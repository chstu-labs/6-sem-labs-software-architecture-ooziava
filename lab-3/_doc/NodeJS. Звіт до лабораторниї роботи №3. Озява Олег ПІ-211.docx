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04E" w:rsidRPr="0095252D" w:rsidRDefault="00D95DFB" w:rsidP="00B13CB4">
      <w:pPr>
        <w:pStyle w:val="a6"/>
      </w:pPr>
      <w:r>
        <w:rPr>
          <w:lang w:val="uk-UA"/>
        </w:rPr>
        <w:t>Лабораторна</w:t>
      </w:r>
      <w:r w:rsidR="00B13CB4">
        <w:t xml:space="preserve"> робота №</w:t>
      </w:r>
      <w:r w:rsidR="0095252D" w:rsidRPr="0095252D">
        <w:t>3</w:t>
      </w:r>
    </w:p>
    <w:p w:rsidR="00D95DFB" w:rsidRDefault="0095252D" w:rsidP="00D95DFB">
      <w:pPr>
        <w:pStyle w:val="a8"/>
        <w:ind w:firstLine="720"/>
      </w:pPr>
      <w:r w:rsidRPr="0095252D">
        <w:t>Node.js та MongoDB</w:t>
      </w:r>
      <w:r w:rsidR="00D95DFB" w:rsidRPr="00D95DFB">
        <w:t>.</w:t>
      </w:r>
    </w:p>
    <w:p w:rsidR="00D95DFB" w:rsidRPr="00D95DFB" w:rsidRDefault="00D95DFB" w:rsidP="00ED1B35">
      <w:pPr>
        <w:pStyle w:val="1"/>
        <w:rPr>
          <w:lang w:val="uk-UA"/>
        </w:rPr>
      </w:pPr>
      <w:r>
        <w:rPr>
          <w:lang w:val="uk-UA"/>
        </w:rPr>
        <w:t>Виконання роботи</w:t>
      </w:r>
    </w:p>
    <w:p w:rsidR="00D95DFB" w:rsidRDefault="0095252D" w:rsidP="00D95DFB">
      <w:pPr>
        <w:pStyle w:val="21"/>
        <w:rPr>
          <w:lang w:val="uk-UA"/>
        </w:rPr>
      </w:pPr>
      <w:r>
        <w:rPr>
          <w:lang w:val="uk-UA"/>
        </w:rPr>
        <w:t xml:space="preserve">Створити </w:t>
      </w:r>
      <w:r>
        <w:rPr>
          <w:lang w:val="en-US"/>
        </w:rPr>
        <w:t>CRUD</w:t>
      </w:r>
      <w:r w:rsidRPr="0095252D">
        <w:t xml:space="preserve"> </w:t>
      </w:r>
      <w:r>
        <w:rPr>
          <w:lang w:val="uk-UA"/>
        </w:rPr>
        <w:t>методи для бд</w:t>
      </w:r>
      <w:r w:rsidR="0060264B">
        <w:rPr>
          <w:lang w:val="uk-UA"/>
        </w:rPr>
        <w:t>.</w:t>
      </w:r>
    </w:p>
    <w:p w:rsidR="00925CC4" w:rsidRDefault="00925CC4" w:rsidP="00925CC4">
      <w:pPr>
        <w:pStyle w:val="31"/>
        <w:rPr>
          <w:lang w:val="uk-UA"/>
        </w:rPr>
      </w:pPr>
      <w:r>
        <w:rPr>
          <w:lang w:val="uk-UA"/>
        </w:rPr>
        <w:t xml:space="preserve">Лістинг створених </w:t>
      </w:r>
      <w:r>
        <w:rPr>
          <w:lang w:val="en-US"/>
        </w:rPr>
        <w:t xml:space="preserve">CRUD </w:t>
      </w:r>
      <w:r>
        <w:rPr>
          <w:lang w:val="uk-UA"/>
        </w:rPr>
        <w:t>команд</w:t>
      </w: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25CC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const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{ </w:t>
      </w:r>
      <w:r w:rsidRPr="00925CC4">
        <w:rPr>
          <w:rFonts w:ascii="Consolas" w:eastAsia="Times New Roman" w:hAnsi="Consolas" w:cs="Times New Roman"/>
          <w:color w:val="267F99"/>
          <w:sz w:val="21"/>
          <w:szCs w:val="21"/>
          <w:lang w:val="uk-UA" w:eastAsia="uk-UA"/>
        </w:rPr>
        <w:t>MongoClient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, </w:t>
      </w:r>
      <w:r w:rsidRPr="00925CC4">
        <w:rPr>
          <w:rFonts w:ascii="Consolas" w:eastAsia="Times New Roman" w:hAnsi="Consolas" w:cs="Times New Roman"/>
          <w:color w:val="267F99"/>
          <w:sz w:val="21"/>
          <w:szCs w:val="21"/>
          <w:lang w:val="uk-UA" w:eastAsia="uk-UA"/>
        </w:rPr>
        <w:t>ObjectId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} </w:t>
      </w: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=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925CC4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require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(</w:t>
      </w:r>
      <w:r w:rsidRPr="00925CC4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"mongodb"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);</w:t>
      </w: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25CC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const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925CC4">
        <w:rPr>
          <w:rFonts w:ascii="Consolas" w:eastAsia="Times New Roman" w:hAnsi="Consolas" w:cs="Times New Roman"/>
          <w:color w:val="0070C1"/>
          <w:sz w:val="21"/>
          <w:szCs w:val="21"/>
          <w:lang w:val="uk-UA" w:eastAsia="uk-UA"/>
        </w:rPr>
        <w:t>uri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=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925CC4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"mongodb://localhost:27017"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;</w:t>
      </w: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25CC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const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925CC4">
        <w:rPr>
          <w:rFonts w:ascii="Consolas" w:eastAsia="Times New Roman" w:hAnsi="Consolas" w:cs="Times New Roman"/>
          <w:color w:val="0070C1"/>
          <w:sz w:val="21"/>
          <w:szCs w:val="21"/>
          <w:lang w:val="uk-UA" w:eastAsia="uk-UA"/>
        </w:rPr>
        <w:t>client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=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925CC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new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925CC4">
        <w:rPr>
          <w:rFonts w:ascii="Consolas" w:eastAsia="Times New Roman" w:hAnsi="Consolas" w:cs="Times New Roman"/>
          <w:color w:val="267F99"/>
          <w:sz w:val="21"/>
          <w:szCs w:val="21"/>
          <w:lang w:val="uk-UA" w:eastAsia="uk-UA"/>
        </w:rPr>
        <w:t>MongoClient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(</w:t>
      </w:r>
      <w:r w:rsidRPr="00925CC4">
        <w:rPr>
          <w:rFonts w:ascii="Consolas" w:eastAsia="Times New Roman" w:hAnsi="Consolas" w:cs="Times New Roman"/>
          <w:color w:val="0070C1"/>
          <w:sz w:val="21"/>
          <w:szCs w:val="21"/>
          <w:lang w:val="uk-UA" w:eastAsia="uk-UA"/>
        </w:rPr>
        <w:t>uri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);</w:t>
      </w: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25CC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async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925CC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function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925CC4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connectToMongo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() {</w:t>
      </w: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  </w:t>
      </w:r>
      <w:r w:rsidRPr="00925CC4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try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{</w:t>
      </w: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    </w:t>
      </w:r>
      <w:r w:rsidRPr="00925CC4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await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925CC4">
        <w:rPr>
          <w:rFonts w:ascii="Consolas" w:eastAsia="Times New Roman" w:hAnsi="Consolas" w:cs="Times New Roman"/>
          <w:color w:val="0070C1"/>
          <w:sz w:val="21"/>
          <w:szCs w:val="21"/>
          <w:lang w:val="uk-UA" w:eastAsia="uk-UA"/>
        </w:rPr>
        <w:t>client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.</w:t>
      </w:r>
      <w:r w:rsidRPr="00925CC4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connect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();</w:t>
      </w: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    </w:t>
      </w:r>
      <w:r w:rsidRPr="00925CC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console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.</w:t>
      </w:r>
      <w:r w:rsidRPr="00925CC4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log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(</w:t>
      </w:r>
      <w:r w:rsidRPr="00925CC4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"Connected to MongoDB"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);</w:t>
      </w: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  } </w:t>
      </w:r>
      <w:r w:rsidRPr="00925CC4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catch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(</w:t>
      </w:r>
      <w:r w:rsidRPr="00925CC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error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) {</w:t>
      </w: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    </w:t>
      </w:r>
      <w:r w:rsidRPr="00925CC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console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.</w:t>
      </w:r>
      <w:r w:rsidRPr="00925CC4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error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(</w:t>
      </w:r>
      <w:r w:rsidRPr="00925CC4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"Error connecting to MongoDB:"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, </w:t>
      </w:r>
      <w:r w:rsidRPr="00925CC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error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);</w:t>
      </w: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    </w:t>
      </w:r>
      <w:r w:rsidRPr="00925CC4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throw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925CC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new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925CC4">
        <w:rPr>
          <w:rFonts w:ascii="Consolas" w:eastAsia="Times New Roman" w:hAnsi="Consolas" w:cs="Times New Roman"/>
          <w:color w:val="267F99"/>
          <w:sz w:val="21"/>
          <w:szCs w:val="21"/>
          <w:lang w:val="uk-UA" w:eastAsia="uk-UA"/>
        </w:rPr>
        <w:t>Error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(</w:t>
      </w:r>
      <w:r w:rsidRPr="00925CC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error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?.</w:t>
      </w:r>
      <w:r w:rsidRPr="00925CC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message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);</w:t>
      </w: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  }</w:t>
      </w: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}</w:t>
      </w: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25CC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async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925CC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function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925CC4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closeMongo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() {</w:t>
      </w: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  </w:t>
      </w:r>
      <w:r w:rsidRPr="00925CC4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try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{</w:t>
      </w: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    </w:t>
      </w:r>
      <w:r w:rsidRPr="00925CC4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await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925CC4">
        <w:rPr>
          <w:rFonts w:ascii="Consolas" w:eastAsia="Times New Roman" w:hAnsi="Consolas" w:cs="Times New Roman"/>
          <w:color w:val="0070C1"/>
          <w:sz w:val="21"/>
          <w:szCs w:val="21"/>
          <w:lang w:val="uk-UA" w:eastAsia="uk-UA"/>
        </w:rPr>
        <w:t>client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.</w:t>
      </w:r>
      <w:r w:rsidRPr="00925CC4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close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();</w:t>
      </w: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    </w:t>
      </w:r>
      <w:r w:rsidRPr="00925CC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console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.</w:t>
      </w:r>
      <w:r w:rsidRPr="00925CC4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log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(</w:t>
      </w:r>
      <w:r w:rsidRPr="00925CC4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"MongoDB connection closed."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);</w:t>
      </w: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  } </w:t>
      </w:r>
      <w:r w:rsidRPr="00925CC4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catch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(</w:t>
      </w:r>
      <w:r w:rsidRPr="00925CC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error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) {</w:t>
      </w: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    </w:t>
      </w:r>
      <w:r w:rsidRPr="00925CC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console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.</w:t>
      </w:r>
      <w:r w:rsidRPr="00925CC4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error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(</w:t>
      </w:r>
      <w:r w:rsidRPr="00925CC4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"Error closing MongoDB connection:"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, </w:t>
      </w:r>
      <w:r w:rsidRPr="00925CC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error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);</w:t>
      </w: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    </w:t>
      </w:r>
      <w:r w:rsidRPr="00925CC4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throw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925CC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new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925CC4">
        <w:rPr>
          <w:rFonts w:ascii="Consolas" w:eastAsia="Times New Roman" w:hAnsi="Consolas" w:cs="Times New Roman"/>
          <w:color w:val="267F99"/>
          <w:sz w:val="21"/>
          <w:szCs w:val="21"/>
          <w:lang w:val="uk-UA" w:eastAsia="uk-UA"/>
        </w:rPr>
        <w:t>Error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(</w:t>
      </w:r>
      <w:r w:rsidRPr="00925CC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error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?.</w:t>
      </w:r>
      <w:r w:rsidRPr="00925CC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message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);</w:t>
      </w: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  }</w:t>
      </w: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}</w:t>
      </w: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25CC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function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925CC4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errorHandler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(</w:t>
      </w:r>
      <w:r w:rsidRPr="00925CC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method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) {</w:t>
      </w: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  </w:t>
      </w:r>
      <w:r w:rsidRPr="00925CC4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return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925CC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async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925CC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function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(</w:t>
      </w: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...</w:t>
      </w:r>
      <w:r w:rsidRPr="00925CC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params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) {</w:t>
      </w: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    </w:t>
      </w:r>
      <w:r w:rsidRPr="00925CC4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try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{</w:t>
      </w: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      </w:t>
      </w:r>
      <w:r w:rsidRPr="00925CC4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return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925CC4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await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925CC4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method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(</w:t>
      </w: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...</w:t>
      </w:r>
      <w:r w:rsidRPr="00925CC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params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);</w:t>
      </w: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    } </w:t>
      </w:r>
      <w:r w:rsidRPr="00925CC4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catch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(</w:t>
      </w:r>
      <w:r w:rsidRPr="00925CC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error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) {</w:t>
      </w: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      </w:t>
      </w:r>
      <w:r w:rsidRPr="00925CC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console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.</w:t>
      </w:r>
      <w:r w:rsidRPr="00925CC4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error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(</w:t>
      </w:r>
      <w:r w:rsidRPr="00925CC4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"Error in method:"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, </w:t>
      </w:r>
      <w:r w:rsidRPr="00925CC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error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);</w:t>
      </w: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      </w:t>
      </w:r>
      <w:r w:rsidRPr="00925CC4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throw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925CC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new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925CC4">
        <w:rPr>
          <w:rFonts w:ascii="Consolas" w:eastAsia="Times New Roman" w:hAnsi="Consolas" w:cs="Times New Roman"/>
          <w:color w:val="267F99"/>
          <w:sz w:val="21"/>
          <w:szCs w:val="21"/>
          <w:lang w:val="uk-UA" w:eastAsia="uk-UA"/>
        </w:rPr>
        <w:t>Error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(</w:t>
      </w:r>
      <w:r w:rsidRPr="00925CC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error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?.</w:t>
      </w:r>
      <w:r w:rsidRPr="00925CC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message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);</w:t>
      </w: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    }</w:t>
      </w: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  };</w:t>
      </w: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}</w:t>
      </w: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25CC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async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925CC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function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925CC4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getUser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(</w:t>
      </w:r>
      <w:r w:rsidRPr="00925CC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query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) {</w:t>
      </w: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  </w:t>
      </w:r>
      <w:r w:rsidRPr="00925CC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const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925CC4">
        <w:rPr>
          <w:rFonts w:ascii="Consolas" w:eastAsia="Times New Roman" w:hAnsi="Consolas" w:cs="Times New Roman"/>
          <w:color w:val="0070C1"/>
          <w:sz w:val="21"/>
          <w:szCs w:val="21"/>
          <w:lang w:val="uk-UA" w:eastAsia="uk-UA"/>
        </w:rPr>
        <w:t>database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=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925CC4">
        <w:rPr>
          <w:rFonts w:ascii="Consolas" w:eastAsia="Times New Roman" w:hAnsi="Consolas" w:cs="Times New Roman"/>
          <w:color w:val="0070C1"/>
          <w:sz w:val="21"/>
          <w:szCs w:val="21"/>
          <w:lang w:val="uk-UA" w:eastAsia="uk-UA"/>
        </w:rPr>
        <w:t>client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.</w:t>
      </w:r>
      <w:r w:rsidRPr="00925CC4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db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(</w:t>
      </w:r>
      <w:r w:rsidRPr="00925CC4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"swat-lab3"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);</w:t>
      </w: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  </w:t>
      </w:r>
      <w:r w:rsidRPr="00925CC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const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925CC4">
        <w:rPr>
          <w:rFonts w:ascii="Consolas" w:eastAsia="Times New Roman" w:hAnsi="Consolas" w:cs="Times New Roman"/>
          <w:color w:val="0070C1"/>
          <w:sz w:val="21"/>
          <w:szCs w:val="21"/>
          <w:lang w:val="uk-UA" w:eastAsia="uk-UA"/>
        </w:rPr>
        <w:t>collection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=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925CC4">
        <w:rPr>
          <w:rFonts w:ascii="Consolas" w:eastAsia="Times New Roman" w:hAnsi="Consolas" w:cs="Times New Roman"/>
          <w:color w:val="0070C1"/>
          <w:sz w:val="21"/>
          <w:szCs w:val="21"/>
          <w:lang w:val="uk-UA" w:eastAsia="uk-UA"/>
        </w:rPr>
        <w:t>database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.</w:t>
      </w:r>
      <w:r w:rsidRPr="00925CC4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collection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(</w:t>
      </w:r>
      <w:r w:rsidRPr="00925CC4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"users"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);</w:t>
      </w: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  </w:t>
      </w:r>
      <w:r w:rsidRPr="00925CC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const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925CC4">
        <w:rPr>
          <w:rFonts w:ascii="Consolas" w:eastAsia="Times New Roman" w:hAnsi="Consolas" w:cs="Times New Roman"/>
          <w:color w:val="0070C1"/>
          <w:sz w:val="21"/>
          <w:szCs w:val="21"/>
          <w:lang w:val="uk-UA" w:eastAsia="uk-UA"/>
        </w:rPr>
        <w:t>user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=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925CC4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await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925CC4">
        <w:rPr>
          <w:rFonts w:ascii="Consolas" w:eastAsia="Times New Roman" w:hAnsi="Consolas" w:cs="Times New Roman"/>
          <w:color w:val="0070C1"/>
          <w:sz w:val="21"/>
          <w:szCs w:val="21"/>
          <w:lang w:val="uk-UA" w:eastAsia="uk-UA"/>
        </w:rPr>
        <w:t>collection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.</w:t>
      </w:r>
      <w:r w:rsidRPr="00925CC4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findOne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(</w:t>
      </w:r>
      <w:r w:rsidRPr="00925CC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query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);</w:t>
      </w: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lastRenderedPageBreak/>
        <w:t xml:space="preserve">  </w:t>
      </w:r>
      <w:r w:rsidRPr="00925CC4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return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925CC4">
        <w:rPr>
          <w:rFonts w:ascii="Consolas" w:eastAsia="Times New Roman" w:hAnsi="Consolas" w:cs="Times New Roman"/>
          <w:color w:val="0070C1"/>
          <w:sz w:val="21"/>
          <w:szCs w:val="21"/>
          <w:lang w:val="uk-UA" w:eastAsia="uk-UA"/>
        </w:rPr>
        <w:t>user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;</w:t>
      </w: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}</w:t>
      </w: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25CC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async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925CC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function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925CC4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insertUser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(</w:t>
      </w:r>
      <w:r w:rsidRPr="00925CC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user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) {</w:t>
      </w: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  </w:t>
      </w:r>
      <w:r w:rsidRPr="00925CC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const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925CC4">
        <w:rPr>
          <w:rFonts w:ascii="Consolas" w:eastAsia="Times New Roman" w:hAnsi="Consolas" w:cs="Times New Roman"/>
          <w:color w:val="0070C1"/>
          <w:sz w:val="21"/>
          <w:szCs w:val="21"/>
          <w:lang w:val="uk-UA" w:eastAsia="uk-UA"/>
        </w:rPr>
        <w:t>database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=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925CC4">
        <w:rPr>
          <w:rFonts w:ascii="Consolas" w:eastAsia="Times New Roman" w:hAnsi="Consolas" w:cs="Times New Roman"/>
          <w:color w:val="0070C1"/>
          <w:sz w:val="21"/>
          <w:szCs w:val="21"/>
          <w:lang w:val="uk-UA" w:eastAsia="uk-UA"/>
        </w:rPr>
        <w:t>client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.</w:t>
      </w:r>
      <w:r w:rsidRPr="00925CC4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db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(</w:t>
      </w:r>
      <w:r w:rsidRPr="00925CC4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"swat-lab3"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);</w:t>
      </w: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  </w:t>
      </w:r>
      <w:r w:rsidRPr="00925CC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const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925CC4">
        <w:rPr>
          <w:rFonts w:ascii="Consolas" w:eastAsia="Times New Roman" w:hAnsi="Consolas" w:cs="Times New Roman"/>
          <w:color w:val="0070C1"/>
          <w:sz w:val="21"/>
          <w:szCs w:val="21"/>
          <w:lang w:val="uk-UA" w:eastAsia="uk-UA"/>
        </w:rPr>
        <w:t>collection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=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925CC4">
        <w:rPr>
          <w:rFonts w:ascii="Consolas" w:eastAsia="Times New Roman" w:hAnsi="Consolas" w:cs="Times New Roman"/>
          <w:color w:val="0070C1"/>
          <w:sz w:val="21"/>
          <w:szCs w:val="21"/>
          <w:lang w:val="uk-UA" w:eastAsia="uk-UA"/>
        </w:rPr>
        <w:t>database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.</w:t>
      </w:r>
      <w:r w:rsidRPr="00925CC4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collection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(</w:t>
      </w:r>
      <w:r w:rsidRPr="00925CC4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"users"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);</w:t>
      </w: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  </w:t>
      </w:r>
      <w:r w:rsidRPr="00925CC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const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925CC4">
        <w:rPr>
          <w:rFonts w:ascii="Consolas" w:eastAsia="Times New Roman" w:hAnsi="Consolas" w:cs="Times New Roman"/>
          <w:color w:val="0070C1"/>
          <w:sz w:val="21"/>
          <w:szCs w:val="21"/>
          <w:lang w:val="uk-UA" w:eastAsia="uk-UA"/>
        </w:rPr>
        <w:t>result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=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925CC4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await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925CC4">
        <w:rPr>
          <w:rFonts w:ascii="Consolas" w:eastAsia="Times New Roman" w:hAnsi="Consolas" w:cs="Times New Roman"/>
          <w:color w:val="0070C1"/>
          <w:sz w:val="21"/>
          <w:szCs w:val="21"/>
          <w:lang w:val="uk-UA" w:eastAsia="uk-UA"/>
        </w:rPr>
        <w:t>collection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.</w:t>
      </w:r>
      <w:r w:rsidRPr="00925CC4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insertOne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(</w:t>
      </w:r>
      <w:r w:rsidRPr="00925CC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user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);</w:t>
      </w: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  </w:t>
      </w:r>
      <w:r w:rsidRPr="00925CC4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return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925CC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result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;</w:t>
      </w: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}</w:t>
      </w: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25CC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async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925CC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function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925CC4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updateUser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(</w:t>
      </w:r>
      <w:r w:rsidRPr="00925CC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query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, </w:t>
      </w:r>
      <w:r w:rsidRPr="00925CC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update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) {</w:t>
      </w: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  </w:t>
      </w:r>
      <w:r w:rsidRPr="00925CC4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if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(</w:t>
      </w:r>
      <w:r w:rsidRPr="00925CC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update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?.</w:t>
      </w:r>
      <w:r w:rsidRPr="00925CC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_id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) {</w:t>
      </w: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    </w:t>
      </w:r>
      <w:r w:rsidRPr="00925CC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delete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925CC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update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.</w:t>
      </w:r>
      <w:r w:rsidRPr="00925CC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_id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;</w:t>
      </w: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  } </w:t>
      </w:r>
      <w:r w:rsidRPr="00925CC4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else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925CC4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if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(</w:t>
      </w:r>
      <w:r w:rsidRPr="00925CC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query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?.</w:t>
      </w:r>
      <w:r w:rsidRPr="00925CC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_id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) {</w:t>
      </w: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    </w:t>
      </w:r>
      <w:r w:rsidRPr="00925CC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query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.</w:t>
      </w:r>
      <w:r w:rsidRPr="00925CC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_id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=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925CC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ObjectId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.</w:t>
      </w:r>
      <w:r w:rsidRPr="00925CC4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createFromHexString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(</w:t>
      </w:r>
      <w:r w:rsidRPr="00925CC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query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.</w:t>
      </w:r>
      <w:r w:rsidRPr="00925CC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_id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);</w:t>
      </w: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  }</w:t>
      </w: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  </w:t>
      </w:r>
      <w:r w:rsidRPr="00925CC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const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925CC4">
        <w:rPr>
          <w:rFonts w:ascii="Consolas" w:eastAsia="Times New Roman" w:hAnsi="Consolas" w:cs="Times New Roman"/>
          <w:color w:val="0070C1"/>
          <w:sz w:val="21"/>
          <w:szCs w:val="21"/>
          <w:lang w:val="uk-UA" w:eastAsia="uk-UA"/>
        </w:rPr>
        <w:t>database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=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925CC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client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.</w:t>
      </w:r>
      <w:r w:rsidRPr="00925CC4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db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(</w:t>
      </w:r>
      <w:r w:rsidRPr="00925CC4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"swat-lab3"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);</w:t>
      </w: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  </w:t>
      </w:r>
      <w:r w:rsidRPr="00925CC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const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925CC4">
        <w:rPr>
          <w:rFonts w:ascii="Consolas" w:eastAsia="Times New Roman" w:hAnsi="Consolas" w:cs="Times New Roman"/>
          <w:color w:val="0070C1"/>
          <w:sz w:val="21"/>
          <w:szCs w:val="21"/>
          <w:lang w:val="uk-UA" w:eastAsia="uk-UA"/>
        </w:rPr>
        <w:t>collection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=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925CC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database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.</w:t>
      </w:r>
      <w:r w:rsidRPr="00925CC4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collection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(</w:t>
      </w:r>
      <w:r w:rsidRPr="00925CC4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"users"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);</w:t>
      </w: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  </w:t>
      </w:r>
      <w:r w:rsidRPr="00925CC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const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925CC4">
        <w:rPr>
          <w:rFonts w:ascii="Consolas" w:eastAsia="Times New Roman" w:hAnsi="Consolas" w:cs="Times New Roman"/>
          <w:color w:val="0070C1"/>
          <w:sz w:val="21"/>
          <w:szCs w:val="21"/>
          <w:lang w:val="uk-UA" w:eastAsia="uk-UA"/>
        </w:rPr>
        <w:t>result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=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925CC4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await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925CC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collection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.</w:t>
      </w:r>
      <w:r w:rsidRPr="00925CC4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updateOne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(</w:t>
      </w:r>
      <w:r w:rsidRPr="00925CC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query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, {</w:t>
      </w: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    </w:t>
      </w:r>
      <w:r w:rsidRPr="00925CC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$set: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925CC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update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,</w:t>
      </w: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  });</w:t>
      </w: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  </w:t>
      </w:r>
      <w:r w:rsidRPr="00925CC4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return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925CC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result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;</w:t>
      </w: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}</w:t>
      </w: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25CC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async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925CC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function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925CC4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deleteUser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(</w:t>
      </w:r>
      <w:r w:rsidRPr="00925CC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query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) {</w:t>
      </w: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  </w:t>
      </w:r>
      <w:r w:rsidRPr="00925CC4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if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(</w:t>
      </w:r>
      <w:r w:rsidRPr="00925CC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query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?.</w:t>
      </w:r>
      <w:r w:rsidRPr="00925CC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_id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) {</w:t>
      </w: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    </w:t>
      </w:r>
      <w:r w:rsidRPr="00925CC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query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.</w:t>
      </w:r>
      <w:r w:rsidRPr="00925CC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_id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=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925CC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ObjectId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.</w:t>
      </w:r>
      <w:r w:rsidRPr="00925CC4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createFromHexString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(</w:t>
      </w:r>
      <w:r w:rsidRPr="00925CC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query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.</w:t>
      </w:r>
      <w:r w:rsidRPr="00925CC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_id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);</w:t>
      </w: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  }</w:t>
      </w: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  </w:t>
      </w:r>
      <w:r w:rsidRPr="00925CC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const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925CC4">
        <w:rPr>
          <w:rFonts w:ascii="Consolas" w:eastAsia="Times New Roman" w:hAnsi="Consolas" w:cs="Times New Roman"/>
          <w:color w:val="0070C1"/>
          <w:sz w:val="21"/>
          <w:szCs w:val="21"/>
          <w:lang w:val="uk-UA" w:eastAsia="uk-UA"/>
        </w:rPr>
        <w:t>database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=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925CC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client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.</w:t>
      </w:r>
      <w:r w:rsidRPr="00925CC4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db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(</w:t>
      </w:r>
      <w:r w:rsidRPr="00925CC4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"swat-lab3"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);</w:t>
      </w: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  </w:t>
      </w:r>
      <w:r w:rsidRPr="00925CC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const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925CC4">
        <w:rPr>
          <w:rFonts w:ascii="Consolas" w:eastAsia="Times New Roman" w:hAnsi="Consolas" w:cs="Times New Roman"/>
          <w:color w:val="0070C1"/>
          <w:sz w:val="21"/>
          <w:szCs w:val="21"/>
          <w:lang w:val="uk-UA" w:eastAsia="uk-UA"/>
        </w:rPr>
        <w:t>collection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=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925CC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database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.</w:t>
      </w:r>
      <w:r w:rsidRPr="00925CC4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collection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(</w:t>
      </w:r>
      <w:r w:rsidRPr="00925CC4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"users"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);</w:t>
      </w: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  </w:t>
      </w:r>
      <w:r w:rsidRPr="00925CC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const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925CC4">
        <w:rPr>
          <w:rFonts w:ascii="Consolas" w:eastAsia="Times New Roman" w:hAnsi="Consolas" w:cs="Times New Roman"/>
          <w:color w:val="0070C1"/>
          <w:sz w:val="21"/>
          <w:szCs w:val="21"/>
          <w:lang w:val="uk-UA" w:eastAsia="uk-UA"/>
        </w:rPr>
        <w:t>result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=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925CC4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await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925CC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collection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.</w:t>
      </w:r>
      <w:r w:rsidRPr="00925CC4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deleteOne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(</w:t>
      </w:r>
      <w:r w:rsidRPr="00925CC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query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);</w:t>
      </w: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  </w:t>
      </w:r>
      <w:r w:rsidRPr="00925CC4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if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(</w:t>
      </w:r>
      <w:r w:rsidRPr="00925CC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result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.</w:t>
      </w:r>
      <w:r w:rsidRPr="00925CC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deletedCount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===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925CC4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) {</w:t>
      </w: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    </w:t>
      </w:r>
      <w:r w:rsidRPr="00925CC4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throw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925CC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new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925CC4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Error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(</w:t>
      </w:r>
      <w:r w:rsidRPr="00925CC4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"User not found"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);</w:t>
      </w: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  }</w:t>
      </w: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  </w:t>
      </w:r>
      <w:r w:rsidRPr="00925CC4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return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925CC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result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;</w:t>
      </w: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}</w:t>
      </w: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25CC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async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925CC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function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925CC4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getUsers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(</w:t>
      </w:r>
      <w:r w:rsidRPr="00925CC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query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) {</w:t>
      </w: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  </w:t>
      </w:r>
      <w:r w:rsidRPr="00925CC4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if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(</w:t>
      </w:r>
      <w:r w:rsidRPr="00925CC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query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?.</w:t>
      </w:r>
      <w:r w:rsidRPr="00925CC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_id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) {</w:t>
      </w: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    </w:t>
      </w:r>
      <w:r w:rsidRPr="00925CC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query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.</w:t>
      </w:r>
      <w:r w:rsidRPr="00925CC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_id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=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925CC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ObjectId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.</w:t>
      </w:r>
      <w:r w:rsidRPr="00925CC4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createFromHexString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(</w:t>
      </w:r>
      <w:r w:rsidRPr="00925CC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query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.</w:t>
      </w:r>
      <w:r w:rsidRPr="00925CC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_id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);</w:t>
      </w: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  }</w:t>
      </w: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  </w:t>
      </w:r>
      <w:r w:rsidRPr="00925CC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const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925CC4">
        <w:rPr>
          <w:rFonts w:ascii="Consolas" w:eastAsia="Times New Roman" w:hAnsi="Consolas" w:cs="Times New Roman"/>
          <w:color w:val="0070C1"/>
          <w:sz w:val="21"/>
          <w:szCs w:val="21"/>
          <w:lang w:val="uk-UA" w:eastAsia="uk-UA"/>
        </w:rPr>
        <w:t>database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=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925CC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client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.</w:t>
      </w:r>
      <w:r w:rsidRPr="00925CC4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db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(</w:t>
      </w:r>
      <w:r w:rsidRPr="00925CC4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"swat-lab3"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);</w:t>
      </w: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  </w:t>
      </w:r>
      <w:r w:rsidRPr="00925CC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const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925CC4">
        <w:rPr>
          <w:rFonts w:ascii="Consolas" w:eastAsia="Times New Roman" w:hAnsi="Consolas" w:cs="Times New Roman"/>
          <w:color w:val="0070C1"/>
          <w:sz w:val="21"/>
          <w:szCs w:val="21"/>
          <w:lang w:val="uk-UA" w:eastAsia="uk-UA"/>
        </w:rPr>
        <w:t>collection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=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925CC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database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.</w:t>
      </w:r>
      <w:r w:rsidRPr="00925CC4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collection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(</w:t>
      </w:r>
      <w:r w:rsidRPr="00925CC4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"users"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);</w:t>
      </w: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lastRenderedPageBreak/>
        <w:t xml:space="preserve">  </w:t>
      </w:r>
      <w:r w:rsidRPr="00925CC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const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925CC4">
        <w:rPr>
          <w:rFonts w:ascii="Consolas" w:eastAsia="Times New Roman" w:hAnsi="Consolas" w:cs="Times New Roman"/>
          <w:color w:val="0070C1"/>
          <w:sz w:val="21"/>
          <w:szCs w:val="21"/>
          <w:lang w:val="uk-UA" w:eastAsia="uk-UA"/>
        </w:rPr>
        <w:t>users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=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925CC4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await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925CC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collection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.</w:t>
      </w:r>
      <w:r w:rsidRPr="00925CC4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find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(</w:t>
      </w:r>
      <w:r w:rsidRPr="00925CC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query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).</w:t>
      </w:r>
      <w:r w:rsidRPr="00925CC4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toArray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();</w:t>
      </w: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  </w:t>
      </w:r>
      <w:r w:rsidRPr="00925CC4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return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925CC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users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;</w:t>
      </w: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}</w:t>
      </w: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25CC4">
        <w:rPr>
          <w:rFonts w:ascii="Consolas" w:eastAsia="Times New Roman" w:hAnsi="Consolas" w:cs="Times New Roman"/>
          <w:color w:val="267F99"/>
          <w:sz w:val="21"/>
          <w:szCs w:val="21"/>
          <w:lang w:val="uk-UA" w:eastAsia="uk-UA"/>
        </w:rPr>
        <w:t>module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.</w:t>
      </w:r>
      <w:r w:rsidRPr="00925CC4">
        <w:rPr>
          <w:rFonts w:ascii="Consolas" w:eastAsia="Times New Roman" w:hAnsi="Consolas" w:cs="Times New Roman"/>
          <w:color w:val="267F99"/>
          <w:sz w:val="21"/>
          <w:szCs w:val="21"/>
          <w:lang w:val="uk-UA" w:eastAsia="uk-UA"/>
        </w:rPr>
        <w:t>exports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=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{</w:t>
      </w: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  </w:t>
      </w:r>
      <w:r w:rsidRPr="00925CC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connectToMongo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,</w:t>
      </w: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  </w:t>
      </w:r>
      <w:r w:rsidRPr="00925CC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closeMongo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,</w:t>
      </w: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  </w:t>
      </w:r>
      <w:r w:rsidRPr="00925CC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getUser: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925CC4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errorHandler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(</w:t>
      </w:r>
      <w:r w:rsidRPr="00925CC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getUser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),</w:t>
      </w: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  </w:t>
      </w:r>
      <w:r w:rsidRPr="00925CC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insertUser: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925CC4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errorHandler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(</w:t>
      </w:r>
      <w:r w:rsidRPr="00925CC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insertUser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),</w:t>
      </w: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  </w:t>
      </w:r>
      <w:r w:rsidRPr="00925CC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updateUser: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925CC4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errorHandler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(</w:t>
      </w:r>
      <w:r w:rsidRPr="00925CC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updateUser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),</w:t>
      </w: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  </w:t>
      </w:r>
      <w:r w:rsidRPr="00925CC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deleteUser: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925CC4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errorHandler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(</w:t>
      </w:r>
      <w:r w:rsidRPr="00925CC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deleteUser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),</w:t>
      </w: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  </w:t>
      </w:r>
      <w:r w:rsidRPr="00925CC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getUsers: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925CC4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errorHandler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(</w:t>
      </w:r>
      <w:r w:rsidRPr="00925CC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getUsers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),</w:t>
      </w: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};</w:t>
      </w: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</w:p>
    <w:p w:rsidR="00D95DFB" w:rsidRPr="0095252D" w:rsidRDefault="00D95DFB" w:rsidP="00D95DFB"/>
    <w:p w:rsidR="00D95DFB" w:rsidRPr="0060264B" w:rsidRDefault="00925CC4" w:rsidP="00D95DFB">
      <w:pPr>
        <w:pStyle w:val="21"/>
        <w:rPr>
          <w:lang w:val="uk-UA"/>
        </w:rPr>
      </w:pPr>
      <w:r>
        <w:rPr>
          <w:lang w:val="uk-UA"/>
        </w:rPr>
        <w:t>Створити сервер для реалізації взаємодії з бд</w:t>
      </w:r>
    </w:p>
    <w:p w:rsidR="00D95DFB" w:rsidRDefault="00925CC4" w:rsidP="00925CC4">
      <w:pPr>
        <w:pStyle w:val="31"/>
        <w:rPr>
          <w:lang w:val="uk-UA"/>
        </w:rPr>
      </w:pPr>
      <w:r>
        <w:rPr>
          <w:lang w:val="uk-UA"/>
        </w:rPr>
        <w:t>Лістинг створення і запуску серверу</w:t>
      </w: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25CC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const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925CC4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express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=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925CC4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require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(</w:t>
      </w:r>
      <w:r w:rsidRPr="00925CC4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"express"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);</w:t>
      </w: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25CC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const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925CC4">
        <w:rPr>
          <w:rFonts w:ascii="Consolas" w:eastAsia="Times New Roman" w:hAnsi="Consolas" w:cs="Times New Roman"/>
          <w:color w:val="0070C1"/>
          <w:sz w:val="21"/>
          <w:szCs w:val="21"/>
          <w:lang w:val="uk-UA" w:eastAsia="uk-UA"/>
        </w:rPr>
        <w:t>bodyParser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=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925CC4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require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(</w:t>
      </w:r>
      <w:r w:rsidRPr="00925CC4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"body-parser"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);</w:t>
      </w: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25CC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const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925CC4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cors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=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925CC4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require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(</w:t>
      </w:r>
      <w:r w:rsidRPr="00925CC4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"cors"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);</w:t>
      </w: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25CC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const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{</w:t>
      </w: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  </w:t>
      </w:r>
      <w:r w:rsidRPr="00925CC4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getUsers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,</w:t>
      </w: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  </w:t>
      </w:r>
      <w:r w:rsidRPr="00925CC4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insertUser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,</w:t>
      </w: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  </w:t>
      </w:r>
      <w:r w:rsidRPr="00925CC4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updateUser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,</w:t>
      </w: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  </w:t>
      </w:r>
      <w:r w:rsidRPr="00925CC4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deleteUser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,</w:t>
      </w: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  </w:t>
      </w:r>
      <w:r w:rsidRPr="00925CC4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closeMongo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,</w:t>
      </w: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  </w:t>
      </w:r>
      <w:r w:rsidRPr="00925CC4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connectToMongo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,</w:t>
      </w: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} </w:t>
      </w: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=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925CC4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require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(</w:t>
      </w:r>
      <w:r w:rsidRPr="00925CC4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"./mongodb"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);</w:t>
      </w: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25CC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const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925CC4">
        <w:rPr>
          <w:rFonts w:ascii="Consolas" w:eastAsia="Times New Roman" w:hAnsi="Consolas" w:cs="Times New Roman"/>
          <w:color w:val="0070C1"/>
          <w:sz w:val="21"/>
          <w:szCs w:val="21"/>
          <w:lang w:val="uk-UA" w:eastAsia="uk-UA"/>
        </w:rPr>
        <w:t>localhost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=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925CC4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"http://localhost"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;</w:t>
      </w: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25CC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const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925CC4">
        <w:rPr>
          <w:rFonts w:ascii="Consolas" w:eastAsia="Times New Roman" w:hAnsi="Consolas" w:cs="Times New Roman"/>
          <w:color w:val="0070C1"/>
          <w:sz w:val="21"/>
          <w:szCs w:val="21"/>
          <w:lang w:val="uk-UA" w:eastAsia="uk-UA"/>
        </w:rPr>
        <w:t>host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=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925CC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process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.</w:t>
      </w:r>
      <w:r w:rsidRPr="00925CC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env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.</w:t>
      </w:r>
      <w:r w:rsidRPr="00925CC4">
        <w:rPr>
          <w:rFonts w:ascii="Consolas" w:eastAsia="Times New Roman" w:hAnsi="Consolas" w:cs="Times New Roman"/>
          <w:color w:val="0070C1"/>
          <w:sz w:val="21"/>
          <w:szCs w:val="21"/>
          <w:lang w:val="uk-UA" w:eastAsia="uk-UA"/>
        </w:rPr>
        <w:t>HOST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||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925CC4">
        <w:rPr>
          <w:rFonts w:ascii="Consolas" w:eastAsia="Times New Roman" w:hAnsi="Consolas" w:cs="Times New Roman"/>
          <w:color w:val="0070C1"/>
          <w:sz w:val="21"/>
          <w:szCs w:val="21"/>
          <w:lang w:val="uk-UA" w:eastAsia="uk-UA"/>
        </w:rPr>
        <w:t>localhost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;</w:t>
      </w: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25CC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const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925CC4">
        <w:rPr>
          <w:rFonts w:ascii="Consolas" w:eastAsia="Times New Roman" w:hAnsi="Consolas" w:cs="Times New Roman"/>
          <w:color w:val="0070C1"/>
          <w:sz w:val="21"/>
          <w:szCs w:val="21"/>
          <w:lang w:val="uk-UA" w:eastAsia="uk-UA"/>
        </w:rPr>
        <w:t>port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=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925CC4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3000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;</w:t>
      </w: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25CC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const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925CC4">
        <w:rPr>
          <w:rFonts w:ascii="Consolas" w:eastAsia="Times New Roman" w:hAnsi="Consolas" w:cs="Times New Roman"/>
          <w:color w:val="0070C1"/>
          <w:sz w:val="21"/>
          <w:szCs w:val="21"/>
          <w:lang w:val="uk-UA" w:eastAsia="uk-UA"/>
        </w:rPr>
        <w:t>app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=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925CC4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express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();</w:t>
      </w: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25CC4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if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(</w:t>
      </w:r>
      <w:r w:rsidRPr="00925CC4">
        <w:rPr>
          <w:rFonts w:ascii="Consolas" w:eastAsia="Times New Roman" w:hAnsi="Consolas" w:cs="Times New Roman"/>
          <w:color w:val="0070C1"/>
          <w:sz w:val="21"/>
          <w:szCs w:val="21"/>
          <w:lang w:val="uk-UA" w:eastAsia="uk-UA"/>
        </w:rPr>
        <w:t>host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===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925CC4">
        <w:rPr>
          <w:rFonts w:ascii="Consolas" w:eastAsia="Times New Roman" w:hAnsi="Consolas" w:cs="Times New Roman"/>
          <w:color w:val="0070C1"/>
          <w:sz w:val="21"/>
          <w:szCs w:val="21"/>
          <w:lang w:val="uk-UA" w:eastAsia="uk-UA"/>
        </w:rPr>
        <w:t>localhost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) {</w:t>
      </w: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  </w:t>
      </w:r>
      <w:r w:rsidRPr="00925CC4">
        <w:rPr>
          <w:rFonts w:ascii="Consolas" w:eastAsia="Times New Roman" w:hAnsi="Consolas" w:cs="Times New Roman"/>
          <w:color w:val="0070C1"/>
          <w:sz w:val="21"/>
          <w:szCs w:val="21"/>
          <w:lang w:val="uk-UA" w:eastAsia="uk-UA"/>
        </w:rPr>
        <w:t>app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.</w:t>
      </w:r>
      <w:r w:rsidRPr="00925CC4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use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(</w:t>
      </w:r>
      <w:r w:rsidRPr="00925CC4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cors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());</w:t>
      </w: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  </w:t>
      </w:r>
      <w:r w:rsidRPr="00925CC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console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.</w:t>
      </w:r>
      <w:r w:rsidRPr="00925CC4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log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(</w:t>
      </w:r>
      <w:r w:rsidRPr="00925CC4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"CORS enabled"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);</w:t>
      </w: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}</w:t>
      </w: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25CC4">
        <w:rPr>
          <w:rFonts w:ascii="Consolas" w:eastAsia="Times New Roman" w:hAnsi="Consolas" w:cs="Times New Roman"/>
          <w:color w:val="0070C1"/>
          <w:sz w:val="21"/>
          <w:szCs w:val="21"/>
          <w:lang w:val="uk-UA" w:eastAsia="uk-UA"/>
        </w:rPr>
        <w:t>app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.</w:t>
      </w:r>
      <w:r w:rsidRPr="00925CC4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use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(</w:t>
      </w:r>
      <w:r w:rsidRPr="00925CC4">
        <w:rPr>
          <w:rFonts w:ascii="Consolas" w:eastAsia="Times New Roman" w:hAnsi="Consolas" w:cs="Times New Roman"/>
          <w:color w:val="0070C1"/>
          <w:sz w:val="21"/>
          <w:szCs w:val="21"/>
          <w:lang w:val="uk-UA" w:eastAsia="uk-UA"/>
        </w:rPr>
        <w:t>bodyParser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.</w:t>
      </w:r>
      <w:r w:rsidRPr="00925CC4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urlencoded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({ </w:t>
      </w:r>
      <w:r w:rsidRPr="00925CC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extended: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925CC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false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}));</w:t>
      </w: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25CC4">
        <w:rPr>
          <w:rFonts w:ascii="Consolas" w:eastAsia="Times New Roman" w:hAnsi="Consolas" w:cs="Times New Roman"/>
          <w:color w:val="0070C1"/>
          <w:sz w:val="21"/>
          <w:szCs w:val="21"/>
          <w:lang w:val="uk-UA" w:eastAsia="uk-UA"/>
        </w:rPr>
        <w:t>app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.</w:t>
      </w:r>
      <w:r w:rsidRPr="00925CC4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use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(</w:t>
      </w:r>
      <w:r w:rsidRPr="00925CC4">
        <w:rPr>
          <w:rFonts w:ascii="Consolas" w:eastAsia="Times New Roman" w:hAnsi="Consolas" w:cs="Times New Roman"/>
          <w:color w:val="0070C1"/>
          <w:sz w:val="21"/>
          <w:szCs w:val="21"/>
          <w:lang w:val="uk-UA" w:eastAsia="uk-UA"/>
        </w:rPr>
        <w:t>bodyParser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.</w:t>
      </w:r>
      <w:r w:rsidRPr="00925CC4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json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());</w:t>
      </w: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25CC4">
        <w:rPr>
          <w:rFonts w:ascii="Consolas" w:eastAsia="Times New Roman" w:hAnsi="Consolas" w:cs="Times New Roman"/>
          <w:color w:val="0070C1"/>
          <w:sz w:val="21"/>
          <w:szCs w:val="21"/>
          <w:lang w:val="uk-UA" w:eastAsia="uk-UA"/>
        </w:rPr>
        <w:t>app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.</w:t>
      </w:r>
      <w:r w:rsidRPr="00925CC4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use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(</w:t>
      </w:r>
      <w:r w:rsidRPr="00925CC4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express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.</w:t>
      </w:r>
      <w:r w:rsidRPr="00925CC4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static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(</w:t>
      </w:r>
      <w:r w:rsidRPr="00925CC4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"public"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));</w:t>
      </w: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25CC4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// API Routes</w:t>
      </w: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25CC4">
        <w:rPr>
          <w:rFonts w:ascii="Consolas" w:eastAsia="Times New Roman" w:hAnsi="Consolas" w:cs="Times New Roman"/>
          <w:color w:val="0070C1"/>
          <w:sz w:val="21"/>
          <w:szCs w:val="21"/>
          <w:lang w:val="uk-UA" w:eastAsia="uk-UA"/>
        </w:rPr>
        <w:t>app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.</w:t>
      </w:r>
      <w:r w:rsidRPr="00925CC4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get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(</w:t>
      </w:r>
      <w:r w:rsidRPr="00925CC4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"/api/users"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, </w:t>
      </w:r>
      <w:r w:rsidRPr="00925CC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async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(</w:t>
      </w:r>
      <w:r w:rsidRPr="00925CC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_req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, </w:t>
      </w:r>
      <w:r w:rsidRPr="00925CC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res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) </w:t>
      </w:r>
      <w:r w:rsidRPr="00925CC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=&gt;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{</w:t>
      </w: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  </w:t>
      </w:r>
      <w:r w:rsidRPr="00925CC4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try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{</w:t>
      </w: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lastRenderedPageBreak/>
        <w:t xml:space="preserve">    </w:t>
      </w:r>
      <w:r w:rsidRPr="00925CC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const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925CC4">
        <w:rPr>
          <w:rFonts w:ascii="Consolas" w:eastAsia="Times New Roman" w:hAnsi="Consolas" w:cs="Times New Roman"/>
          <w:color w:val="0070C1"/>
          <w:sz w:val="21"/>
          <w:szCs w:val="21"/>
          <w:lang w:val="uk-UA" w:eastAsia="uk-UA"/>
        </w:rPr>
        <w:t>users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=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925CC4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await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925CC4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getUsers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();</w:t>
      </w: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    </w:t>
      </w:r>
      <w:r w:rsidRPr="00925CC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res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.</w:t>
      </w:r>
      <w:r w:rsidRPr="00925CC4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json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(</w:t>
      </w:r>
      <w:r w:rsidRPr="00925CC4">
        <w:rPr>
          <w:rFonts w:ascii="Consolas" w:eastAsia="Times New Roman" w:hAnsi="Consolas" w:cs="Times New Roman"/>
          <w:color w:val="0070C1"/>
          <w:sz w:val="21"/>
          <w:szCs w:val="21"/>
          <w:lang w:val="uk-UA" w:eastAsia="uk-UA"/>
        </w:rPr>
        <w:t>users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);</w:t>
      </w: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  } </w:t>
      </w:r>
      <w:r w:rsidRPr="00925CC4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catch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(</w:t>
      </w:r>
      <w:r w:rsidRPr="00925CC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error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) {</w:t>
      </w: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    </w:t>
      </w:r>
      <w:r w:rsidRPr="00925CC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res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.</w:t>
      </w:r>
      <w:r w:rsidRPr="00925CC4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status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(</w:t>
      </w:r>
      <w:r w:rsidRPr="00925CC4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500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).</w:t>
      </w:r>
      <w:r w:rsidRPr="00925CC4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json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({ </w:t>
      </w:r>
      <w:r w:rsidRPr="00925CC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error: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925CC4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"Internal server error"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});</w:t>
      </w: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  }</w:t>
      </w: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});</w:t>
      </w: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25CC4">
        <w:rPr>
          <w:rFonts w:ascii="Consolas" w:eastAsia="Times New Roman" w:hAnsi="Consolas" w:cs="Times New Roman"/>
          <w:color w:val="0070C1"/>
          <w:sz w:val="21"/>
          <w:szCs w:val="21"/>
          <w:lang w:val="uk-UA" w:eastAsia="uk-UA"/>
        </w:rPr>
        <w:t>app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.</w:t>
      </w:r>
      <w:r w:rsidRPr="00925CC4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post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(</w:t>
      </w:r>
      <w:r w:rsidRPr="00925CC4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"/api/users"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, </w:t>
      </w:r>
      <w:r w:rsidRPr="00925CC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async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(</w:t>
      </w:r>
      <w:r w:rsidRPr="00925CC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req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, </w:t>
      </w:r>
      <w:r w:rsidRPr="00925CC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res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) </w:t>
      </w:r>
      <w:r w:rsidRPr="00925CC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=&gt;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{</w:t>
      </w: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  </w:t>
      </w:r>
      <w:r w:rsidRPr="00925CC4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try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{</w:t>
      </w: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    </w:t>
      </w:r>
      <w:r w:rsidRPr="00925CC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const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925CC4">
        <w:rPr>
          <w:rFonts w:ascii="Consolas" w:eastAsia="Times New Roman" w:hAnsi="Consolas" w:cs="Times New Roman"/>
          <w:color w:val="0070C1"/>
          <w:sz w:val="21"/>
          <w:szCs w:val="21"/>
          <w:lang w:val="uk-UA" w:eastAsia="uk-UA"/>
        </w:rPr>
        <w:t>newUser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=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925CC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req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.</w:t>
      </w:r>
      <w:r w:rsidRPr="00925CC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body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;</w:t>
      </w: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    </w:t>
      </w:r>
      <w:r w:rsidRPr="00925CC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const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925CC4">
        <w:rPr>
          <w:rFonts w:ascii="Consolas" w:eastAsia="Times New Roman" w:hAnsi="Consolas" w:cs="Times New Roman"/>
          <w:color w:val="0070C1"/>
          <w:sz w:val="21"/>
          <w:szCs w:val="21"/>
          <w:lang w:val="uk-UA" w:eastAsia="uk-UA"/>
        </w:rPr>
        <w:t>result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=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925CC4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await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925CC4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insertUser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(</w:t>
      </w:r>
      <w:r w:rsidRPr="00925CC4">
        <w:rPr>
          <w:rFonts w:ascii="Consolas" w:eastAsia="Times New Roman" w:hAnsi="Consolas" w:cs="Times New Roman"/>
          <w:color w:val="0070C1"/>
          <w:sz w:val="21"/>
          <w:szCs w:val="21"/>
          <w:lang w:val="uk-UA" w:eastAsia="uk-UA"/>
        </w:rPr>
        <w:t>newUser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);</w:t>
      </w: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    </w:t>
      </w:r>
      <w:r w:rsidRPr="00925CC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res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.</w:t>
      </w:r>
      <w:r w:rsidRPr="00925CC4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json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(</w:t>
      </w:r>
      <w:r w:rsidRPr="00925CC4">
        <w:rPr>
          <w:rFonts w:ascii="Consolas" w:eastAsia="Times New Roman" w:hAnsi="Consolas" w:cs="Times New Roman"/>
          <w:color w:val="0070C1"/>
          <w:sz w:val="21"/>
          <w:szCs w:val="21"/>
          <w:lang w:val="uk-UA" w:eastAsia="uk-UA"/>
        </w:rPr>
        <w:t>result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);</w:t>
      </w: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  } </w:t>
      </w:r>
      <w:r w:rsidRPr="00925CC4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catch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(</w:t>
      </w:r>
      <w:r w:rsidRPr="00925CC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error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) {</w:t>
      </w: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    </w:t>
      </w:r>
      <w:r w:rsidRPr="00925CC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res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.</w:t>
      </w:r>
      <w:r w:rsidRPr="00925CC4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status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(</w:t>
      </w:r>
      <w:r w:rsidRPr="00925CC4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500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).</w:t>
      </w:r>
      <w:r w:rsidRPr="00925CC4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json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({ </w:t>
      </w:r>
      <w:r w:rsidRPr="00925CC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error: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925CC4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"Internal server error"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});</w:t>
      </w: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  }</w:t>
      </w: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});</w:t>
      </w: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25CC4">
        <w:rPr>
          <w:rFonts w:ascii="Consolas" w:eastAsia="Times New Roman" w:hAnsi="Consolas" w:cs="Times New Roman"/>
          <w:color w:val="0070C1"/>
          <w:sz w:val="21"/>
          <w:szCs w:val="21"/>
          <w:lang w:val="uk-UA" w:eastAsia="uk-UA"/>
        </w:rPr>
        <w:t>app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.</w:t>
      </w:r>
      <w:r w:rsidRPr="00925CC4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delete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(</w:t>
      </w:r>
      <w:r w:rsidRPr="00925CC4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"/api/users/:id"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, </w:t>
      </w:r>
      <w:r w:rsidRPr="00925CC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async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(</w:t>
      </w:r>
      <w:r w:rsidRPr="00925CC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req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, </w:t>
      </w:r>
      <w:r w:rsidRPr="00925CC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res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) </w:t>
      </w:r>
      <w:r w:rsidRPr="00925CC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=&gt;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{</w:t>
      </w: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  </w:t>
      </w:r>
      <w:r w:rsidRPr="00925CC4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try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{</w:t>
      </w: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    </w:t>
      </w:r>
      <w:r w:rsidRPr="00925CC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const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{ </w:t>
      </w:r>
      <w:r w:rsidRPr="00925CC4">
        <w:rPr>
          <w:rFonts w:ascii="Consolas" w:eastAsia="Times New Roman" w:hAnsi="Consolas" w:cs="Times New Roman"/>
          <w:color w:val="0070C1"/>
          <w:sz w:val="21"/>
          <w:szCs w:val="21"/>
          <w:lang w:val="uk-UA" w:eastAsia="uk-UA"/>
        </w:rPr>
        <w:t>id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} </w:t>
      </w: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=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925CC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req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.</w:t>
      </w:r>
      <w:r w:rsidRPr="00925CC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params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;</w:t>
      </w: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    </w:t>
      </w:r>
      <w:r w:rsidRPr="00925CC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const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925CC4">
        <w:rPr>
          <w:rFonts w:ascii="Consolas" w:eastAsia="Times New Roman" w:hAnsi="Consolas" w:cs="Times New Roman"/>
          <w:color w:val="0070C1"/>
          <w:sz w:val="21"/>
          <w:szCs w:val="21"/>
          <w:lang w:val="uk-UA" w:eastAsia="uk-UA"/>
        </w:rPr>
        <w:t>result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=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925CC4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await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925CC4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deleteUser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({ </w:t>
      </w:r>
      <w:r w:rsidRPr="00925CC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_id: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925CC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id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});</w:t>
      </w: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    </w:t>
      </w:r>
      <w:r w:rsidRPr="00925CC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res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.</w:t>
      </w:r>
      <w:r w:rsidRPr="00925CC4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json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(</w:t>
      </w:r>
      <w:r w:rsidRPr="00925CC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result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);</w:t>
      </w: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  } </w:t>
      </w:r>
      <w:r w:rsidRPr="00925CC4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catch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(</w:t>
      </w:r>
      <w:r w:rsidRPr="00925CC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error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) {</w:t>
      </w: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    </w:t>
      </w:r>
      <w:r w:rsidRPr="00925CC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res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.</w:t>
      </w:r>
      <w:r w:rsidRPr="00925CC4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status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(</w:t>
      </w:r>
      <w:r w:rsidRPr="00925CC4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500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).</w:t>
      </w:r>
      <w:r w:rsidRPr="00925CC4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json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({ </w:t>
      </w:r>
      <w:r w:rsidRPr="00925CC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error: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925CC4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"Internal server error"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});</w:t>
      </w: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  }</w:t>
      </w: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});</w:t>
      </w: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25CC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app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.</w:t>
      </w:r>
      <w:r w:rsidRPr="00925CC4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put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(</w:t>
      </w:r>
      <w:r w:rsidRPr="00925CC4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"/api/users/:id"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, </w:t>
      </w:r>
      <w:r w:rsidRPr="00925CC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async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(</w:t>
      </w:r>
      <w:r w:rsidRPr="00925CC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req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, </w:t>
      </w:r>
      <w:r w:rsidRPr="00925CC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res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) </w:t>
      </w:r>
      <w:r w:rsidRPr="00925CC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=&gt;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{</w:t>
      </w: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  </w:t>
      </w:r>
      <w:r w:rsidRPr="00925CC4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try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{</w:t>
      </w: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    </w:t>
      </w:r>
      <w:r w:rsidRPr="00925CC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const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{ </w:t>
      </w:r>
      <w:r w:rsidRPr="00925CC4">
        <w:rPr>
          <w:rFonts w:ascii="Consolas" w:eastAsia="Times New Roman" w:hAnsi="Consolas" w:cs="Times New Roman"/>
          <w:color w:val="0070C1"/>
          <w:sz w:val="21"/>
          <w:szCs w:val="21"/>
          <w:lang w:val="uk-UA" w:eastAsia="uk-UA"/>
        </w:rPr>
        <w:t>id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} </w:t>
      </w: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=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925CC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req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.</w:t>
      </w:r>
      <w:r w:rsidRPr="00925CC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params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;</w:t>
      </w: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    </w:t>
      </w:r>
      <w:r w:rsidRPr="00925CC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const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925CC4">
        <w:rPr>
          <w:rFonts w:ascii="Consolas" w:eastAsia="Times New Roman" w:hAnsi="Consolas" w:cs="Times New Roman"/>
          <w:color w:val="0070C1"/>
          <w:sz w:val="21"/>
          <w:szCs w:val="21"/>
          <w:lang w:val="uk-UA" w:eastAsia="uk-UA"/>
        </w:rPr>
        <w:t>newUserData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=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925CC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req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.</w:t>
      </w:r>
      <w:r w:rsidRPr="00925CC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body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;</w:t>
      </w: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    </w:t>
      </w:r>
      <w:r w:rsidRPr="00925CC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const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925CC4">
        <w:rPr>
          <w:rFonts w:ascii="Consolas" w:eastAsia="Times New Roman" w:hAnsi="Consolas" w:cs="Times New Roman"/>
          <w:color w:val="0070C1"/>
          <w:sz w:val="21"/>
          <w:szCs w:val="21"/>
          <w:lang w:val="uk-UA" w:eastAsia="uk-UA"/>
        </w:rPr>
        <w:t>result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=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925CC4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await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925CC4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updateUser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({ </w:t>
      </w:r>
      <w:r w:rsidRPr="00925CC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_id: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925CC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id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}, </w:t>
      </w:r>
      <w:r w:rsidRPr="00925CC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newUserData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);</w:t>
      </w: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    </w:t>
      </w:r>
      <w:r w:rsidRPr="00925CC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res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.</w:t>
      </w:r>
      <w:r w:rsidRPr="00925CC4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json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(</w:t>
      </w:r>
      <w:r w:rsidRPr="00925CC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result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);</w:t>
      </w: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  } </w:t>
      </w:r>
      <w:r w:rsidRPr="00925CC4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catch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(</w:t>
      </w:r>
      <w:r w:rsidRPr="00925CC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error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) {</w:t>
      </w: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    </w:t>
      </w:r>
      <w:r w:rsidRPr="00925CC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res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.</w:t>
      </w:r>
      <w:r w:rsidRPr="00925CC4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status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(</w:t>
      </w:r>
      <w:r w:rsidRPr="00925CC4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500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).</w:t>
      </w:r>
      <w:r w:rsidRPr="00925CC4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json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({ </w:t>
      </w:r>
      <w:r w:rsidRPr="00925CC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error: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925CC4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"Internal server error"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});</w:t>
      </w: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  }</w:t>
      </w: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});</w:t>
      </w: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25CC4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// Start the server</w:t>
      </w: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25CC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app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.</w:t>
      </w:r>
      <w:r w:rsidRPr="00925CC4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listen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(</w:t>
      </w:r>
      <w:r w:rsidRPr="00925CC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port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, </w:t>
      </w:r>
      <w:r w:rsidRPr="00925CC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async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() </w:t>
      </w:r>
      <w:r w:rsidRPr="00925CC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=&gt;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{</w:t>
      </w: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  </w:t>
      </w:r>
      <w:r w:rsidRPr="00925CC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console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.</w:t>
      </w:r>
      <w:r w:rsidRPr="00925CC4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log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(</w:t>
      </w:r>
      <w:r w:rsidRPr="00925CC4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 xml:space="preserve">`Server is running on port </w:t>
      </w:r>
      <w:r w:rsidRPr="00925CC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${</w:t>
      </w:r>
      <w:r w:rsidRPr="00925CC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port</w:t>
      </w:r>
      <w:r w:rsidRPr="00925CC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}</w:t>
      </w:r>
      <w:r w:rsidRPr="00925CC4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`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);</w:t>
      </w: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  </w:t>
      </w:r>
      <w:r w:rsidRPr="00925CC4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await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925CC4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connectToMongo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();</w:t>
      </w: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});</w:t>
      </w: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25CC4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// Graceful shutdown</w:t>
      </w: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25CC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process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.</w:t>
      </w:r>
      <w:r w:rsidRPr="00925CC4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on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(</w:t>
      </w:r>
      <w:r w:rsidRPr="00925CC4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"SIGINT"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, </w:t>
      </w:r>
      <w:r w:rsidRPr="00925CC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async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() </w:t>
      </w:r>
      <w:r w:rsidRPr="00925CC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=&gt;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{</w:t>
      </w: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  </w:t>
      </w:r>
      <w:r w:rsidRPr="00925CC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console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.</w:t>
      </w:r>
      <w:r w:rsidRPr="00925CC4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log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(</w:t>
      </w:r>
      <w:r w:rsidRPr="00925CC4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"Server is shutting down..."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);</w:t>
      </w: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  </w:t>
      </w:r>
      <w:r w:rsidRPr="00925CC4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await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925CC4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closeMongo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();</w:t>
      </w: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lastRenderedPageBreak/>
        <w:t xml:space="preserve">  </w:t>
      </w:r>
      <w:r w:rsidRPr="00925CC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process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.</w:t>
      </w:r>
      <w:r w:rsidRPr="00925CC4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exit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(</w:t>
      </w:r>
      <w:r w:rsidRPr="00925CC4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);</w:t>
      </w: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});</w:t>
      </w: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</w:p>
    <w:p w:rsidR="00D95DFB" w:rsidRPr="009F7C9A" w:rsidRDefault="00D95DFB" w:rsidP="00D95DFB">
      <w:pPr>
        <w:rPr>
          <w:lang w:val="en-US"/>
        </w:rPr>
      </w:pPr>
    </w:p>
    <w:p w:rsidR="00D95DFB" w:rsidRPr="00925CC4" w:rsidRDefault="00925CC4" w:rsidP="00D95DFB">
      <w:pPr>
        <w:pStyle w:val="21"/>
        <w:rPr>
          <w:lang w:val="uk-UA"/>
        </w:rPr>
      </w:pPr>
      <w:r>
        <w:rPr>
          <w:lang w:val="uk-UA"/>
        </w:rPr>
        <w:t>Створити користувацький інтерфейс для взаємодії з сервером</w:t>
      </w:r>
    </w:p>
    <w:p w:rsidR="00D95DFB" w:rsidRDefault="00925CC4" w:rsidP="00925CC4">
      <w:pPr>
        <w:pStyle w:val="31"/>
        <w:rPr>
          <w:lang w:val="uk-UA"/>
        </w:rPr>
      </w:pPr>
      <w:r>
        <w:rPr>
          <w:lang w:val="uk-UA"/>
        </w:rPr>
        <w:t>Лістинг головно</w:t>
      </w:r>
      <w:r w:rsidR="004831F4">
        <w:rPr>
          <w:lang w:val="uk-UA"/>
        </w:rPr>
        <w:t>го</w:t>
      </w:r>
      <w:r>
        <w:rPr>
          <w:lang w:val="uk-UA"/>
        </w:rPr>
        <w:t xml:space="preserve"> </w:t>
      </w:r>
      <w:r>
        <w:rPr>
          <w:lang w:val="en-US"/>
        </w:rPr>
        <w:t xml:space="preserve">html </w:t>
      </w:r>
      <w:r>
        <w:rPr>
          <w:lang w:val="uk-UA"/>
        </w:rPr>
        <w:t>файлу</w:t>
      </w: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25CC4">
        <w:rPr>
          <w:rFonts w:ascii="Consolas" w:eastAsia="Times New Roman" w:hAnsi="Consolas" w:cs="Times New Roman"/>
          <w:color w:val="800000"/>
          <w:sz w:val="21"/>
          <w:szCs w:val="21"/>
          <w:lang w:val="uk-UA" w:eastAsia="uk-UA"/>
        </w:rPr>
        <w:t>&lt;!DOCTYPE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925CC4">
        <w:rPr>
          <w:rFonts w:ascii="Consolas" w:eastAsia="Times New Roman" w:hAnsi="Consolas" w:cs="Times New Roman"/>
          <w:color w:val="E50000"/>
          <w:sz w:val="21"/>
          <w:szCs w:val="21"/>
          <w:lang w:val="uk-UA" w:eastAsia="uk-UA"/>
        </w:rPr>
        <w:t>html</w:t>
      </w:r>
      <w:r w:rsidRPr="00925CC4">
        <w:rPr>
          <w:rFonts w:ascii="Consolas" w:eastAsia="Times New Roman" w:hAnsi="Consolas" w:cs="Times New Roman"/>
          <w:color w:val="800000"/>
          <w:sz w:val="21"/>
          <w:szCs w:val="21"/>
          <w:lang w:val="uk-UA" w:eastAsia="uk-UA"/>
        </w:rPr>
        <w:t>&gt;</w:t>
      </w: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25CC4">
        <w:rPr>
          <w:rFonts w:ascii="Consolas" w:eastAsia="Times New Roman" w:hAnsi="Consolas" w:cs="Times New Roman"/>
          <w:color w:val="800000"/>
          <w:sz w:val="21"/>
          <w:szCs w:val="21"/>
          <w:lang w:val="uk-UA" w:eastAsia="uk-UA"/>
        </w:rPr>
        <w:t>&lt;html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925CC4">
        <w:rPr>
          <w:rFonts w:ascii="Consolas" w:eastAsia="Times New Roman" w:hAnsi="Consolas" w:cs="Times New Roman"/>
          <w:color w:val="E50000"/>
          <w:sz w:val="21"/>
          <w:szCs w:val="21"/>
          <w:lang w:val="uk-UA" w:eastAsia="uk-UA"/>
        </w:rPr>
        <w:t>lang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=</w:t>
      </w:r>
      <w:r w:rsidRPr="00925CC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"en"</w:t>
      </w:r>
      <w:r w:rsidRPr="00925CC4">
        <w:rPr>
          <w:rFonts w:ascii="Consolas" w:eastAsia="Times New Roman" w:hAnsi="Consolas" w:cs="Times New Roman"/>
          <w:color w:val="800000"/>
          <w:sz w:val="21"/>
          <w:szCs w:val="21"/>
          <w:lang w:val="uk-UA" w:eastAsia="uk-UA"/>
        </w:rPr>
        <w:t>&gt;</w:t>
      </w: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  </w:t>
      </w:r>
      <w:r w:rsidRPr="00925CC4">
        <w:rPr>
          <w:rFonts w:ascii="Consolas" w:eastAsia="Times New Roman" w:hAnsi="Consolas" w:cs="Times New Roman"/>
          <w:color w:val="800000"/>
          <w:sz w:val="21"/>
          <w:szCs w:val="21"/>
          <w:lang w:val="uk-UA" w:eastAsia="uk-UA"/>
        </w:rPr>
        <w:t>&lt;head&gt;</w:t>
      </w: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    </w:t>
      </w:r>
      <w:r w:rsidRPr="00925CC4">
        <w:rPr>
          <w:rFonts w:ascii="Consolas" w:eastAsia="Times New Roman" w:hAnsi="Consolas" w:cs="Times New Roman"/>
          <w:color w:val="800000"/>
          <w:sz w:val="21"/>
          <w:szCs w:val="21"/>
          <w:lang w:val="uk-UA" w:eastAsia="uk-UA"/>
        </w:rPr>
        <w:t>&lt;meta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925CC4">
        <w:rPr>
          <w:rFonts w:ascii="Consolas" w:eastAsia="Times New Roman" w:hAnsi="Consolas" w:cs="Times New Roman"/>
          <w:color w:val="E50000"/>
          <w:sz w:val="21"/>
          <w:szCs w:val="21"/>
          <w:lang w:val="uk-UA" w:eastAsia="uk-UA"/>
        </w:rPr>
        <w:t>charset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=</w:t>
      </w:r>
      <w:r w:rsidRPr="00925CC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"UTF-8"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925CC4">
        <w:rPr>
          <w:rFonts w:ascii="Consolas" w:eastAsia="Times New Roman" w:hAnsi="Consolas" w:cs="Times New Roman"/>
          <w:color w:val="800000"/>
          <w:sz w:val="21"/>
          <w:szCs w:val="21"/>
          <w:lang w:val="uk-UA" w:eastAsia="uk-UA"/>
        </w:rPr>
        <w:t>/&gt;</w:t>
      </w: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    </w:t>
      </w:r>
      <w:r w:rsidRPr="00925CC4">
        <w:rPr>
          <w:rFonts w:ascii="Consolas" w:eastAsia="Times New Roman" w:hAnsi="Consolas" w:cs="Times New Roman"/>
          <w:color w:val="800000"/>
          <w:sz w:val="21"/>
          <w:szCs w:val="21"/>
          <w:lang w:val="uk-UA" w:eastAsia="uk-UA"/>
        </w:rPr>
        <w:t>&lt;meta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925CC4">
        <w:rPr>
          <w:rFonts w:ascii="Consolas" w:eastAsia="Times New Roman" w:hAnsi="Consolas" w:cs="Times New Roman"/>
          <w:color w:val="E50000"/>
          <w:sz w:val="21"/>
          <w:szCs w:val="21"/>
          <w:lang w:val="uk-UA" w:eastAsia="uk-UA"/>
        </w:rPr>
        <w:t>name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=</w:t>
      </w:r>
      <w:r w:rsidRPr="00925CC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"viewport"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925CC4">
        <w:rPr>
          <w:rFonts w:ascii="Consolas" w:eastAsia="Times New Roman" w:hAnsi="Consolas" w:cs="Times New Roman"/>
          <w:color w:val="E50000"/>
          <w:sz w:val="21"/>
          <w:szCs w:val="21"/>
          <w:lang w:val="uk-UA" w:eastAsia="uk-UA"/>
        </w:rPr>
        <w:t>content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=</w:t>
      </w:r>
      <w:r w:rsidRPr="00925CC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"width=device-width, initial-scale=1.0"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925CC4">
        <w:rPr>
          <w:rFonts w:ascii="Consolas" w:eastAsia="Times New Roman" w:hAnsi="Consolas" w:cs="Times New Roman"/>
          <w:color w:val="800000"/>
          <w:sz w:val="21"/>
          <w:szCs w:val="21"/>
          <w:lang w:val="uk-UA" w:eastAsia="uk-UA"/>
        </w:rPr>
        <w:t>/&gt;</w:t>
      </w: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    </w:t>
      </w:r>
      <w:r w:rsidRPr="00925CC4">
        <w:rPr>
          <w:rFonts w:ascii="Consolas" w:eastAsia="Times New Roman" w:hAnsi="Consolas" w:cs="Times New Roman"/>
          <w:color w:val="800000"/>
          <w:sz w:val="21"/>
          <w:szCs w:val="21"/>
          <w:lang w:val="uk-UA" w:eastAsia="uk-UA"/>
        </w:rPr>
        <w:t>&lt;title&gt;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MongoDB Methods Test</w:t>
      </w:r>
      <w:r w:rsidRPr="00925CC4">
        <w:rPr>
          <w:rFonts w:ascii="Consolas" w:eastAsia="Times New Roman" w:hAnsi="Consolas" w:cs="Times New Roman"/>
          <w:color w:val="800000"/>
          <w:sz w:val="21"/>
          <w:szCs w:val="21"/>
          <w:lang w:val="uk-UA" w:eastAsia="uk-UA"/>
        </w:rPr>
        <w:t>&lt;/title&gt;</w:t>
      </w: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    </w:t>
      </w:r>
      <w:r w:rsidRPr="00925CC4">
        <w:rPr>
          <w:rFonts w:ascii="Consolas" w:eastAsia="Times New Roman" w:hAnsi="Consolas" w:cs="Times New Roman"/>
          <w:color w:val="800000"/>
          <w:sz w:val="21"/>
          <w:szCs w:val="21"/>
          <w:lang w:val="uk-UA" w:eastAsia="uk-UA"/>
        </w:rPr>
        <w:t>&lt;link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925CC4">
        <w:rPr>
          <w:rFonts w:ascii="Consolas" w:eastAsia="Times New Roman" w:hAnsi="Consolas" w:cs="Times New Roman"/>
          <w:color w:val="E50000"/>
          <w:sz w:val="21"/>
          <w:szCs w:val="21"/>
          <w:lang w:val="uk-UA" w:eastAsia="uk-UA"/>
        </w:rPr>
        <w:t>rel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=</w:t>
      </w:r>
      <w:r w:rsidRPr="00925CC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"preconnect"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925CC4">
        <w:rPr>
          <w:rFonts w:ascii="Consolas" w:eastAsia="Times New Roman" w:hAnsi="Consolas" w:cs="Times New Roman"/>
          <w:color w:val="E50000"/>
          <w:sz w:val="21"/>
          <w:szCs w:val="21"/>
          <w:lang w:val="uk-UA" w:eastAsia="uk-UA"/>
        </w:rPr>
        <w:t>href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=</w:t>
      </w:r>
      <w:r w:rsidRPr="00925CC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"https://fonts.googleapis.com"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925CC4">
        <w:rPr>
          <w:rFonts w:ascii="Consolas" w:eastAsia="Times New Roman" w:hAnsi="Consolas" w:cs="Times New Roman"/>
          <w:color w:val="800000"/>
          <w:sz w:val="21"/>
          <w:szCs w:val="21"/>
          <w:lang w:val="uk-UA" w:eastAsia="uk-UA"/>
        </w:rPr>
        <w:t>/&gt;</w:t>
      </w: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    </w:t>
      </w:r>
      <w:r w:rsidRPr="00925CC4">
        <w:rPr>
          <w:rFonts w:ascii="Consolas" w:eastAsia="Times New Roman" w:hAnsi="Consolas" w:cs="Times New Roman"/>
          <w:color w:val="800000"/>
          <w:sz w:val="21"/>
          <w:szCs w:val="21"/>
          <w:lang w:val="uk-UA" w:eastAsia="uk-UA"/>
        </w:rPr>
        <w:t>&lt;link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925CC4">
        <w:rPr>
          <w:rFonts w:ascii="Consolas" w:eastAsia="Times New Roman" w:hAnsi="Consolas" w:cs="Times New Roman"/>
          <w:color w:val="E50000"/>
          <w:sz w:val="21"/>
          <w:szCs w:val="21"/>
          <w:lang w:val="uk-UA" w:eastAsia="uk-UA"/>
        </w:rPr>
        <w:t>rel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=</w:t>
      </w:r>
      <w:r w:rsidRPr="00925CC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"preconnect"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925CC4">
        <w:rPr>
          <w:rFonts w:ascii="Consolas" w:eastAsia="Times New Roman" w:hAnsi="Consolas" w:cs="Times New Roman"/>
          <w:color w:val="E50000"/>
          <w:sz w:val="21"/>
          <w:szCs w:val="21"/>
          <w:lang w:val="uk-UA" w:eastAsia="uk-UA"/>
        </w:rPr>
        <w:t>href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=</w:t>
      </w:r>
      <w:r w:rsidRPr="00925CC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"https://fonts.gstatic.com"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925CC4">
        <w:rPr>
          <w:rFonts w:ascii="Consolas" w:eastAsia="Times New Roman" w:hAnsi="Consolas" w:cs="Times New Roman"/>
          <w:color w:val="E50000"/>
          <w:sz w:val="21"/>
          <w:szCs w:val="21"/>
          <w:lang w:val="uk-UA" w:eastAsia="uk-UA"/>
        </w:rPr>
        <w:t>crossorigin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925CC4">
        <w:rPr>
          <w:rFonts w:ascii="Consolas" w:eastAsia="Times New Roman" w:hAnsi="Consolas" w:cs="Times New Roman"/>
          <w:color w:val="800000"/>
          <w:sz w:val="21"/>
          <w:szCs w:val="21"/>
          <w:lang w:val="uk-UA" w:eastAsia="uk-UA"/>
        </w:rPr>
        <w:t>/&gt;</w:t>
      </w: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    </w:t>
      </w:r>
      <w:r w:rsidRPr="00925CC4">
        <w:rPr>
          <w:rFonts w:ascii="Consolas" w:eastAsia="Times New Roman" w:hAnsi="Consolas" w:cs="Times New Roman"/>
          <w:color w:val="800000"/>
          <w:sz w:val="21"/>
          <w:szCs w:val="21"/>
          <w:lang w:val="uk-UA" w:eastAsia="uk-UA"/>
        </w:rPr>
        <w:t>&lt;link</w:t>
      </w: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      </w:t>
      </w:r>
      <w:r w:rsidRPr="00925CC4">
        <w:rPr>
          <w:rFonts w:ascii="Consolas" w:eastAsia="Times New Roman" w:hAnsi="Consolas" w:cs="Times New Roman"/>
          <w:color w:val="E50000"/>
          <w:sz w:val="21"/>
          <w:szCs w:val="21"/>
          <w:lang w:val="uk-UA" w:eastAsia="uk-UA"/>
        </w:rPr>
        <w:t>href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=</w:t>
      </w:r>
      <w:r w:rsidRPr="00925CC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"https://fonts.googleapis.com/css2?family=Roboto&amp;display=swap"</w:t>
      </w: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      </w:t>
      </w:r>
      <w:r w:rsidRPr="00925CC4">
        <w:rPr>
          <w:rFonts w:ascii="Consolas" w:eastAsia="Times New Roman" w:hAnsi="Consolas" w:cs="Times New Roman"/>
          <w:color w:val="E50000"/>
          <w:sz w:val="21"/>
          <w:szCs w:val="21"/>
          <w:lang w:val="uk-UA" w:eastAsia="uk-UA"/>
        </w:rPr>
        <w:t>rel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=</w:t>
      </w:r>
      <w:r w:rsidRPr="00925CC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"stylesheet"</w:t>
      </w: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    </w:t>
      </w:r>
      <w:r w:rsidRPr="00925CC4">
        <w:rPr>
          <w:rFonts w:ascii="Consolas" w:eastAsia="Times New Roman" w:hAnsi="Consolas" w:cs="Times New Roman"/>
          <w:color w:val="800000"/>
          <w:sz w:val="21"/>
          <w:szCs w:val="21"/>
          <w:lang w:val="uk-UA" w:eastAsia="uk-UA"/>
        </w:rPr>
        <w:t>/&gt;</w:t>
      </w: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    </w:t>
      </w:r>
      <w:r w:rsidRPr="00925CC4">
        <w:rPr>
          <w:rFonts w:ascii="Consolas" w:eastAsia="Times New Roman" w:hAnsi="Consolas" w:cs="Times New Roman"/>
          <w:color w:val="800000"/>
          <w:sz w:val="21"/>
          <w:szCs w:val="21"/>
          <w:lang w:val="uk-UA" w:eastAsia="uk-UA"/>
        </w:rPr>
        <w:t>&lt;script</w:t>
      </w: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925CC4">
        <w:rPr>
          <w:rFonts w:ascii="Consolas" w:eastAsia="Times New Roman" w:hAnsi="Consolas" w:cs="Times New Roman"/>
          <w:color w:val="E50000"/>
          <w:sz w:val="21"/>
          <w:szCs w:val="21"/>
          <w:lang w:val="uk-UA" w:eastAsia="uk-UA"/>
        </w:rPr>
        <w:t>src</w:t>
      </w: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=</w:t>
      </w:r>
      <w:r w:rsidRPr="00925CC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"https://cdn.jsdelivr.net/npm/axios/dist/axios.min.js"</w:t>
      </w:r>
      <w:r w:rsidRPr="00925CC4">
        <w:rPr>
          <w:rFonts w:ascii="Consolas" w:eastAsia="Times New Roman" w:hAnsi="Consolas" w:cs="Times New Roman"/>
          <w:color w:val="800000"/>
          <w:sz w:val="21"/>
          <w:szCs w:val="21"/>
          <w:lang w:val="uk-UA" w:eastAsia="uk-UA"/>
        </w:rPr>
        <w:t>&gt;&lt;/script&gt;</w:t>
      </w: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    </w:t>
      </w:r>
      <w:r w:rsidRPr="00925CC4">
        <w:rPr>
          <w:rFonts w:ascii="Consolas" w:eastAsia="Times New Roman" w:hAnsi="Consolas" w:cs="Times New Roman"/>
          <w:color w:val="800000"/>
          <w:sz w:val="21"/>
          <w:szCs w:val="21"/>
          <w:lang w:val="uk-UA" w:eastAsia="uk-UA"/>
        </w:rPr>
        <w:t>&lt;style&gt;</w:t>
      </w: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</w:t>
      </w:r>
      <w:r w:rsidRPr="00925CC4">
        <w:rPr>
          <w:rFonts w:ascii="Consolas" w:eastAsia="Times New Roman" w:hAnsi="Consolas" w:cs="Times New Roman"/>
          <w:color w:val="800000"/>
          <w:sz w:val="21"/>
          <w:szCs w:val="21"/>
          <w:lang w:val="uk-UA" w:eastAsia="uk-UA"/>
        </w:rPr>
        <w:t>body</w:t>
      </w: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{</w:t>
      </w: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r w:rsidRPr="00925CC4">
        <w:rPr>
          <w:rFonts w:ascii="Consolas" w:eastAsia="Times New Roman" w:hAnsi="Consolas" w:cs="Times New Roman"/>
          <w:color w:val="E50000"/>
          <w:sz w:val="21"/>
          <w:szCs w:val="21"/>
          <w:lang w:val="uk-UA" w:eastAsia="uk-UA"/>
        </w:rPr>
        <w:t>font-family</w:t>
      </w: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: </w:t>
      </w:r>
      <w:r w:rsidRPr="00925CC4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"Roboto"</w:t>
      </w: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925CC4">
        <w:rPr>
          <w:rFonts w:ascii="Consolas" w:eastAsia="Times New Roman" w:hAnsi="Consolas" w:cs="Times New Roman"/>
          <w:color w:val="0451A5"/>
          <w:sz w:val="21"/>
          <w:szCs w:val="21"/>
          <w:lang w:val="uk-UA" w:eastAsia="uk-UA"/>
        </w:rPr>
        <w:t>sans-serif</w:t>
      </w: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r w:rsidRPr="00925CC4">
        <w:rPr>
          <w:rFonts w:ascii="Consolas" w:eastAsia="Times New Roman" w:hAnsi="Consolas" w:cs="Times New Roman"/>
          <w:color w:val="E50000"/>
          <w:sz w:val="21"/>
          <w:szCs w:val="21"/>
          <w:lang w:val="uk-UA" w:eastAsia="uk-UA"/>
        </w:rPr>
        <w:t>font-weight</w:t>
      </w: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: </w:t>
      </w:r>
      <w:r w:rsidRPr="00925CC4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400</w:t>
      </w: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r w:rsidRPr="00925CC4">
        <w:rPr>
          <w:rFonts w:ascii="Consolas" w:eastAsia="Times New Roman" w:hAnsi="Consolas" w:cs="Times New Roman"/>
          <w:color w:val="E50000"/>
          <w:sz w:val="21"/>
          <w:szCs w:val="21"/>
          <w:lang w:val="uk-UA" w:eastAsia="uk-UA"/>
        </w:rPr>
        <w:t>font-style</w:t>
      </w: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: </w:t>
      </w:r>
      <w:r w:rsidRPr="00925CC4">
        <w:rPr>
          <w:rFonts w:ascii="Consolas" w:eastAsia="Times New Roman" w:hAnsi="Consolas" w:cs="Times New Roman"/>
          <w:color w:val="0451A5"/>
          <w:sz w:val="21"/>
          <w:szCs w:val="21"/>
          <w:lang w:val="uk-UA" w:eastAsia="uk-UA"/>
        </w:rPr>
        <w:t>normal</w:t>
      </w: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  }</w:t>
      </w: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925CC4">
        <w:rPr>
          <w:rFonts w:ascii="Consolas" w:eastAsia="Times New Roman" w:hAnsi="Consolas" w:cs="Times New Roman"/>
          <w:color w:val="800000"/>
          <w:sz w:val="21"/>
          <w:szCs w:val="21"/>
          <w:lang w:val="uk-UA" w:eastAsia="uk-UA"/>
        </w:rPr>
        <w:t>&lt;/style&gt;</w:t>
      </w: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  </w:t>
      </w:r>
      <w:r w:rsidRPr="00925CC4">
        <w:rPr>
          <w:rFonts w:ascii="Consolas" w:eastAsia="Times New Roman" w:hAnsi="Consolas" w:cs="Times New Roman"/>
          <w:color w:val="800000"/>
          <w:sz w:val="21"/>
          <w:szCs w:val="21"/>
          <w:lang w:val="uk-UA" w:eastAsia="uk-UA"/>
        </w:rPr>
        <w:t>&lt;/head&gt;</w:t>
      </w: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  </w:t>
      </w:r>
      <w:r w:rsidRPr="00925CC4">
        <w:rPr>
          <w:rFonts w:ascii="Consolas" w:eastAsia="Times New Roman" w:hAnsi="Consolas" w:cs="Times New Roman"/>
          <w:color w:val="800000"/>
          <w:sz w:val="21"/>
          <w:szCs w:val="21"/>
          <w:lang w:val="uk-UA" w:eastAsia="uk-UA"/>
        </w:rPr>
        <w:t>&lt;body&gt;</w:t>
      </w: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    </w:t>
      </w:r>
      <w:r w:rsidRPr="00925CC4">
        <w:rPr>
          <w:rFonts w:ascii="Consolas" w:eastAsia="Times New Roman" w:hAnsi="Consolas" w:cs="Times New Roman"/>
          <w:color w:val="800000"/>
          <w:sz w:val="21"/>
          <w:szCs w:val="21"/>
          <w:lang w:val="uk-UA" w:eastAsia="uk-UA"/>
        </w:rPr>
        <w:t>&lt;h1&gt;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MongoDB Methods Test</w:t>
      </w:r>
      <w:r w:rsidRPr="00925CC4">
        <w:rPr>
          <w:rFonts w:ascii="Consolas" w:eastAsia="Times New Roman" w:hAnsi="Consolas" w:cs="Times New Roman"/>
          <w:color w:val="800000"/>
          <w:sz w:val="21"/>
          <w:szCs w:val="21"/>
          <w:lang w:val="uk-UA" w:eastAsia="uk-UA"/>
        </w:rPr>
        <w:t>&lt;/h1&gt;</w:t>
      </w: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    </w:t>
      </w:r>
      <w:r w:rsidRPr="00925CC4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&lt;!-- Form for adding a new user --&gt;</w:t>
      </w: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    </w:t>
      </w:r>
      <w:r w:rsidRPr="00925CC4">
        <w:rPr>
          <w:rFonts w:ascii="Consolas" w:eastAsia="Times New Roman" w:hAnsi="Consolas" w:cs="Times New Roman"/>
          <w:color w:val="800000"/>
          <w:sz w:val="21"/>
          <w:szCs w:val="21"/>
          <w:lang w:val="uk-UA" w:eastAsia="uk-UA"/>
        </w:rPr>
        <w:t>&lt;h2&gt;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Add New User</w:t>
      </w:r>
      <w:r w:rsidRPr="00925CC4">
        <w:rPr>
          <w:rFonts w:ascii="Consolas" w:eastAsia="Times New Roman" w:hAnsi="Consolas" w:cs="Times New Roman"/>
          <w:color w:val="800000"/>
          <w:sz w:val="21"/>
          <w:szCs w:val="21"/>
          <w:lang w:val="uk-UA" w:eastAsia="uk-UA"/>
        </w:rPr>
        <w:t>&lt;/h2&gt;</w:t>
      </w: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    </w:t>
      </w:r>
      <w:r w:rsidRPr="00925CC4">
        <w:rPr>
          <w:rFonts w:ascii="Consolas" w:eastAsia="Times New Roman" w:hAnsi="Consolas" w:cs="Times New Roman"/>
          <w:color w:val="800000"/>
          <w:sz w:val="21"/>
          <w:szCs w:val="21"/>
          <w:lang w:val="uk-UA" w:eastAsia="uk-UA"/>
        </w:rPr>
        <w:t>&lt;form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925CC4">
        <w:rPr>
          <w:rFonts w:ascii="Consolas" w:eastAsia="Times New Roman" w:hAnsi="Consolas" w:cs="Times New Roman"/>
          <w:color w:val="E50000"/>
          <w:sz w:val="21"/>
          <w:szCs w:val="21"/>
          <w:lang w:val="uk-UA" w:eastAsia="uk-UA"/>
        </w:rPr>
        <w:t>id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=</w:t>
      </w:r>
      <w:r w:rsidRPr="00925CC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"add-user-form"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925CC4">
        <w:rPr>
          <w:rFonts w:ascii="Consolas" w:eastAsia="Times New Roman" w:hAnsi="Consolas" w:cs="Times New Roman"/>
          <w:color w:val="E50000"/>
          <w:sz w:val="21"/>
          <w:szCs w:val="21"/>
          <w:lang w:val="uk-UA" w:eastAsia="uk-UA"/>
        </w:rPr>
        <w:t>onsubmit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=</w:t>
      </w:r>
      <w:r w:rsidRPr="00925CC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"</w:t>
      </w:r>
      <w:r w:rsidRPr="00925CC4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addUser</w:t>
      </w:r>
      <w:r w:rsidRPr="00925CC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(</w:t>
      </w:r>
      <w:r w:rsidRPr="00925CC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event</w:t>
      </w:r>
      <w:r w:rsidRPr="00925CC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)"</w:t>
      </w:r>
      <w:r w:rsidRPr="00925CC4">
        <w:rPr>
          <w:rFonts w:ascii="Consolas" w:eastAsia="Times New Roman" w:hAnsi="Consolas" w:cs="Times New Roman"/>
          <w:color w:val="800000"/>
          <w:sz w:val="21"/>
          <w:szCs w:val="21"/>
          <w:lang w:val="uk-UA" w:eastAsia="uk-UA"/>
        </w:rPr>
        <w:t>&gt;</w:t>
      </w: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      </w:t>
      </w:r>
      <w:r w:rsidRPr="00925CC4">
        <w:rPr>
          <w:rFonts w:ascii="Consolas" w:eastAsia="Times New Roman" w:hAnsi="Consolas" w:cs="Times New Roman"/>
          <w:color w:val="800000"/>
          <w:sz w:val="21"/>
          <w:szCs w:val="21"/>
          <w:lang w:val="uk-UA" w:eastAsia="uk-UA"/>
        </w:rPr>
        <w:t>&lt;label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925CC4">
        <w:rPr>
          <w:rFonts w:ascii="Consolas" w:eastAsia="Times New Roman" w:hAnsi="Consolas" w:cs="Times New Roman"/>
          <w:color w:val="E50000"/>
          <w:sz w:val="21"/>
          <w:szCs w:val="21"/>
          <w:lang w:val="uk-UA" w:eastAsia="uk-UA"/>
        </w:rPr>
        <w:t>for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=</w:t>
      </w:r>
      <w:r w:rsidRPr="00925CC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"name"</w:t>
      </w:r>
      <w:r w:rsidRPr="00925CC4">
        <w:rPr>
          <w:rFonts w:ascii="Consolas" w:eastAsia="Times New Roman" w:hAnsi="Consolas" w:cs="Times New Roman"/>
          <w:color w:val="800000"/>
          <w:sz w:val="21"/>
          <w:szCs w:val="21"/>
          <w:lang w:val="uk-UA" w:eastAsia="uk-UA"/>
        </w:rPr>
        <w:t>&gt;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Name:</w:t>
      </w:r>
      <w:r w:rsidRPr="00925CC4">
        <w:rPr>
          <w:rFonts w:ascii="Consolas" w:eastAsia="Times New Roman" w:hAnsi="Consolas" w:cs="Times New Roman"/>
          <w:color w:val="800000"/>
          <w:sz w:val="21"/>
          <w:szCs w:val="21"/>
          <w:lang w:val="uk-UA" w:eastAsia="uk-UA"/>
        </w:rPr>
        <w:t>&lt;/label&gt;</w:t>
      </w: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      </w:t>
      </w:r>
      <w:r w:rsidRPr="00925CC4">
        <w:rPr>
          <w:rFonts w:ascii="Consolas" w:eastAsia="Times New Roman" w:hAnsi="Consolas" w:cs="Times New Roman"/>
          <w:color w:val="800000"/>
          <w:sz w:val="21"/>
          <w:szCs w:val="21"/>
          <w:lang w:val="uk-UA" w:eastAsia="uk-UA"/>
        </w:rPr>
        <w:t>&lt;input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925CC4">
        <w:rPr>
          <w:rFonts w:ascii="Consolas" w:eastAsia="Times New Roman" w:hAnsi="Consolas" w:cs="Times New Roman"/>
          <w:color w:val="E50000"/>
          <w:sz w:val="21"/>
          <w:szCs w:val="21"/>
          <w:lang w:val="uk-UA" w:eastAsia="uk-UA"/>
        </w:rPr>
        <w:t>type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=</w:t>
      </w:r>
      <w:r w:rsidRPr="00925CC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"text"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925CC4">
        <w:rPr>
          <w:rFonts w:ascii="Consolas" w:eastAsia="Times New Roman" w:hAnsi="Consolas" w:cs="Times New Roman"/>
          <w:color w:val="E50000"/>
          <w:sz w:val="21"/>
          <w:szCs w:val="21"/>
          <w:lang w:val="uk-UA" w:eastAsia="uk-UA"/>
        </w:rPr>
        <w:t>id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=</w:t>
      </w:r>
      <w:r w:rsidRPr="00925CC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"name"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925CC4">
        <w:rPr>
          <w:rFonts w:ascii="Consolas" w:eastAsia="Times New Roman" w:hAnsi="Consolas" w:cs="Times New Roman"/>
          <w:color w:val="E50000"/>
          <w:sz w:val="21"/>
          <w:szCs w:val="21"/>
          <w:lang w:val="uk-UA" w:eastAsia="uk-UA"/>
        </w:rPr>
        <w:t>name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=</w:t>
      </w:r>
      <w:r w:rsidRPr="00925CC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"name"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925CC4">
        <w:rPr>
          <w:rFonts w:ascii="Consolas" w:eastAsia="Times New Roman" w:hAnsi="Consolas" w:cs="Times New Roman"/>
          <w:color w:val="E50000"/>
          <w:sz w:val="21"/>
          <w:szCs w:val="21"/>
          <w:lang w:val="uk-UA" w:eastAsia="uk-UA"/>
        </w:rPr>
        <w:t>required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925CC4">
        <w:rPr>
          <w:rFonts w:ascii="Consolas" w:eastAsia="Times New Roman" w:hAnsi="Consolas" w:cs="Times New Roman"/>
          <w:color w:val="800000"/>
          <w:sz w:val="21"/>
          <w:szCs w:val="21"/>
          <w:lang w:val="uk-UA" w:eastAsia="uk-UA"/>
        </w:rPr>
        <w:t>/&gt;</w:t>
      </w: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      </w:t>
      </w:r>
      <w:r w:rsidRPr="00925CC4">
        <w:rPr>
          <w:rFonts w:ascii="Consolas" w:eastAsia="Times New Roman" w:hAnsi="Consolas" w:cs="Times New Roman"/>
          <w:color w:val="800000"/>
          <w:sz w:val="21"/>
          <w:szCs w:val="21"/>
          <w:lang w:val="uk-UA" w:eastAsia="uk-UA"/>
        </w:rPr>
        <w:t>&lt;label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925CC4">
        <w:rPr>
          <w:rFonts w:ascii="Consolas" w:eastAsia="Times New Roman" w:hAnsi="Consolas" w:cs="Times New Roman"/>
          <w:color w:val="E50000"/>
          <w:sz w:val="21"/>
          <w:szCs w:val="21"/>
          <w:lang w:val="uk-UA" w:eastAsia="uk-UA"/>
        </w:rPr>
        <w:t>for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=</w:t>
      </w:r>
      <w:r w:rsidRPr="00925CC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"age"</w:t>
      </w:r>
      <w:r w:rsidRPr="00925CC4">
        <w:rPr>
          <w:rFonts w:ascii="Consolas" w:eastAsia="Times New Roman" w:hAnsi="Consolas" w:cs="Times New Roman"/>
          <w:color w:val="800000"/>
          <w:sz w:val="21"/>
          <w:szCs w:val="21"/>
          <w:lang w:val="uk-UA" w:eastAsia="uk-UA"/>
        </w:rPr>
        <w:t>&gt;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Age:</w:t>
      </w:r>
      <w:r w:rsidRPr="00925CC4">
        <w:rPr>
          <w:rFonts w:ascii="Consolas" w:eastAsia="Times New Roman" w:hAnsi="Consolas" w:cs="Times New Roman"/>
          <w:color w:val="800000"/>
          <w:sz w:val="21"/>
          <w:szCs w:val="21"/>
          <w:lang w:val="uk-UA" w:eastAsia="uk-UA"/>
        </w:rPr>
        <w:t>&lt;/label&gt;</w:t>
      </w: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      </w:t>
      </w:r>
      <w:r w:rsidRPr="00925CC4">
        <w:rPr>
          <w:rFonts w:ascii="Consolas" w:eastAsia="Times New Roman" w:hAnsi="Consolas" w:cs="Times New Roman"/>
          <w:color w:val="800000"/>
          <w:sz w:val="21"/>
          <w:szCs w:val="21"/>
          <w:lang w:val="uk-UA" w:eastAsia="uk-UA"/>
        </w:rPr>
        <w:t>&lt;input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925CC4">
        <w:rPr>
          <w:rFonts w:ascii="Consolas" w:eastAsia="Times New Roman" w:hAnsi="Consolas" w:cs="Times New Roman"/>
          <w:color w:val="E50000"/>
          <w:sz w:val="21"/>
          <w:szCs w:val="21"/>
          <w:lang w:val="uk-UA" w:eastAsia="uk-UA"/>
        </w:rPr>
        <w:t>type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=</w:t>
      </w:r>
      <w:r w:rsidRPr="00925CC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"number"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925CC4">
        <w:rPr>
          <w:rFonts w:ascii="Consolas" w:eastAsia="Times New Roman" w:hAnsi="Consolas" w:cs="Times New Roman"/>
          <w:color w:val="E50000"/>
          <w:sz w:val="21"/>
          <w:szCs w:val="21"/>
          <w:lang w:val="uk-UA" w:eastAsia="uk-UA"/>
        </w:rPr>
        <w:t>id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=</w:t>
      </w:r>
      <w:r w:rsidRPr="00925CC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"age"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925CC4">
        <w:rPr>
          <w:rFonts w:ascii="Consolas" w:eastAsia="Times New Roman" w:hAnsi="Consolas" w:cs="Times New Roman"/>
          <w:color w:val="E50000"/>
          <w:sz w:val="21"/>
          <w:szCs w:val="21"/>
          <w:lang w:val="uk-UA" w:eastAsia="uk-UA"/>
        </w:rPr>
        <w:t>name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=</w:t>
      </w:r>
      <w:r w:rsidRPr="00925CC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"age"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925CC4">
        <w:rPr>
          <w:rFonts w:ascii="Consolas" w:eastAsia="Times New Roman" w:hAnsi="Consolas" w:cs="Times New Roman"/>
          <w:color w:val="E50000"/>
          <w:sz w:val="21"/>
          <w:szCs w:val="21"/>
          <w:lang w:val="uk-UA" w:eastAsia="uk-UA"/>
        </w:rPr>
        <w:t>required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925CC4">
        <w:rPr>
          <w:rFonts w:ascii="Consolas" w:eastAsia="Times New Roman" w:hAnsi="Consolas" w:cs="Times New Roman"/>
          <w:color w:val="800000"/>
          <w:sz w:val="21"/>
          <w:szCs w:val="21"/>
          <w:lang w:val="uk-UA" w:eastAsia="uk-UA"/>
        </w:rPr>
        <w:t>/&gt;</w:t>
      </w: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      </w:t>
      </w:r>
      <w:r w:rsidRPr="00925CC4">
        <w:rPr>
          <w:rFonts w:ascii="Consolas" w:eastAsia="Times New Roman" w:hAnsi="Consolas" w:cs="Times New Roman"/>
          <w:color w:val="800000"/>
          <w:sz w:val="21"/>
          <w:szCs w:val="21"/>
          <w:lang w:val="uk-UA" w:eastAsia="uk-UA"/>
        </w:rPr>
        <w:t>&lt;button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925CC4">
        <w:rPr>
          <w:rFonts w:ascii="Consolas" w:eastAsia="Times New Roman" w:hAnsi="Consolas" w:cs="Times New Roman"/>
          <w:color w:val="E50000"/>
          <w:sz w:val="21"/>
          <w:szCs w:val="21"/>
          <w:lang w:val="uk-UA" w:eastAsia="uk-UA"/>
        </w:rPr>
        <w:t>type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=</w:t>
      </w:r>
      <w:r w:rsidRPr="00925CC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"submit"</w:t>
      </w:r>
      <w:r w:rsidRPr="00925CC4">
        <w:rPr>
          <w:rFonts w:ascii="Consolas" w:eastAsia="Times New Roman" w:hAnsi="Consolas" w:cs="Times New Roman"/>
          <w:color w:val="800000"/>
          <w:sz w:val="21"/>
          <w:szCs w:val="21"/>
          <w:lang w:val="uk-UA" w:eastAsia="uk-UA"/>
        </w:rPr>
        <w:t>&gt;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Add User</w:t>
      </w:r>
      <w:r w:rsidRPr="00925CC4">
        <w:rPr>
          <w:rFonts w:ascii="Consolas" w:eastAsia="Times New Roman" w:hAnsi="Consolas" w:cs="Times New Roman"/>
          <w:color w:val="800000"/>
          <w:sz w:val="21"/>
          <w:szCs w:val="21"/>
          <w:lang w:val="uk-UA" w:eastAsia="uk-UA"/>
        </w:rPr>
        <w:t>&lt;/button&gt;</w:t>
      </w: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    </w:t>
      </w:r>
      <w:r w:rsidRPr="00925CC4">
        <w:rPr>
          <w:rFonts w:ascii="Consolas" w:eastAsia="Times New Roman" w:hAnsi="Consolas" w:cs="Times New Roman"/>
          <w:color w:val="800000"/>
          <w:sz w:val="21"/>
          <w:szCs w:val="21"/>
          <w:lang w:val="uk-UA" w:eastAsia="uk-UA"/>
        </w:rPr>
        <w:t>&lt;/form&gt;</w:t>
      </w: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    </w:t>
      </w:r>
      <w:r w:rsidRPr="00925CC4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&lt;!-- Table for displaying all users --&gt;</w:t>
      </w: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    </w:t>
      </w:r>
      <w:r w:rsidRPr="00925CC4">
        <w:rPr>
          <w:rFonts w:ascii="Consolas" w:eastAsia="Times New Roman" w:hAnsi="Consolas" w:cs="Times New Roman"/>
          <w:color w:val="800000"/>
          <w:sz w:val="21"/>
          <w:szCs w:val="21"/>
          <w:lang w:val="uk-UA" w:eastAsia="uk-UA"/>
        </w:rPr>
        <w:t>&lt;h3&gt;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Users</w:t>
      </w:r>
      <w:r w:rsidRPr="00925CC4">
        <w:rPr>
          <w:rFonts w:ascii="Consolas" w:eastAsia="Times New Roman" w:hAnsi="Consolas" w:cs="Times New Roman"/>
          <w:color w:val="800000"/>
          <w:sz w:val="21"/>
          <w:szCs w:val="21"/>
          <w:lang w:val="uk-UA" w:eastAsia="uk-UA"/>
        </w:rPr>
        <w:t>&lt;/h3&gt;</w:t>
      </w: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    </w:t>
      </w:r>
      <w:r w:rsidRPr="00925CC4">
        <w:rPr>
          <w:rFonts w:ascii="Consolas" w:eastAsia="Times New Roman" w:hAnsi="Consolas" w:cs="Times New Roman"/>
          <w:color w:val="800000"/>
          <w:sz w:val="21"/>
          <w:szCs w:val="21"/>
          <w:lang w:val="uk-UA" w:eastAsia="uk-UA"/>
        </w:rPr>
        <w:t>&lt;table&gt;</w:t>
      </w: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      </w:t>
      </w:r>
      <w:r w:rsidRPr="00925CC4">
        <w:rPr>
          <w:rFonts w:ascii="Consolas" w:eastAsia="Times New Roman" w:hAnsi="Consolas" w:cs="Times New Roman"/>
          <w:color w:val="800000"/>
          <w:sz w:val="21"/>
          <w:szCs w:val="21"/>
          <w:lang w:val="uk-UA" w:eastAsia="uk-UA"/>
        </w:rPr>
        <w:t>&lt;thead&gt;</w:t>
      </w: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        </w:t>
      </w:r>
      <w:r w:rsidRPr="00925CC4">
        <w:rPr>
          <w:rFonts w:ascii="Consolas" w:eastAsia="Times New Roman" w:hAnsi="Consolas" w:cs="Times New Roman"/>
          <w:color w:val="800000"/>
          <w:sz w:val="21"/>
          <w:szCs w:val="21"/>
          <w:lang w:val="uk-UA" w:eastAsia="uk-UA"/>
        </w:rPr>
        <w:t>&lt;tr&gt;</w:t>
      </w: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lastRenderedPageBreak/>
        <w:t xml:space="preserve">          </w:t>
      </w:r>
      <w:r w:rsidRPr="00925CC4">
        <w:rPr>
          <w:rFonts w:ascii="Consolas" w:eastAsia="Times New Roman" w:hAnsi="Consolas" w:cs="Times New Roman"/>
          <w:color w:val="800000"/>
          <w:sz w:val="21"/>
          <w:szCs w:val="21"/>
          <w:lang w:val="uk-UA" w:eastAsia="uk-UA"/>
        </w:rPr>
        <w:t>&lt;th&gt;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ID</w:t>
      </w:r>
      <w:r w:rsidRPr="00925CC4">
        <w:rPr>
          <w:rFonts w:ascii="Consolas" w:eastAsia="Times New Roman" w:hAnsi="Consolas" w:cs="Times New Roman"/>
          <w:color w:val="800000"/>
          <w:sz w:val="21"/>
          <w:szCs w:val="21"/>
          <w:lang w:val="uk-UA" w:eastAsia="uk-UA"/>
        </w:rPr>
        <w:t>&lt;/th&gt;</w:t>
      </w: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          </w:t>
      </w:r>
      <w:r w:rsidRPr="00925CC4">
        <w:rPr>
          <w:rFonts w:ascii="Consolas" w:eastAsia="Times New Roman" w:hAnsi="Consolas" w:cs="Times New Roman"/>
          <w:color w:val="800000"/>
          <w:sz w:val="21"/>
          <w:szCs w:val="21"/>
          <w:lang w:val="uk-UA" w:eastAsia="uk-UA"/>
        </w:rPr>
        <w:t>&lt;th&gt;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Name</w:t>
      </w:r>
      <w:r w:rsidRPr="00925CC4">
        <w:rPr>
          <w:rFonts w:ascii="Consolas" w:eastAsia="Times New Roman" w:hAnsi="Consolas" w:cs="Times New Roman"/>
          <w:color w:val="800000"/>
          <w:sz w:val="21"/>
          <w:szCs w:val="21"/>
          <w:lang w:val="uk-UA" w:eastAsia="uk-UA"/>
        </w:rPr>
        <w:t>&lt;/th&gt;</w:t>
      </w: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          </w:t>
      </w:r>
      <w:r w:rsidRPr="00925CC4">
        <w:rPr>
          <w:rFonts w:ascii="Consolas" w:eastAsia="Times New Roman" w:hAnsi="Consolas" w:cs="Times New Roman"/>
          <w:color w:val="800000"/>
          <w:sz w:val="21"/>
          <w:szCs w:val="21"/>
          <w:lang w:val="uk-UA" w:eastAsia="uk-UA"/>
        </w:rPr>
        <w:t>&lt;th&gt;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Age</w:t>
      </w:r>
      <w:r w:rsidRPr="00925CC4">
        <w:rPr>
          <w:rFonts w:ascii="Consolas" w:eastAsia="Times New Roman" w:hAnsi="Consolas" w:cs="Times New Roman"/>
          <w:color w:val="800000"/>
          <w:sz w:val="21"/>
          <w:szCs w:val="21"/>
          <w:lang w:val="uk-UA" w:eastAsia="uk-UA"/>
        </w:rPr>
        <w:t>&lt;/th&gt;</w:t>
      </w: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          </w:t>
      </w:r>
      <w:r w:rsidRPr="00925CC4">
        <w:rPr>
          <w:rFonts w:ascii="Consolas" w:eastAsia="Times New Roman" w:hAnsi="Consolas" w:cs="Times New Roman"/>
          <w:color w:val="800000"/>
          <w:sz w:val="21"/>
          <w:szCs w:val="21"/>
          <w:lang w:val="uk-UA" w:eastAsia="uk-UA"/>
        </w:rPr>
        <w:t>&lt;th&gt;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Actions</w:t>
      </w:r>
      <w:r w:rsidRPr="00925CC4">
        <w:rPr>
          <w:rFonts w:ascii="Consolas" w:eastAsia="Times New Roman" w:hAnsi="Consolas" w:cs="Times New Roman"/>
          <w:color w:val="800000"/>
          <w:sz w:val="21"/>
          <w:szCs w:val="21"/>
          <w:lang w:val="uk-UA" w:eastAsia="uk-UA"/>
        </w:rPr>
        <w:t>&lt;/th&gt;</w:t>
      </w: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        </w:t>
      </w:r>
      <w:r w:rsidRPr="00925CC4">
        <w:rPr>
          <w:rFonts w:ascii="Consolas" w:eastAsia="Times New Roman" w:hAnsi="Consolas" w:cs="Times New Roman"/>
          <w:color w:val="800000"/>
          <w:sz w:val="21"/>
          <w:szCs w:val="21"/>
          <w:lang w:val="uk-UA" w:eastAsia="uk-UA"/>
        </w:rPr>
        <w:t>&lt;/tr&gt;</w:t>
      </w: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      </w:t>
      </w:r>
      <w:r w:rsidRPr="00925CC4">
        <w:rPr>
          <w:rFonts w:ascii="Consolas" w:eastAsia="Times New Roman" w:hAnsi="Consolas" w:cs="Times New Roman"/>
          <w:color w:val="800000"/>
          <w:sz w:val="21"/>
          <w:szCs w:val="21"/>
          <w:lang w:val="uk-UA" w:eastAsia="uk-UA"/>
        </w:rPr>
        <w:t>&lt;/thead&gt;</w:t>
      </w: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      </w:t>
      </w:r>
      <w:r w:rsidRPr="00925CC4">
        <w:rPr>
          <w:rFonts w:ascii="Consolas" w:eastAsia="Times New Roman" w:hAnsi="Consolas" w:cs="Times New Roman"/>
          <w:color w:val="800000"/>
          <w:sz w:val="21"/>
          <w:szCs w:val="21"/>
          <w:lang w:val="uk-UA" w:eastAsia="uk-UA"/>
        </w:rPr>
        <w:t>&lt;tbody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925CC4">
        <w:rPr>
          <w:rFonts w:ascii="Consolas" w:eastAsia="Times New Roman" w:hAnsi="Consolas" w:cs="Times New Roman"/>
          <w:color w:val="E50000"/>
          <w:sz w:val="21"/>
          <w:szCs w:val="21"/>
          <w:lang w:val="uk-UA" w:eastAsia="uk-UA"/>
        </w:rPr>
        <w:t>id</w:t>
      </w: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=</w:t>
      </w:r>
      <w:r w:rsidRPr="00925CC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"users"</w:t>
      </w:r>
      <w:r w:rsidRPr="00925CC4">
        <w:rPr>
          <w:rFonts w:ascii="Consolas" w:eastAsia="Times New Roman" w:hAnsi="Consolas" w:cs="Times New Roman"/>
          <w:color w:val="800000"/>
          <w:sz w:val="21"/>
          <w:szCs w:val="21"/>
          <w:lang w:val="uk-UA" w:eastAsia="uk-UA"/>
        </w:rPr>
        <w:t>&gt;</w:t>
      </w: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        </w:t>
      </w:r>
      <w:r w:rsidRPr="00925CC4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&lt;!-- Users will be added here --&gt;</w:t>
      </w: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      </w:t>
      </w:r>
      <w:r w:rsidRPr="00925CC4">
        <w:rPr>
          <w:rFonts w:ascii="Consolas" w:eastAsia="Times New Roman" w:hAnsi="Consolas" w:cs="Times New Roman"/>
          <w:color w:val="800000"/>
          <w:sz w:val="21"/>
          <w:szCs w:val="21"/>
          <w:lang w:val="uk-UA" w:eastAsia="uk-UA"/>
        </w:rPr>
        <w:t>&lt;/tbody&gt;</w:t>
      </w: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    </w:t>
      </w:r>
      <w:r w:rsidRPr="00925CC4">
        <w:rPr>
          <w:rFonts w:ascii="Consolas" w:eastAsia="Times New Roman" w:hAnsi="Consolas" w:cs="Times New Roman"/>
          <w:color w:val="800000"/>
          <w:sz w:val="21"/>
          <w:szCs w:val="21"/>
          <w:lang w:val="uk-UA" w:eastAsia="uk-UA"/>
        </w:rPr>
        <w:t>&lt;/table&gt;</w:t>
      </w: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    </w:t>
      </w:r>
      <w:r w:rsidRPr="00925CC4">
        <w:rPr>
          <w:rFonts w:ascii="Consolas" w:eastAsia="Times New Roman" w:hAnsi="Consolas" w:cs="Times New Roman"/>
          <w:color w:val="800000"/>
          <w:sz w:val="21"/>
          <w:szCs w:val="21"/>
          <w:lang w:val="uk-UA" w:eastAsia="uk-UA"/>
        </w:rPr>
        <w:t>&lt;script&gt;</w:t>
      </w: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</w:t>
      </w:r>
      <w:r w:rsidRPr="00925CC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const</w:t>
      </w: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925CC4">
        <w:rPr>
          <w:rFonts w:ascii="Consolas" w:eastAsia="Times New Roman" w:hAnsi="Consolas" w:cs="Times New Roman"/>
          <w:color w:val="0070C1"/>
          <w:sz w:val="21"/>
          <w:szCs w:val="21"/>
          <w:lang w:val="uk-UA" w:eastAsia="uk-UA"/>
        </w:rPr>
        <w:t>form</w:t>
      </w: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</w:t>
      </w:r>
      <w:r w:rsidRPr="00925CC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document</w:t>
      </w: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925CC4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getElementById</w:t>
      </w: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925CC4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"add-user-form"</w:t>
      </w: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</w:t>
      </w:r>
      <w:r w:rsidRPr="00925CC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const</w:t>
      </w: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925CC4">
        <w:rPr>
          <w:rFonts w:ascii="Consolas" w:eastAsia="Times New Roman" w:hAnsi="Consolas" w:cs="Times New Roman"/>
          <w:color w:val="0070C1"/>
          <w:sz w:val="21"/>
          <w:szCs w:val="21"/>
          <w:lang w:val="uk-UA" w:eastAsia="uk-UA"/>
        </w:rPr>
        <w:t>usersTable</w:t>
      </w: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</w:t>
      </w:r>
      <w:r w:rsidRPr="00925CC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document</w:t>
      </w: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925CC4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getElementById</w:t>
      </w: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925CC4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"users"</w:t>
      </w: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</w:t>
      </w:r>
      <w:r w:rsidRPr="00925CC4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// Function to get all users</w:t>
      </w: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</w:t>
      </w:r>
      <w:r w:rsidRPr="00925CC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const</w:t>
      </w: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925CC4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getUsers</w:t>
      </w: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</w:t>
      </w:r>
      <w:r w:rsidRPr="00925CC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async</w:t>
      </w: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() </w:t>
      </w:r>
      <w:r w:rsidRPr="00925CC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=&gt;</w:t>
      </w: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{</w:t>
      </w: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r w:rsidRPr="00925CC4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try</w:t>
      </w: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{</w:t>
      </w: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  </w:t>
      </w:r>
      <w:r w:rsidRPr="00925CC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const</w:t>
      </w: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925CC4">
        <w:rPr>
          <w:rFonts w:ascii="Consolas" w:eastAsia="Times New Roman" w:hAnsi="Consolas" w:cs="Times New Roman"/>
          <w:color w:val="0070C1"/>
          <w:sz w:val="21"/>
          <w:szCs w:val="21"/>
          <w:lang w:val="uk-UA" w:eastAsia="uk-UA"/>
        </w:rPr>
        <w:t>response</w:t>
      </w: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</w:t>
      </w:r>
      <w:r w:rsidRPr="00925CC4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await</w:t>
      </w: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925CC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axios</w:t>
      </w: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925CC4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get</w:t>
      </w: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925CC4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"/api/users"</w:t>
      </w: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  </w:t>
      </w:r>
      <w:r w:rsidRPr="00925CC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const</w:t>
      </w: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925CC4">
        <w:rPr>
          <w:rFonts w:ascii="Consolas" w:eastAsia="Times New Roman" w:hAnsi="Consolas" w:cs="Times New Roman"/>
          <w:color w:val="0070C1"/>
          <w:sz w:val="21"/>
          <w:szCs w:val="21"/>
          <w:lang w:val="uk-UA" w:eastAsia="uk-UA"/>
        </w:rPr>
        <w:t>users</w:t>
      </w: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</w:t>
      </w:r>
      <w:r w:rsidRPr="00925CC4">
        <w:rPr>
          <w:rFonts w:ascii="Consolas" w:eastAsia="Times New Roman" w:hAnsi="Consolas" w:cs="Times New Roman"/>
          <w:color w:val="0070C1"/>
          <w:sz w:val="21"/>
          <w:szCs w:val="21"/>
          <w:lang w:val="uk-UA" w:eastAsia="uk-UA"/>
        </w:rPr>
        <w:t>response</w:t>
      </w: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925CC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data</w:t>
      </w: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  </w:t>
      </w:r>
      <w:r w:rsidRPr="00925CC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console</w:t>
      </w: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925CC4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log</w:t>
      </w: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925CC4">
        <w:rPr>
          <w:rFonts w:ascii="Consolas" w:eastAsia="Times New Roman" w:hAnsi="Consolas" w:cs="Times New Roman"/>
          <w:color w:val="0070C1"/>
          <w:sz w:val="21"/>
          <w:szCs w:val="21"/>
          <w:lang w:val="uk-UA" w:eastAsia="uk-UA"/>
        </w:rPr>
        <w:t>users</w:t>
      </w: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  </w:t>
      </w:r>
      <w:r w:rsidRPr="00925CC4">
        <w:rPr>
          <w:rFonts w:ascii="Consolas" w:eastAsia="Times New Roman" w:hAnsi="Consolas" w:cs="Times New Roman"/>
          <w:color w:val="0070C1"/>
          <w:sz w:val="21"/>
          <w:szCs w:val="21"/>
          <w:lang w:val="uk-UA" w:eastAsia="uk-UA"/>
        </w:rPr>
        <w:t>usersTable</w:t>
      </w: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925CC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innerHTML</w:t>
      </w: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</w:t>
      </w:r>
      <w:r w:rsidRPr="00925CC4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""</w:t>
      </w: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  </w:t>
      </w:r>
      <w:r w:rsidRPr="00925CC4">
        <w:rPr>
          <w:rFonts w:ascii="Consolas" w:eastAsia="Times New Roman" w:hAnsi="Consolas" w:cs="Times New Roman"/>
          <w:color w:val="0070C1"/>
          <w:sz w:val="21"/>
          <w:szCs w:val="21"/>
          <w:lang w:val="uk-UA" w:eastAsia="uk-UA"/>
        </w:rPr>
        <w:t>users</w:t>
      </w: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925CC4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forEach</w:t>
      </w: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((</w:t>
      </w:r>
      <w:r w:rsidRPr="00925CC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user</w:t>
      </w: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) </w:t>
      </w:r>
      <w:r w:rsidRPr="00925CC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=&gt;</w:t>
      </w: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{</w:t>
      </w: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    </w:t>
      </w:r>
      <w:r w:rsidRPr="00925CC4">
        <w:rPr>
          <w:rFonts w:ascii="Consolas" w:eastAsia="Times New Roman" w:hAnsi="Consolas" w:cs="Times New Roman"/>
          <w:color w:val="0070C1"/>
          <w:sz w:val="21"/>
          <w:szCs w:val="21"/>
          <w:lang w:val="uk-UA" w:eastAsia="uk-UA"/>
        </w:rPr>
        <w:t>usersTable</w:t>
      </w: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925CC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innerHTML</w:t>
      </w: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+= </w:t>
      </w:r>
      <w:r w:rsidRPr="00925CC4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`</w:t>
      </w: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25CC4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                &lt;tr data-id="</w:t>
      </w:r>
      <w:r w:rsidRPr="00925CC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${</w:t>
      </w:r>
      <w:r w:rsidRPr="00925CC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user</w:t>
      </w: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925CC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_id</w:t>
      </w:r>
      <w:r w:rsidRPr="00925CC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}</w:t>
      </w:r>
      <w:r w:rsidRPr="00925CC4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"&gt;</w:t>
      </w: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25CC4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                  &lt;td&gt;</w:t>
      </w:r>
      <w:r w:rsidRPr="00925CC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${</w:t>
      </w:r>
      <w:r w:rsidRPr="00925CC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user</w:t>
      </w: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925CC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_id</w:t>
      </w:r>
      <w:r w:rsidRPr="00925CC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}</w:t>
      </w:r>
      <w:r w:rsidRPr="00925CC4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&lt;/td&gt;</w:t>
      </w: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25CC4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                  &lt;td&gt;</w:t>
      </w:r>
      <w:r w:rsidRPr="00925CC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${</w:t>
      </w:r>
      <w:r w:rsidRPr="00925CC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user</w:t>
      </w: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925CC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name</w:t>
      </w:r>
      <w:r w:rsidRPr="00925CC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}</w:t>
      </w:r>
      <w:r w:rsidRPr="00925CC4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&lt;/td&gt;</w:t>
      </w: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25CC4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                  &lt;td&gt;</w:t>
      </w:r>
      <w:r w:rsidRPr="00925CC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${</w:t>
      </w:r>
      <w:r w:rsidRPr="00925CC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user</w:t>
      </w: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925CC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age</w:t>
      </w:r>
      <w:r w:rsidRPr="00925CC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}</w:t>
      </w:r>
      <w:r w:rsidRPr="00925CC4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&lt;/td&gt;</w:t>
      </w: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25CC4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                  &lt;td&gt;</w:t>
      </w: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25CC4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                    &lt;button onclick="deleteUser('</w:t>
      </w:r>
      <w:r w:rsidRPr="00925CC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${</w:t>
      </w:r>
      <w:r w:rsidRPr="00925CC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user</w:t>
      </w: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925CC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_id</w:t>
      </w:r>
      <w:r w:rsidRPr="00925CC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}</w:t>
      </w:r>
      <w:r w:rsidRPr="00925CC4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')"&gt;Delete&lt;/button&gt;</w:t>
      </w: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25CC4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                    &lt;button onclick="makeRowEditable('</w:t>
      </w:r>
      <w:r w:rsidRPr="00925CC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${</w:t>
      </w:r>
      <w:r w:rsidRPr="00925CC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user</w:t>
      </w: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925CC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_id</w:t>
      </w:r>
      <w:r w:rsidRPr="00925CC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}</w:t>
      </w:r>
      <w:r w:rsidRPr="00925CC4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')"&gt;Update&lt;/button&gt;</w:t>
      </w: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25CC4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                  &lt;/td&gt;</w:t>
      </w: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25CC4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                &lt;/tr&gt;</w:t>
      </w: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25CC4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              `</w:t>
      </w: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      });</w:t>
      </w: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} </w:t>
      </w:r>
      <w:r w:rsidRPr="00925CC4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catch</w:t>
      </w: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r w:rsidRPr="00925CC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error</w:t>
      </w: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 {</w:t>
      </w: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  </w:t>
      </w:r>
      <w:r w:rsidRPr="00925CC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console</w:t>
      </w: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925CC4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error</w:t>
      </w: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925CC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error</w:t>
      </w: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    }</w:t>
      </w: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  };</w:t>
      </w: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</w:t>
      </w:r>
      <w:r w:rsidRPr="00925CC4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// Function to add a new user</w:t>
      </w: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</w:t>
      </w:r>
      <w:r w:rsidRPr="00925CC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const</w:t>
      </w: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925CC4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addUser</w:t>
      </w: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</w:t>
      </w:r>
      <w:r w:rsidRPr="00925CC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async</w:t>
      </w: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r w:rsidRPr="00925CC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event</w:t>
      </w: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) </w:t>
      </w:r>
      <w:r w:rsidRPr="00925CC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=&gt;</w:t>
      </w: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{</w:t>
      </w: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r w:rsidRPr="00925CC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event</w:t>
      </w: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925CC4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preventDefault</w:t>
      </w: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();</w:t>
      </w: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r w:rsidRPr="00925CC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const</w:t>
      </w: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925CC4">
        <w:rPr>
          <w:rFonts w:ascii="Consolas" w:eastAsia="Times New Roman" w:hAnsi="Consolas" w:cs="Times New Roman"/>
          <w:color w:val="0070C1"/>
          <w:sz w:val="21"/>
          <w:szCs w:val="21"/>
          <w:lang w:val="uk-UA" w:eastAsia="uk-UA"/>
        </w:rPr>
        <w:t>name</w:t>
      </w: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</w:t>
      </w:r>
      <w:r w:rsidRPr="00925CC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event</w:t>
      </w: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925CC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target</w:t>
      </w: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925CC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name</w:t>
      </w: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925CC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value</w:t>
      </w: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r w:rsidRPr="00925CC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const</w:t>
      </w: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925CC4">
        <w:rPr>
          <w:rFonts w:ascii="Consolas" w:eastAsia="Times New Roman" w:hAnsi="Consolas" w:cs="Times New Roman"/>
          <w:color w:val="0070C1"/>
          <w:sz w:val="21"/>
          <w:szCs w:val="21"/>
          <w:lang w:val="uk-UA" w:eastAsia="uk-UA"/>
        </w:rPr>
        <w:t>age</w:t>
      </w: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</w:t>
      </w:r>
      <w:r w:rsidRPr="00925CC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event</w:t>
      </w: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925CC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target</w:t>
      </w: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925CC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age</w:t>
      </w: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925CC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value</w:t>
      </w: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r w:rsidRPr="00925CC4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try</w:t>
      </w: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{</w:t>
      </w: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  </w:t>
      </w:r>
      <w:r w:rsidRPr="00925CC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const</w:t>
      </w: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925CC4">
        <w:rPr>
          <w:rFonts w:ascii="Consolas" w:eastAsia="Times New Roman" w:hAnsi="Consolas" w:cs="Times New Roman"/>
          <w:color w:val="0070C1"/>
          <w:sz w:val="21"/>
          <w:szCs w:val="21"/>
          <w:lang w:val="uk-UA" w:eastAsia="uk-UA"/>
        </w:rPr>
        <w:t>response</w:t>
      </w: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</w:t>
      </w:r>
      <w:r w:rsidRPr="00925CC4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await</w:t>
      </w: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925CC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axios</w:t>
      </w: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925CC4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post</w:t>
      </w: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925CC4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"/api/users"</w:t>
      </w: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{ </w:t>
      </w:r>
      <w:r w:rsidRPr="00925CC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name</w:t>
      </w: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925CC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age</w:t>
      </w: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});</w:t>
      </w: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  </w:t>
      </w:r>
      <w:r w:rsidRPr="00925CC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const</w:t>
      </w: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925CC4">
        <w:rPr>
          <w:rFonts w:ascii="Consolas" w:eastAsia="Times New Roman" w:hAnsi="Consolas" w:cs="Times New Roman"/>
          <w:color w:val="0070C1"/>
          <w:sz w:val="21"/>
          <w:szCs w:val="21"/>
          <w:lang w:val="uk-UA" w:eastAsia="uk-UA"/>
        </w:rPr>
        <w:t>user</w:t>
      </w: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</w:t>
      </w:r>
      <w:r w:rsidRPr="00925CC4">
        <w:rPr>
          <w:rFonts w:ascii="Consolas" w:eastAsia="Times New Roman" w:hAnsi="Consolas" w:cs="Times New Roman"/>
          <w:color w:val="0070C1"/>
          <w:sz w:val="21"/>
          <w:szCs w:val="21"/>
          <w:lang w:val="uk-UA" w:eastAsia="uk-UA"/>
        </w:rPr>
        <w:t>response</w:t>
      </w: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925CC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data</w:t>
      </w: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  </w:t>
      </w:r>
      <w:r w:rsidRPr="00925CC4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await</w:t>
      </w: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925CC4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getUsers</w:t>
      </w: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();</w:t>
      </w: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  </w:t>
      </w:r>
      <w:r w:rsidRPr="00925CC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event</w:t>
      </w: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925CC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target</w:t>
      </w: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925CC4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reset</w:t>
      </w: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();</w:t>
      </w: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} </w:t>
      </w:r>
      <w:r w:rsidRPr="00925CC4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catch</w:t>
      </w: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r w:rsidRPr="00925CC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error</w:t>
      </w: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 {</w:t>
      </w: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  </w:t>
      </w:r>
      <w:r w:rsidRPr="00925CC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console</w:t>
      </w: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925CC4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error</w:t>
      </w: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925CC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error</w:t>
      </w: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    }</w:t>
      </w: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  };</w:t>
      </w: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</w:t>
      </w:r>
      <w:r w:rsidRPr="00925CC4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// Function to delete a user</w:t>
      </w: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</w:t>
      </w:r>
      <w:r w:rsidRPr="00925CC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const</w:t>
      </w: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925CC4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deleteUser</w:t>
      </w: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</w:t>
      </w:r>
      <w:r w:rsidRPr="00925CC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async</w:t>
      </w: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r w:rsidRPr="00925CC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id</w:t>
      </w: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) </w:t>
      </w:r>
      <w:r w:rsidRPr="00925CC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=&gt;</w:t>
      </w: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{</w:t>
      </w: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r w:rsidRPr="00925CC4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try</w:t>
      </w: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{</w:t>
      </w: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  </w:t>
      </w:r>
      <w:r w:rsidRPr="00925CC4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await</w:t>
      </w: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925CC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axios</w:t>
      </w: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925CC4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delete</w:t>
      </w: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925CC4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`/api/users/</w:t>
      </w:r>
      <w:r w:rsidRPr="00925CC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${</w:t>
      </w:r>
      <w:r w:rsidRPr="00925CC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id</w:t>
      </w:r>
      <w:r w:rsidRPr="00925CC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}</w:t>
      </w:r>
      <w:r w:rsidRPr="00925CC4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`</w:t>
      </w: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  </w:t>
      </w:r>
      <w:r w:rsidRPr="00925CC4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await</w:t>
      </w: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925CC4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getUsers</w:t>
      </w: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();</w:t>
      </w: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} </w:t>
      </w:r>
      <w:r w:rsidRPr="00925CC4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catch</w:t>
      </w: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r w:rsidRPr="00925CC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error</w:t>
      </w: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 {</w:t>
      </w: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  </w:t>
      </w:r>
      <w:r w:rsidRPr="00925CC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console</w:t>
      </w: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925CC4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error</w:t>
      </w: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925CC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error</w:t>
      </w: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    }</w:t>
      </w: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  };</w:t>
      </w: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</w:t>
      </w:r>
      <w:r w:rsidRPr="00925CC4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// Function to make a row editable</w:t>
      </w: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</w:t>
      </w:r>
      <w:r w:rsidRPr="00925CC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const</w:t>
      </w: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925CC4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makeRowEditable</w:t>
      </w: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(</w:t>
      </w:r>
      <w:r w:rsidRPr="00925CC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id</w:t>
      </w: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) </w:t>
      </w:r>
      <w:r w:rsidRPr="00925CC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=&gt;</w:t>
      </w: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{</w:t>
      </w: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r w:rsidRPr="00925CC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const</w:t>
      </w: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925CC4">
        <w:rPr>
          <w:rFonts w:ascii="Consolas" w:eastAsia="Times New Roman" w:hAnsi="Consolas" w:cs="Times New Roman"/>
          <w:color w:val="0070C1"/>
          <w:sz w:val="21"/>
          <w:szCs w:val="21"/>
          <w:lang w:val="uk-UA" w:eastAsia="uk-UA"/>
        </w:rPr>
        <w:t>row</w:t>
      </w: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</w:t>
      </w:r>
      <w:r w:rsidRPr="00925CC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document</w:t>
      </w: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925CC4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querySelector</w:t>
      </w: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925CC4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`tr[data-id="</w:t>
      </w:r>
      <w:r w:rsidRPr="00925CC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${</w:t>
      </w:r>
      <w:r w:rsidRPr="00925CC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id</w:t>
      </w:r>
      <w:r w:rsidRPr="00925CC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}</w:t>
      </w:r>
      <w:r w:rsidRPr="00925CC4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"]`</w:t>
      </w: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r w:rsidRPr="00925CC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const</w:t>
      </w: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925CC4">
        <w:rPr>
          <w:rFonts w:ascii="Consolas" w:eastAsia="Times New Roman" w:hAnsi="Consolas" w:cs="Times New Roman"/>
          <w:color w:val="0070C1"/>
          <w:sz w:val="21"/>
          <w:szCs w:val="21"/>
          <w:lang w:val="uk-UA" w:eastAsia="uk-UA"/>
        </w:rPr>
        <w:t>name</w:t>
      </w: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</w:t>
      </w:r>
      <w:r w:rsidRPr="00925CC4">
        <w:rPr>
          <w:rFonts w:ascii="Consolas" w:eastAsia="Times New Roman" w:hAnsi="Consolas" w:cs="Times New Roman"/>
          <w:color w:val="0070C1"/>
          <w:sz w:val="21"/>
          <w:szCs w:val="21"/>
          <w:lang w:val="uk-UA" w:eastAsia="uk-UA"/>
        </w:rPr>
        <w:t>row</w:t>
      </w: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925CC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children</w:t>
      </w: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[</w:t>
      </w:r>
      <w:r w:rsidRPr="00925CC4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].</w:t>
      </w:r>
      <w:r w:rsidRPr="00925CC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textContent</w:t>
      </w: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r w:rsidRPr="00925CC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const</w:t>
      </w: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925CC4">
        <w:rPr>
          <w:rFonts w:ascii="Consolas" w:eastAsia="Times New Roman" w:hAnsi="Consolas" w:cs="Times New Roman"/>
          <w:color w:val="0070C1"/>
          <w:sz w:val="21"/>
          <w:szCs w:val="21"/>
          <w:lang w:val="uk-UA" w:eastAsia="uk-UA"/>
        </w:rPr>
        <w:t>age</w:t>
      </w: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</w:t>
      </w:r>
      <w:r w:rsidRPr="00925CC4">
        <w:rPr>
          <w:rFonts w:ascii="Consolas" w:eastAsia="Times New Roman" w:hAnsi="Consolas" w:cs="Times New Roman"/>
          <w:color w:val="0070C1"/>
          <w:sz w:val="21"/>
          <w:szCs w:val="21"/>
          <w:lang w:val="uk-UA" w:eastAsia="uk-UA"/>
        </w:rPr>
        <w:t>row</w:t>
      </w: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925CC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children</w:t>
      </w: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[</w:t>
      </w:r>
      <w:r w:rsidRPr="00925CC4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</w:t>
      </w: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].</w:t>
      </w:r>
      <w:r w:rsidRPr="00925CC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textContent</w:t>
      </w: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r w:rsidRPr="00925CC4">
        <w:rPr>
          <w:rFonts w:ascii="Consolas" w:eastAsia="Times New Roman" w:hAnsi="Consolas" w:cs="Times New Roman"/>
          <w:color w:val="0070C1"/>
          <w:sz w:val="21"/>
          <w:szCs w:val="21"/>
          <w:lang w:val="uk-UA" w:eastAsia="uk-UA"/>
        </w:rPr>
        <w:t>row</w:t>
      </w: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925CC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innerHTML</w:t>
      </w: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</w:t>
      </w:r>
      <w:r w:rsidRPr="00925CC4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`</w:t>
      </w: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25CC4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          &lt;td&gt;&lt;input type="text" value="</w:t>
      </w:r>
      <w:r w:rsidRPr="00925CC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${</w:t>
      </w:r>
      <w:r w:rsidRPr="00925CC4">
        <w:rPr>
          <w:rFonts w:ascii="Consolas" w:eastAsia="Times New Roman" w:hAnsi="Consolas" w:cs="Times New Roman"/>
          <w:color w:val="0070C1"/>
          <w:sz w:val="21"/>
          <w:szCs w:val="21"/>
          <w:lang w:val="uk-UA" w:eastAsia="uk-UA"/>
        </w:rPr>
        <w:t>name</w:t>
      </w:r>
      <w:r w:rsidRPr="00925CC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}</w:t>
      </w:r>
      <w:r w:rsidRPr="00925CC4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 /&gt;&lt;/td&gt;</w:t>
      </w: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25CC4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          &lt;td&gt;&lt;input type="number" value="</w:t>
      </w:r>
      <w:r w:rsidRPr="00925CC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${</w:t>
      </w:r>
      <w:r w:rsidRPr="00925CC4">
        <w:rPr>
          <w:rFonts w:ascii="Consolas" w:eastAsia="Times New Roman" w:hAnsi="Consolas" w:cs="Times New Roman"/>
          <w:color w:val="0070C1"/>
          <w:sz w:val="21"/>
          <w:szCs w:val="21"/>
          <w:lang w:val="uk-UA" w:eastAsia="uk-UA"/>
        </w:rPr>
        <w:t>age</w:t>
      </w:r>
      <w:r w:rsidRPr="00925CC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}</w:t>
      </w:r>
      <w:r w:rsidRPr="00925CC4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 /&gt;&lt;/td&gt;</w:t>
      </w: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25CC4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          &lt;td&gt;</w:t>
      </w: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25CC4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            &lt;button onclick="updateUser('</w:t>
      </w:r>
      <w:r w:rsidRPr="00925CC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${</w:t>
      </w:r>
      <w:r w:rsidRPr="00925CC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id</w:t>
      </w:r>
      <w:r w:rsidRPr="00925CC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}</w:t>
      </w:r>
      <w:r w:rsidRPr="00925CC4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')"&gt;Save&lt;/button&gt;</w:t>
      </w: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25CC4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            &lt;button onclick="getUsers()"&gt;Cancel&lt;/button&gt;</w:t>
      </w: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25CC4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          &lt;/td&gt;</w:t>
      </w: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25CC4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        `</w:t>
      </w: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  };</w:t>
      </w: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</w:t>
      </w:r>
      <w:r w:rsidRPr="00925CC4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// Function to update a user</w:t>
      </w: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</w:t>
      </w:r>
      <w:r w:rsidRPr="00925CC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const</w:t>
      </w: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925CC4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updateUser</w:t>
      </w: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</w:t>
      </w:r>
      <w:r w:rsidRPr="00925CC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async</w:t>
      </w: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r w:rsidRPr="00925CC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id</w:t>
      </w: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) </w:t>
      </w:r>
      <w:r w:rsidRPr="00925CC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=&gt;</w:t>
      </w: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{</w:t>
      </w: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r w:rsidRPr="00925CC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const</w:t>
      </w: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925CC4">
        <w:rPr>
          <w:rFonts w:ascii="Consolas" w:eastAsia="Times New Roman" w:hAnsi="Consolas" w:cs="Times New Roman"/>
          <w:color w:val="0070C1"/>
          <w:sz w:val="21"/>
          <w:szCs w:val="21"/>
          <w:lang w:val="uk-UA" w:eastAsia="uk-UA"/>
        </w:rPr>
        <w:t>row</w:t>
      </w: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</w:t>
      </w:r>
      <w:r w:rsidRPr="00925CC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document</w:t>
      </w: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925CC4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querySelector</w:t>
      </w: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925CC4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`tr[data-id="</w:t>
      </w:r>
      <w:r w:rsidRPr="00925CC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${</w:t>
      </w:r>
      <w:r w:rsidRPr="00925CC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id</w:t>
      </w:r>
      <w:r w:rsidRPr="00925CC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}</w:t>
      </w:r>
      <w:r w:rsidRPr="00925CC4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"]`</w:t>
      </w: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r w:rsidRPr="00925CC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const</w:t>
      </w: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925CC4">
        <w:rPr>
          <w:rFonts w:ascii="Consolas" w:eastAsia="Times New Roman" w:hAnsi="Consolas" w:cs="Times New Roman"/>
          <w:color w:val="0070C1"/>
          <w:sz w:val="21"/>
          <w:szCs w:val="21"/>
          <w:lang w:val="uk-UA" w:eastAsia="uk-UA"/>
        </w:rPr>
        <w:t>name</w:t>
      </w: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</w:t>
      </w:r>
      <w:r w:rsidRPr="00925CC4">
        <w:rPr>
          <w:rFonts w:ascii="Consolas" w:eastAsia="Times New Roman" w:hAnsi="Consolas" w:cs="Times New Roman"/>
          <w:color w:val="0070C1"/>
          <w:sz w:val="21"/>
          <w:szCs w:val="21"/>
          <w:lang w:val="uk-UA" w:eastAsia="uk-UA"/>
        </w:rPr>
        <w:t>row</w:t>
      </w: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925CC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children</w:t>
      </w: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[</w:t>
      </w:r>
      <w:r w:rsidRPr="00925CC4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].</w:t>
      </w:r>
      <w:r w:rsidRPr="00925CC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children</w:t>
      </w: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[</w:t>
      </w:r>
      <w:r w:rsidRPr="00925CC4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].</w:t>
      </w:r>
      <w:r w:rsidRPr="00925CC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value</w:t>
      </w: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r w:rsidRPr="00925CC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const</w:t>
      </w: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925CC4">
        <w:rPr>
          <w:rFonts w:ascii="Consolas" w:eastAsia="Times New Roman" w:hAnsi="Consolas" w:cs="Times New Roman"/>
          <w:color w:val="0070C1"/>
          <w:sz w:val="21"/>
          <w:szCs w:val="21"/>
          <w:lang w:val="uk-UA" w:eastAsia="uk-UA"/>
        </w:rPr>
        <w:t>age</w:t>
      </w: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</w:t>
      </w:r>
      <w:r w:rsidRPr="00925CC4">
        <w:rPr>
          <w:rFonts w:ascii="Consolas" w:eastAsia="Times New Roman" w:hAnsi="Consolas" w:cs="Times New Roman"/>
          <w:color w:val="0070C1"/>
          <w:sz w:val="21"/>
          <w:szCs w:val="21"/>
          <w:lang w:val="uk-UA" w:eastAsia="uk-UA"/>
        </w:rPr>
        <w:t>row</w:t>
      </w: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925CC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children</w:t>
      </w: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[</w:t>
      </w:r>
      <w:r w:rsidRPr="00925CC4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</w:t>
      </w: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].</w:t>
      </w:r>
      <w:r w:rsidRPr="00925CC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children</w:t>
      </w: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[</w:t>
      </w:r>
      <w:r w:rsidRPr="00925CC4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].</w:t>
      </w:r>
      <w:r w:rsidRPr="00925CC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value</w:t>
      </w: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r w:rsidRPr="00925CC4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try</w:t>
      </w: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{</w:t>
      </w: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  </w:t>
      </w:r>
      <w:r w:rsidRPr="00925CC4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await</w:t>
      </w: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925CC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axios</w:t>
      </w: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925CC4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put</w:t>
      </w: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925CC4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`/api/users/</w:t>
      </w:r>
      <w:r w:rsidRPr="00925CC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${</w:t>
      </w:r>
      <w:r w:rsidRPr="00925CC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id</w:t>
      </w:r>
      <w:r w:rsidRPr="00925CC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}</w:t>
      </w:r>
      <w:r w:rsidRPr="00925CC4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`</w:t>
      </w: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{ </w:t>
      </w:r>
      <w:r w:rsidRPr="00925CC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name</w:t>
      </w: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925CC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age</w:t>
      </w: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});</w:t>
      </w: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  </w:t>
      </w:r>
      <w:r w:rsidRPr="00925CC4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await</w:t>
      </w: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925CC4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getUsers</w:t>
      </w: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();</w:t>
      </w: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} </w:t>
      </w:r>
      <w:r w:rsidRPr="00925CC4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catch</w:t>
      </w: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r w:rsidRPr="00925CC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error</w:t>
      </w: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 {</w:t>
      </w: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  </w:t>
      </w:r>
      <w:r w:rsidRPr="00925CC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console</w:t>
      </w: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925CC4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error</w:t>
      </w: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925CC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error</w:t>
      </w: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    }</w:t>
      </w: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lastRenderedPageBreak/>
        <w:t>      };</w:t>
      </w: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</w:t>
      </w:r>
      <w:r w:rsidRPr="00925CC4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getUsers</w:t>
      </w: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();</w:t>
      </w: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25CC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925CC4">
        <w:rPr>
          <w:rFonts w:ascii="Consolas" w:eastAsia="Times New Roman" w:hAnsi="Consolas" w:cs="Times New Roman"/>
          <w:color w:val="800000"/>
          <w:sz w:val="21"/>
          <w:szCs w:val="21"/>
          <w:lang w:val="uk-UA" w:eastAsia="uk-UA"/>
        </w:rPr>
        <w:t>&lt;/script&gt;</w:t>
      </w: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25CC4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  </w:t>
      </w:r>
      <w:r w:rsidRPr="00925CC4">
        <w:rPr>
          <w:rFonts w:ascii="Consolas" w:eastAsia="Times New Roman" w:hAnsi="Consolas" w:cs="Times New Roman"/>
          <w:color w:val="800000"/>
          <w:sz w:val="21"/>
          <w:szCs w:val="21"/>
          <w:lang w:val="uk-UA" w:eastAsia="uk-UA"/>
        </w:rPr>
        <w:t>&lt;/body&gt;</w:t>
      </w:r>
    </w:p>
    <w:p w:rsidR="00925CC4" w:rsidRPr="00925CC4" w:rsidRDefault="00925CC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25CC4">
        <w:rPr>
          <w:rFonts w:ascii="Consolas" w:eastAsia="Times New Roman" w:hAnsi="Consolas" w:cs="Times New Roman"/>
          <w:color w:val="800000"/>
          <w:sz w:val="21"/>
          <w:szCs w:val="21"/>
          <w:lang w:val="uk-UA" w:eastAsia="uk-UA"/>
        </w:rPr>
        <w:t>&lt;/html&gt;</w:t>
      </w:r>
    </w:p>
    <w:p w:rsidR="004831F4" w:rsidRDefault="004831F4" w:rsidP="00925C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</w:p>
    <w:p w:rsidR="004831F4" w:rsidRPr="00925CC4" w:rsidRDefault="004831F4" w:rsidP="004831F4">
      <w:pPr>
        <w:rPr>
          <w:lang w:val="uk-UA" w:eastAsia="uk-UA"/>
        </w:rPr>
      </w:pPr>
    </w:p>
    <w:p w:rsidR="00925CC4" w:rsidRDefault="004831F4" w:rsidP="004831F4">
      <w:pPr>
        <w:pStyle w:val="31"/>
        <w:rPr>
          <w:lang w:val="uk-UA"/>
        </w:rPr>
      </w:pPr>
      <w:r>
        <w:rPr>
          <w:lang w:val="uk-UA"/>
        </w:rPr>
        <w:t>Вигляд інтерфейсу</w:t>
      </w:r>
    </w:p>
    <w:p w:rsidR="004831F4" w:rsidRPr="004831F4" w:rsidRDefault="004831F4" w:rsidP="004831F4">
      <w:pPr>
        <w:rPr>
          <w:lang w:val="uk-UA"/>
        </w:rPr>
      </w:pPr>
      <w:r w:rsidRPr="004831F4">
        <w:rPr>
          <w:lang w:val="uk-UA"/>
        </w:rPr>
        <w:drawing>
          <wp:inline distT="0" distB="0" distL="0" distR="0" wp14:anchorId="0C17CDAF" wp14:editId="30FA0FFE">
            <wp:extent cx="5731510" cy="3848100"/>
            <wp:effectExtent l="19050" t="19050" r="21590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8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F7C9A" w:rsidRDefault="009F7C9A" w:rsidP="00E41963">
      <w:pPr>
        <w:rPr>
          <w:lang w:val="uk-UA"/>
        </w:rPr>
      </w:pPr>
    </w:p>
    <w:p w:rsidR="00E41963" w:rsidRDefault="009F7C9A" w:rsidP="00E41963">
      <w:pPr>
        <w:pStyle w:val="21"/>
        <w:rPr>
          <w:lang w:val="uk-UA"/>
        </w:rPr>
      </w:pPr>
      <w:r>
        <w:rPr>
          <w:lang w:val="uk-UA"/>
        </w:rPr>
        <w:t>Модифікувати створений додаток</w:t>
      </w:r>
    </w:p>
    <w:p w:rsidR="00C02014" w:rsidRDefault="009F7C9A" w:rsidP="009F7C9A">
      <w:pPr>
        <w:rPr>
          <w:lang w:val="uk-UA"/>
        </w:rPr>
      </w:pPr>
      <w:r>
        <w:rPr>
          <w:lang w:val="uk-UA"/>
        </w:rPr>
        <w:t>В ролі вдосконалення я обрав додавання масового видалення користувачів</w:t>
      </w:r>
    </w:p>
    <w:p w:rsidR="009F7C9A" w:rsidRDefault="009F7C9A" w:rsidP="009F7C9A">
      <w:pPr>
        <w:pStyle w:val="31"/>
        <w:rPr>
          <w:lang w:val="uk-UA"/>
        </w:rPr>
      </w:pPr>
      <w:r>
        <w:rPr>
          <w:lang w:val="uk-UA"/>
        </w:rPr>
        <w:t>Лістинг методу для масового видалення з бд, та створення потрібного роуту на сервері</w:t>
      </w:r>
    </w:p>
    <w:p w:rsidR="00C02014" w:rsidRPr="009F7C9A" w:rsidRDefault="00C02014" w:rsidP="00C02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F7C9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async</w:t>
      </w:r>
      <w:r w:rsidRPr="009F7C9A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9F7C9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function</w:t>
      </w:r>
      <w:r w:rsidRPr="009F7C9A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9F7C9A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bulkDeleteUsers</w:t>
      </w:r>
      <w:r w:rsidRPr="009F7C9A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(</w:t>
      </w:r>
      <w:r w:rsidRPr="009F7C9A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ids</w:t>
      </w:r>
      <w:r w:rsidRPr="009F7C9A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) {</w:t>
      </w:r>
    </w:p>
    <w:p w:rsidR="00C02014" w:rsidRPr="009F7C9A" w:rsidRDefault="00C02014" w:rsidP="00C02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F7C9A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  </w:t>
      </w:r>
      <w:r w:rsidRPr="009F7C9A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if</w:t>
      </w:r>
      <w:r w:rsidRPr="009F7C9A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(</w:t>
      </w:r>
      <w:r w:rsidRPr="009F7C9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!</w:t>
      </w:r>
      <w:r w:rsidRPr="009F7C9A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ids</w:t>
      </w:r>
      <w:r w:rsidRPr="009F7C9A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?.</w:t>
      </w:r>
      <w:r w:rsidRPr="009F7C9A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length</w:t>
      </w:r>
      <w:r w:rsidRPr="009F7C9A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) </w:t>
      </w:r>
      <w:r w:rsidRPr="009F7C9A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throw</w:t>
      </w:r>
      <w:r w:rsidRPr="009F7C9A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9F7C9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new</w:t>
      </w:r>
      <w:r w:rsidRPr="009F7C9A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9F7C9A">
        <w:rPr>
          <w:rFonts w:ascii="Consolas" w:eastAsia="Times New Roman" w:hAnsi="Consolas" w:cs="Times New Roman"/>
          <w:color w:val="267F99"/>
          <w:sz w:val="21"/>
          <w:szCs w:val="21"/>
          <w:lang w:val="uk-UA" w:eastAsia="uk-UA"/>
        </w:rPr>
        <w:t>Error</w:t>
      </w:r>
      <w:r w:rsidRPr="009F7C9A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(</w:t>
      </w:r>
      <w:r w:rsidRPr="009F7C9A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"No IDs provided"</w:t>
      </w:r>
      <w:r w:rsidRPr="009F7C9A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);</w:t>
      </w:r>
    </w:p>
    <w:p w:rsidR="00C02014" w:rsidRPr="009F7C9A" w:rsidRDefault="00C02014" w:rsidP="00C02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</w:p>
    <w:p w:rsidR="00C02014" w:rsidRPr="009F7C9A" w:rsidRDefault="00C02014" w:rsidP="00C02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F7C9A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  </w:t>
      </w:r>
      <w:r w:rsidRPr="009F7C9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const</w:t>
      </w:r>
      <w:r w:rsidRPr="009F7C9A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9F7C9A">
        <w:rPr>
          <w:rFonts w:ascii="Consolas" w:eastAsia="Times New Roman" w:hAnsi="Consolas" w:cs="Times New Roman"/>
          <w:color w:val="0070C1"/>
          <w:sz w:val="21"/>
          <w:szCs w:val="21"/>
          <w:lang w:val="uk-UA" w:eastAsia="uk-UA"/>
        </w:rPr>
        <w:t>database</w:t>
      </w:r>
      <w:r w:rsidRPr="009F7C9A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9F7C9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=</w:t>
      </w:r>
      <w:r w:rsidRPr="009F7C9A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9F7C9A">
        <w:rPr>
          <w:rFonts w:ascii="Consolas" w:eastAsia="Times New Roman" w:hAnsi="Consolas" w:cs="Times New Roman"/>
          <w:color w:val="0070C1"/>
          <w:sz w:val="21"/>
          <w:szCs w:val="21"/>
          <w:lang w:val="uk-UA" w:eastAsia="uk-UA"/>
        </w:rPr>
        <w:t>client</w:t>
      </w:r>
      <w:r w:rsidRPr="009F7C9A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.</w:t>
      </w:r>
      <w:r w:rsidRPr="009F7C9A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db</w:t>
      </w:r>
      <w:r w:rsidRPr="009F7C9A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(</w:t>
      </w:r>
      <w:r w:rsidRPr="009F7C9A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"swat-lab3"</w:t>
      </w:r>
      <w:r w:rsidRPr="009F7C9A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);</w:t>
      </w:r>
    </w:p>
    <w:p w:rsidR="00C02014" w:rsidRPr="009F7C9A" w:rsidRDefault="00C02014" w:rsidP="00C02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F7C9A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  </w:t>
      </w:r>
      <w:r w:rsidRPr="009F7C9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const</w:t>
      </w:r>
      <w:r w:rsidRPr="009F7C9A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9F7C9A">
        <w:rPr>
          <w:rFonts w:ascii="Consolas" w:eastAsia="Times New Roman" w:hAnsi="Consolas" w:cs="Times New Roman"/>
          <w:color w:val="0070C1"/>
          <w:sz w:val="21"/>
          <w:szCs w:val="21"/>
          <w:lang w:val="uk-UA" w:eastAsia="uk-UA"/>
        </w:rPr>
        <w:t>collection</w:t>
      </w:r>
      <w:r w:rsidRPr="009F7C9A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9F7C9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=</w:t>
      </w:r>
      <w:r w:rsidRPr="009F7C9A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9F7C9A">
        <w:rPr>
          <w:rFonts w:ascii="Consolas" w:eastAsia="Times New Roman" w:hAnsi="Consolas" w:cs="Times New Roman"/>
          <w:color w:val="0070C1"/>
          <w:sz w:val="21"/>
          <w:szCs w:val="21"/>
          <w:lang w:val="uk-UA" w:eastAsia="uk-UA"/>
        </w:rPr>
        <w:t>database</w:t>
      </w:r>
      <w:r w:rsidRPr="009F7C9A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.</w:t>
      </w:r>
      <w:r w:rsidRPr="009F7C9A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collection</w:t>
      </w:r>
      <w:r w:rsidRPr="009F7C9A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(</w:t>
      </w:r>
      <w:r w:rsidRPr="009F7C9A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"users"</w:t>
      </w:r>
      <w:r w:rsidRPr="009F7C9A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);</w:t>
      </w:r>
    </w:p>
    <w:p w:rsidR="00C02014" w:rsidRPr="009F7C9A" w:rsidRDefault="00C02014" w:rsidP="00C02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F7C9A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  </w:t>
      </w:r>
      <w:r w:rsidRPr="009F7C9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const</w:t>
      </w:r>
      <w:r w:rsidRPr="009F7C9A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9F7C9A">
        <w:rPr>
          <w:rFonts w:ascii="Consolas" w:eastAsia="Times New Roman" w:hAnsi="Consolas" w:cs="Times New Roman"/>
          <w:color w:val="0070C1"/>
          <w:sz w:val="21"/>
          <w:szCs w:val="21"/>
          <w:lang w:val="uk-UA" w:eastAsia="uk-UA"/>
        </w:rPr>
        <w:t>result</w:t>
      </w:r>
      <w:r w:rsidRPr="009F7C9A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9F7C9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=</w:t>
      </w:r>
      <w:r w:rsidRPr="009F7C9A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9F7C9A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await</w:t>
      </w:r>
      <w:r w:rsidRPr="009F7C9A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9F7C9A">
        <w:rPr>
          <w:rFonts w:ascii="Consolas" w:eastAsia="Times New Roman" w:hAnsi="Consolas" w:cs="Times New Roman"/>
          <w:color w:val="0070C1"/>
          <w:sz w:val="21"/>
          <w:szCs w:val="21"/>
          <w:lang w:val="uk-UA" w:eastAsia="uk-UA"/>
        </w:rPr>
        <w:t>collection</w:t>
      </w:r>
      <w:r w:rsidRPr="009F7C9A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.</w:t>
      </w:r>
      <w:r w:rsidRPr="009F7C9A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deleteMany</w:t>
      </w:r>
      <w:r w:rsidRPr="009F7C9A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({</w:t>
      </w:r>
    </w:p>
    <w:p w:rsidR="00C02014" w:rsidRPr="009F7C9A" w:rsidRDefault="00C02014" w:rsidP="00C02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F7C9A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    </w:t>
      </w:r>
      <w:r w:rsidRPr="009F7C9A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_id:</w:t>
      </w:r>
      <w:r w:rsidRPr="009F7C9A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{</w:t>
      </w:r>
    </w:p>
    <w:p w:rsidR="00C02014" w:rsidRPr="009F7C9A" w:rsidRDefault="00C02014" w:rsidP="00C02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F7C9A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      </w:t>
      </w:r>
      <w:r w:rsidRPr="009F7C9A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$in:</w:t>
      </w:r>
      <w:r w:rsidRPr="009F7C9A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9F7C9A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ids</w:t>
      </w:r>
      <w:r w:rsidRPr="009F7C9A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.</w:t>
      </w:r>
      <w:r w:rsidRPr="009F7C9A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map</w:t>
      </w:r>
      <w:r w:rsidRPr="009F7C9A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((</w:t>
      </w:r>
      <w:r w:rsidRPr="009F7C9A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id</w:t>
      </w:r>
      <w:r w:rsidRPr="009F7C9A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) </w:t>
      </w:r>
      <w:r w:rsidRPr="009F7C9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=&gt;</w:t>
      </w:r>
      <w:r w:rsidRPr="009F7C9A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9F7C9A">
        <w:rPr>
          <w:rFonts w:ascii="Consolas" w:eastAsia="Times New Roman" w:hAnsi="Consolas" w:cs="Times New Roman"/>
          <w:color w:val="267F99"/>
          <w:sz w:val="21"/>
          <w:szCs w:val="21"/>
          <w:lang w:val="uk-UA" w:eastAsia="uk-UA"/>
        </w:rPr>
        <w:t>ObjectId</w:t>
      </w:r>
      <w:r w:rsidRPr="009F7C9A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.</w:t>
      </w:r>
      <w:r w:rsidRPr="009F7C9A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createFromHexString</w:t>
      </w:r>
      <w:r w:rsidRPr="009F7C9A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(</w:t>
      </w:r>
      <w:r w:rsidRPr="009F7C9A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id</w:t>
      </w:r>
      <w:r w:rsidRPr="009F7C9A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)),</w:t>
      </w:r>
    </w:p>
    <w:p w:rsidR="00C02014" w:rsidRPr="009F7C9A" w:rsidRDefault="00C02014" w:rsidP="00C02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F7C9A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    },</w:t>
      </w:r>
    </w:p>
    <w:p w:rsidR="00C02014" w:rsidRPr="009F7C9A" w:rsidRDefault="00C02014" w:rsidP="00C02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F7C9A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  });</w:t>
      </w:r>
    </w:p>
    <w:p w:rsidR="00C02014" w:rsidRPr="009F7C9A" w:rsidRDefault="00C02014" w:rsidP="00C02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F7C9A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  </w:t>
      </w:r>
      <w:r w:rsidRPr="009F7C9A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return</w:t>
      </w:r>
      <w:r w:rsidRPr="009F7C9A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9F7C9A">
        <w:rPr>
          <w:rFonts w:ascii="Consolas" w:eastAsia="Times New Roman" w:hAnsi="Consolas" w:cs="Times New Roman"/>
          <w:color w:val="0070C1"/>
          <w:sz w:val="21"/>
          <w:szCs w:val="21"/>
          <w:lang w:val="uk-UA" w:eastAsia="uk-UA"/>
        </w:rPr>
        <w:t>result</w:t>
      </w:r>
      <w:r w:rsidRPr="009F7C9A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;</w:t>
      </w:r>
    </w:p>
    <w:p w:rsidR="00C02014" w:rsidRPr="009F7C9A" w:rsidRDefault="00C02014" w:rsidP="00C02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F7C9A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lastRenderedPageBreak/>
        <w:t>}</w:t>
      </w:r>
    </w:p>
    <w:p w:rsidR="00C02014" w:rsidRDefault="00C02014" w:rsidP="00C02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70C1"/>
          <w:sz w:val="21"/>
          <w:szCs w:val="21"/>
          <w:lang w:val="uk-UA" w:eastAsia="uk-UA"/>
        </w:rPr>
      </w:pPr>
    </w:p>
    <w:p w:rsidR="00C02014" w:rsidRPr="009F7C9A" w:rsidRDefault="00C02014" w:rsidP="00C02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F7C9A">
        <w:rPr>
          <w:rFonts w:ascii="Consolas" w:eastAsia="Times New Roman" w:hAnsi="Consolas" w:cs="Times New Roman"/>
          <w:color w:val="0070C1"/>
          <w:sz w:val="21"/>
          <w:szCs w:val="21"/>
          <w:lang w:val="uk-UA" w:eastAsia="uk-UA"/>
        </w:rPr>
        <w:t>app</w:t>
      </w:r>
      <w:r w:rsidRPr="009F7C9A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.</w:t>
      </w:r>
      <w:r w:rsidRPr="009F7C9A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delete</w:t>
      </w:r>
      <w:r w:rsidRPr="009F7C9A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(</w:t>
      </w:r>
      <w:r w:rsidRPr="009F7C9A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"/api/users/:id"</w:t>
      </w:r>
      <w:r w:rsidRPr="009F7C9A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, </w:t>
      </w:r>
      <w:r w:rsidRPr="009F7C9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async</w:t>
      </w:r>
      <w:r w:rsidRPr="009F7C9A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(</w:t>
      </w:r>
      <w:r w:rsidRPr="009F7C9A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req</w:t>
      </w:r>
      <w:r w:rsidRPr="009F7C9A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, </w:t>
      </w:r>
      <w:r w:rsidRPr="009F7C9A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res</w:t>
      </w:r>
      <w:r w:rsidRPr="009F7C9A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) </w:t>
      </w:r>
      <w:r w:rsidRPr="009F7C9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=&gt;</w:t>
      </w:r>
      <w:r w:rsidRPr="009F7C9A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{</w:t>
      </w:r>
    </w:p>
    <w:p w:rsidR="00C02014" w:rsidRPr="009F7C9A" w:rsidRDefault="00C02014" w:rsidP="00C02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F7C9A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  </w:t>
      </w:r>
      <w:r w:rsidRPr="009F7C9A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try</w:t>
      </w:r>
      <w:r w:rsidRPr="009F7C9A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{</w:t>
      </w:r>
    </w:p>
    <w:p w:rsidR="00C02014" w:rsidRPr="009F7C9A" w:rsidRDefault="00C02014" w:rsidP="00C02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F7C9A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    </w:t>
      </w:r>
      <w:r w:rsidRPr="009F7C9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const</w:t>
      </w:r>
      <w:r w:rsidRPr="009F7C9A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{ </w:t>
      </w:r>
      <w:r w:rsidRPr="009F7C9A">
        <w:rPr>
          <w:rFonts w:ascii="Consolas" w:eastAsia="Times New Roman" w:hAnsi="Consolas" w:cs="Times New Roman"/>
          <w:color w:val="0070C1"/>
          <w:sz w:val="21"/>
          <w:szCs w:val="21"/>
          <w:lang w:val="uk-UA" w:eastAsia="uk-UA"/>
        </w:rPr>
        <w:t>id</w:t>
      </w:r>
      <w:r w:rsidRPr="009F7C9A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} </w:t>
      </w:r>
      <w:r w:rsidRPr="009F7C9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=</w:t>
      </w:r>
      <w:r w:rsidRPr="009F7C9A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9F7C9A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req</w:t>
      </w:r>
      <w:r w:rsidRPr="009F7C9A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.</w:t>
      </w:r>
      <w:r w:rsidRPr="009F7C9A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params</w:t>
      </w:r>
      <w:r w:rsidRPr="009F7C9A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;</w:t>
      </w:r>
    </w:p>
    <w:p w:rsidR="00C02014" w:rsidRPr="009F7C9A" w:rsidRDefault="00C02014" w:rsidP="00C02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F7C9A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    </w:t>
      </w:r>
      <w:r w:rsidRPr="009F7C9A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const</w:t>
      </w:r>
      <w:r w:rsidRPr="009F7C9A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9F7C9A">
        <w:rPr>
          <w:rFonts w:ascii="Consolas" w:eastAsia="Times New Roman" w:hAnsi="Consolas" w:cs="Times New Roman"/>
          <w:color w:val="0070C1"/>
          <w:sz w:val="21"/>
          <w:szCs w:val="21"/>
          <w:lang w:val="uk-UA" w:eastAsia="uk-UA"/>
        </w:rPr>
        <w:t>result</w:t>
      </w:r>
      <w:r w:rsidRPr="009F7C9A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9F7C9A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=</w:t>
      </w:r>
      <w:r w:rsidRPr="009F7C9A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9F7C9A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await</w:t>
      </w:r>
      <w:r w:rsidRPr="009F7C9A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9F7C9A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deleteUser</w:t>
      </w:r>
      <w:r w:rsidRPr="009F7C9A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({ </w:t>
      </w:r>
      <w:r w:rsidRPr="009F7C9A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_id:</w:t>
      </w:r>
      <w:r w:rsidRPr="009F7C9A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</w:t>
      </w:r>
      <w:r w:rsidRPr="009F7C9A">
        <w:rPr>
          <w:rFonts w:ascii="Consolas" w:eastAsia="Times New Roman" w:hAnsi="Consolas" w:cs="Times New Roman"/>
          <w:color w:val="0070C1"/>
          <w:sz w:val="21"/>
          <w:szCs w:val="21"/>
          <w:lang w:val="uk-UA" w:eastAsia="uk-UA"/>
        </w:rPr>
        <w:t>id</w:t>
      </w:r>
      <w:r w:rsidRPr="009F7C9A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});</w:t>
      </w:r>
    </w:p>
    <w:p w:rsidR="00C02014" w:rsidRPr="009F7C9A" w:rsidRDefault="00C02014" w:rsidP="00C02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F7C9A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    </w:t>
      </w:r>
      <w:r w:rsidRPr="009F7C9A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res</w:t>
      </w:r>
      <w:r w:rsidRPr="009F7C9A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.</w:t>
      </w:r>
      <w:r w:rsidRPr="009F7C9A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json</w:t>
      </w:r>
      <w:r w:rsidRPr="009F7C9A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(</w:t>
      </w:r>
      <w:r w:rsidRPr="009F7C9A">
        <w:rPr>
          <w:rFonts w:ascii="Consolas" w:eastAsia="Times New Roman" w:hAnsi="Consolas" w:cs="Times New Roman"/>
          <w:color w:val="0070C1"/>
          <w:sz w:val="21"/>
          <w:szCs w:val="21"/>
          <w:lang w:val="uk-UA" w:eastAsia="uk-UA"/>
        </w:rPr>
        <w:t>result</w:t>
      </w:r>
      <w:r w:rsidRPr="009F7C9A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);</w:t>
      </w:r>
    </w:p>
    <w:p w:rsidR="00C02014" w:rsidRPr="009F7C9A" w:rsidRDefault="00C02014" w:rsidP="00C02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F7C9A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  } </w:t>
      </w:r>
      <w:r w:rsidRPr="009F7C9A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catch</w:t>
      </w:r>
      <w:r w:rsidRPr="009F7C9A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 (</w:t>
      </w:r>
      <w:r w:rsidRPr="009F7C9A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error</w:t>
      </w:r>
      <w:r w:rsidRPr="009F7C9A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) {</w:t>
      </w:r>
    </w:p>
    <w:p w:rsidR="00C02014" w:rsidRPr="009F7C9A" w:rsidRDefault="00C02014" w:rsidP="00C02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F7C9A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    </w:t>
      </w:r>
      <w:r w:rsidRPr="009F7C9A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defaultErrorHandler</w:t>
      </w:r>
      <w:r w:rsidRPr="009F7C9A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(</w:t>
      </w:r>
      <w:r w:rsidRPr="009F7C9A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error</w:t>
      </w:r>
      <w:r w:rsidRPr="009F7C9A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, </w:t>
      </w:r>
      <w:r w:rsidRPr="009F7C9A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req</w:t>
      </w:r>
      <w:r w:rsidRPr="009F7C9A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 xml:space="preserve">, </w:t>
      </w:r>
      <w:r w:rsidRPr="009F7C9A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res</w:t>
      </w:r>
      <w:r w:rsidRPr="009F7C9A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);</w:t>
      </w:r>
    </w:p>
    <w:p w:rsidR="00C02014" w:rsidRPr="009F7C9A" w:rsidRDefault="00C02014" w:rsidP="00C02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F7C9A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  }</w:t>
      </w:r>
    </w:p>
    <w:p w:rsidR="00C02014" w:rsidRDefault="00C02014" w:rsidP="00C02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9F7C9A"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  <w:t>});</w:t>
      </w:r>
    </w:p>
    <w:p w:rsidR="009F7C9A" w:rsidRPr="009F7C9A" w:rsidRDefault="009F7C9A" w:rsidP="009F7C9A">
      <w:pPr>
        <w:rPr>
          <w:lang w:val="uk-UA" w:eastAsia="uk-UA"/>
        </w:rPr>
      </w:pPr>
    </w:p>
    <w:p w:rsidR="009F7C9A" w:rsidRPr="009F7C9A" w:rsidRDefault="009F7C9A" w:rsidP="00C02014">
      <w:pPr>
        <w:pStyle w:val="31"/>
        <w:rPr>
          <w:lang w:val="uk-UA"/>
        </w:rPr>
      </w:pPr>
      <w:r>
        <w:rPr>
          <w:lang w:val="uk-UA"/>
        </w:rPr>
        <w:t>В</w:t>
      </w:r>
      <w:r w:rsidR="00C02014">
        <w:rPr>
          <w:lang w:val="uk-UA"/>
        </w:rPr>
        <w:t>игляд оновленого інтерфейсу</w:t>
      </w:r>
    </w:p>
    <w:p w:rsidR="00E41963" w:rsidRDefault="00C02014" w:rsidP="00E41963">
      <w:r w:rsidRPr="009F7C9A">
        <w:rPr>
          <w:lang w:val="uk-UA"/>
        </w:rPr>
        <w:drawing>
          <wp:inline distT="0" distB="0" distL="0" distR="0" wp14:anchorId="26D9A59C" wp14:editId="06B32825">
            <wp:extent cx="5731510" cy="3542665"/>
            <wp:effectExtent l="19050" t="19050" r="21590" b="196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26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02014" w:rsidRPr="009F7C9A" w:rsidRDefault="00C02014" w:rsidP="00E41963"/>
    <w:p w:rsidR="00E41963" w:rsidRDefault="00C02014" w:rsidP="00C02014">
      <w:pPr>
        <w:pStyle w:val="31"/>
        <w:rPr>
          <w:lang w:val="uk-UA"/>
        </w:rPr>
      </w:pPr>
      <w:r>
        <w:rPr>
          <w:lang w:val="uk-UA"/>
        </w:rPr>
        <w:t>Лістинг методів використаних для реалізації масового видалення користувачів</w:t>
      </w:r>
    </w:p>
    <w:p w:rsidR="00C02014" w:rsidRPr="00C02014" w:rsidRDefault="00C02014" w:rsidP="00C02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C0201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</w:t>
      </w:r>
      <w:r w:rsidRPr="00C02014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// Function to delete selected users</w:t>
      </w:r>
    </w:p>
    <w:p w:rsidR="00C02014" w:rsidRPr="00C02014" w:rsidRDefault="00C02014" w:rsidP="00C02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C0201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</w:t>
      </w:r>
      <w:r w:rsidRPr="00C0201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const</w:t>
      </w:r>
      <w:r w:rsidRPr="00C0201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C02014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deleteSelectedUsers</w:t>
      </w:r>
      <w:r w:rsidRPr="00C0201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</w:t>
      </w:r>
      <w:r w:rsidRPr="00C0201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async</w:t>
      </w:r>
      <w:r w:rsidRPr="00C0201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() </w:t>
      </w:r>
      <w:r w:rsidRPr="00C0201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=&gt;</w:t>
      </w:r>
      <w:r w:rsidRPr="00C0201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{</w:t>
      </w:r>
    </w:p>
    <w:p w:rsidR="00C02014" w:rsidRPr="00C02014" w:rsidRDefault="00C02014" w:rsidP="00C02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C0201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r w:rsidRPr="00C0201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const</w:t>
      </w:r>
      <w:r w:rsidRPr="00C0201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C02014">
        <w:rPr>
          <w:rFonts w:ascii="Consolas" w:eastAsia="Times New Roman" w:hAnsi="Consolas" w:cs="Times New Roman"/>
          <w:color w:val="0070C1"/>
          <w:sz w:val="21"/>
          <w:szCs w:val="21"/>
          <w:lang w:val="uk-UA" w:eastAsia="uk-UA"/>
        </w:rPr>
        <w:t>selectUser</w:t>
      </w:r>
      <w:r w:rsidRPr="00C0201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</w:t>
      </w:r>
      <w:r w:rsidRPr="00C0201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document</w:t>
      </w:r>
      <w:r w:rsidRPr="00C0201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C02014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getElementsByName</w:t>
      </w:r>
      <w:r w:rsidRPr="00C0201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C02014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"select-user"</w:t>
      </w:r>
      <w:r w:rsidRPr="00C0201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:rsidR="00C02014" w:rsidRPr="00C02014" w:rsidRDefault="00C02014" w:rsidP="00C02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C0201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r w:rsidRPr="00C0201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const</w:t>
      </w:r>
      <w:r w:rsidRPr="00C0201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C02014">
        <w:rPr>
          <w:rFonts w:ascii="Consolas" w:eastAsia="Times New Roman" w:hAnsi="Consolas" w:cs="Times New Roman"/>
          <w:color w:val="0070C1"/>
          <w:sz w:val="21"/>
          <w:szCs w:val="21"/>
          <w:lang w:val="uk-UA" w:eastAsia="uk-UA"/>
        </w:rPr>
        <w:t>ids</w:t>
      </w:r>
      <w:r w:rsidRPr="00C0201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[];</w:t>
      </w:r>
    </w:p>
    <w:p w:rsidR="00C02014" w:rsidRPr="00C02014" w:rsidRDefault="00C02014" w:rsidP="00C02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C0201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r w:rsidRPr="00C02014">
        <w:rPr>
          <w:rFonts w:ascii="Consolas" w:eastAsia="Times New Roman" w:hAnsi="Consolas" w:cs="Times New Roman"/>
          <w:color w:val="0070C1"/>
          <w:sz w:val="21"/>
          <w:szCs w:val="21"/>
          <w:lang w:val="uk-UA" w:eastAsia="uk-UA"/>
        </w:rPr>
        <w:t>selectUser</w:t>
      </w:r>
      <w:r w:rsidRPr="00C0201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C02014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forEach</w:t>
      </w:r>
      <w:r w:rsidRPr="00C0201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((</w:t>
      </w:r>
      <w:r w:rsidRPr="00C0201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user</w:t>
      </w:r>
      <w:r w:rsidRPr="00C0201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) </w:t>
      </w:r>
      <w:r w:rsidRPr="00C0201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=&gt;</w:t>
      </w:r>
      <w:r w:rsidRPr="00C0201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{</w:t>
      </w:r>
    </w:p>
    <w:p w:rsidR="00C02014" w:rsidRPr="00C02014" w:rsidRDefault="00C02014" w:rsidP="00C02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C0201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  </w:t>
      </w:r>
      <w:r w:rsidRPr="00C02014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if</w:t>
      </w:r>
      <w:r w:rsidRPr="00C0201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r w:rsidRPr="00C0201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user</w:t>
      </w:r>
      <w:r w:rsidRPr="00C0201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C0201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checked</w:t>
      </w:r>
      <w:r w:rsidRPr="00C0201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 {</w:t>
      </w:r>
    </w:p>
    <w:p w:rsidR="00C02014" w:rsidRPr="00C02014" w:rsidRDefault="00C02014" w:rsidP="00C02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C0201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    </w:t>
      </w:r>
      <w:r w:rsidRPr="00C02014">
        <w:rPr>
          <w:rFonts w:ascii="Consolas" w:eastAsia="Times New Roman" w:hAnsi="Consolas" w:cs="Times New Roman"/>
          <w:color w:val="0070C1"/>
          <w:sz w:val="21"/>
          <w:szCs w:val="21"/>
          <w:lang w:val="uk-UA" w:eastAsia="uk-UA"/>
        </w:rPr>
        <w:t>ids</w:t>
      </w:r>
      <w:r w:rsidRPr="00C0201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C02014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push</w:t>
      </w:r>
      <w:r w:rsidRPr="00C0201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C0201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user</w:t>
      </w:r>
      <w:r w:rsidRPr="00C0201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C0201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parentElement</w:t>
      </w:r>
      <w:r w:rsidRPr="00C0201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C0201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parentElement</w:t>
      </w:r>
      <w:r w:rsidRPr="00C0201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C0201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dataset</w:t>
      </w:r>
      <w:r w:rsidRPr="00C0201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C0201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id</w:t>
      </w:r>
      <w:r w:rsidRPr="00C0201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:rsidR="00C02014" w:rsidRPr="00C02014" w:rsidRDefault="00C02014" w:rsidP="00C02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C0201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      }</w:t>
      </w:r>
    </w:p>
    <w:p w:rsidR="00C02014" w:rsidRPr="00C02014" w:rsidRDefault="00C02014" w:rsidP="00C02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C0201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    });</w:t>
      </w:r>
    </w:p>
    <w:p w:rsidR="00C02014" w:rsidRPr="00C02014" w:rsidRDefault="00C02014" w:rsidP="00C02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C0201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r w:rsidRPr="00C02014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try</w:t>
      </w:r>
      <w:r w:rsidRPr="00C0201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{</w:t>
      </w:r>
    </w:p>
    <w:p w:rsidR="00C02014" w:rsidRPr="00C02014" w:rsidRDefault="00C02014" w:rsidP="00C02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C0201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  </w:t>
      </w:r>
      <w:r w:rsidRPr="00C02014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await</w:t>
      </w:r>
      <w:r w:rsidRPr="00C0201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C0201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axios</w:t>
      </w:r>
      <w:r w:rsidRPr="00C0201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C02014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delete</w:t>
      </w:r>
      <w:r w:rsidRPr="00C0201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C02014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`/api/users`</w:t>
      </w:r>
      <w:r w:rsidRPr="00C0201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{ </w:t>
      </w:r>
      <w:r w:rsidRPr="00C0201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data:</w:t>
      </w:r>
      <w:r w:rsidRPr="00C0201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{ </w:t>
      </w:r>
      <w:r w:rsidRPr="00C0201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ids</w:t>
      </w:r>
      <w:r w:rsidRPr="00C0201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} });</w:t>
      </w:r>
    </w:p>
    <w:p w:rsidR="00C02014" w:rsidRPr="00C02014" w:rsidRDefault="00C02014" w:rsidP="00C02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C0201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lastRenderedPageBreak/>
        <w:t xml:space="preserve">          </w:t>
      </w:r>
      <w:r w:rsidRPr="00C02014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await</w:t>
      </w:r>
      <w:r w:rsidRPr="00C0201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C02014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getUsers</w:t>
      </w:r>
      <w:r w:rsidRPr="00C0201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();</w:t>
      </w:r>
    </w:p>
    <w:p w:rsidR="00C02014" w:rsidRPr="00C02014" w:rsidRDefault="00C02014" w:rsidP="00C02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C0201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} </w:t>
      </w:r>
      <w:r w:rsidRPr="00C02014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catch</w:t>
      </w:r>
      <w:r w:rsidRPr="00C0201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r w:rsidRPr="00C0201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error</w:t>
      </w:r>
      <w:r w:rsidRPr="00C0201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 {</w:t>
      </w:r>
    </w:p>
    <w:p w:rsidR="00C02014" w:rsidRPr="00C02014" w:rsidRDefault="00C02014" w:rsidP="00C02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C0201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  </w:t>
      </w:r>
      <w:r w:rsidRPr="00C0201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console</w:t>
      </w:r>
      <w:r w:rsidRPr="00C0201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C02014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error</w:t>
      </w:r>
      <w:r w:rsidRPr="00C0201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C0201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error</w:t>
      </w:r>
      <w:r w:rsidRPr="00C0201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:rsidR="00C02014" w:rsidRPr="00C02014" w:rsidRDefault="00C02014" w:rsidP="00C02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C0201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    }</w:t>
      </w:r>
    </w:p>
    <w:p w:rsidR="00C02014" w:rsidRDefault="00C02014" w:rsidP="00C02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C0201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  };</w:t>
      </w:r>
    </w:p>
    <w:p w:rsidR="00C02014" w:rsidRPr="00C02014" w:rsidRDefault="00C02014" w:rsidP="00C02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</w:p>
    <w:p w:rsidR="00C02014" w:rsidRPr="00C02014" w:rsidRDefault="00C02014" w:rsidP="00C02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C0201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</w:t>
      </w:r>
      <w:r w:rsidRPr="00C02014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// Function to select all users</w:t>
      </w:r>
    </w:p>
    <w:p w:rsidR="00C02014" w:rsidRPr="00C02014" w:rsidRDefault="00C02014" w:rsidP="00C02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C0201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</w:t>
      </w:r>
      <w:r w:rsidRPr="00C0201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const</w:t>
      </w:r>
      <w:r w:rsidRPr="00C0201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C02014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selectAllUsers</w:t>
      </w:r>
      <w:r w:rsidRPr="00C0201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() </w:t>
      </w:r>
      <w:r w:rsidRPr="00C0201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=&gt;</w:t>
      </w:r>
      <w:r w:rsidRPr="00C0201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{</w:t>
      </w:r>
    </w:p>
    <w:p w:rsidR="00C02014" w:rsidRPr="00C02014" w:rsidRDefault="00C02014" w:rsidP="00C02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C0201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r w:rsidRPr="00C0201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const</w:t>
      </w:r>
      <w:r w:rsidRPr="00C0201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C02014">
        <w:rPr>
          <w:rFonts w:ascii="Consolas" w:eastAsia="Times New Roman" w:hAnsi="Consolas" w:cs="Times New Roman"/>
          <w:color w:val="0070C1"/>
          <w:sz w:val="21"/>
          <w:szCs w:val="21"/>
          <w:lang w:val="uk-UA" w:eastAsia="uk-UA"/>
        </w:rPr>
        <w:t>selectAll</w:t>
      </w:r>
      <w:r w:rsidRPr="00C0201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</w:t>
      </w:r>
      <w:r w:rsidRPr="00C0201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document</w:t>
      </w:r>
      <w:r w:rsidRPr="00C0201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C02014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getElementById</w:t>
      </w:r>
      <w:r w:rsidRPr="00C0201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C02014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"select-all"</w:t>
      </w:r>
      <w:r w:rsidRPr="00C0201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:rsidR="00C02014" w:rsidRPr="00C02014" w:rsidRDefault="00C02014" w:rsidP="00C02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C0201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r w:rsidRPr="00C0201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const</w:t>
      </w:r>
      <w:r w:rsidRPr="00C0201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C02014">
        <w:rPr>
          <w:rFonts w:ascii="Consolas" w:eastAsia="Times New Roman" w:hAnsi="Consolas" w:cs="Times New Roman"/>
          <w:color w:val="0070C1"/>
          <w:sz w:val="21"/>
          <w:szCs w:val="21"/>
          <w:lang w:val="uk-UA" w:eastAsia="uk-UA"/>
        </w:rPr>
        <w:t>selectUser</w:t>
      </w:r>
      <w:r w:rsidRPr="00C0201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</w:t>
      </w:r>
      <w:r w:rsidRPr="00C0201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document</w:t>
      </w:r>
      <w:r w:rsidRPr="00C0201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C02014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getElementsByName</w:t>
      </w:r>
      <w:r w:rsidRPr="00C0201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C02014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"select-user"</w:t>
      </w:r>
      <w:r w:rsidRPr="00C0201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:rsidR="00C02014" w:rsidRPr="00C02014" w:rsidRDefault="00C02014" w:rsidP="00C02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C0201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r w:rsidRPr="00C0201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const</w:t>
      </w:r>
      <w:r w:rsidRPr="00C0201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C02014">
        <w:rPr>
          <w:rFonts w:ascii="Consolas" w:eastAsia="Times New Roman" w:hAnsi="Consolas" w:cs="Times New Roman"/>
          <w:color w:val="0070C1"/>
          <w:sz w:val="21"/>
          <w:szCs w:val="21"/>
          <w:lang w:val="uk-UA" w:eastAsia="uk-UA"/>
        </w:rPr>
        <w:t>deleteButton</w:t>
      </w:r>
      <w:r w:rsidRPr="00C0201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</w:t>
      </w:r>
      <w:r w:rsidRPr="00C0201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document</w:t>
      </w:r>
      <w:r w:rsidRPr="00C0201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C02014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getElementById</w:t>
      </w:r>
      <w:r w:rsidRPr="00C0201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C02014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"delete-users"</w:t>
      </w:r>
      <w:r w:rsidRPr="00C0201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:rsidR="00C02014" w:rsidRPr="00C02014" w:rsidRDefault="00C02014" w:rsidP="00C02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</w:p>
    <w:p w:rsidR="00C02014" w:rsidRPr="00C02014" w:rsidRDefault="00C02014" w:rsidP="00C02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C0201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r w:rsidRPr="00C02014">
        <w:rPr>
          <w:rFonts w:ascii="Consolas" w:eastAsia="Times New Roman" w:hAnsi="Consolas" w:cs="Times New Roman"/>
          <w:color w:val="0070C1"/>
          <w:sz w:val="21"/>
          <w:szCs w:val="21"/>
          <w:lang w:val="uk-UA" w:eastAsia="uk-UA"/>
        </w:rPr>
        <w:t>selectUser</w:t>
      </w:r>
      <w:r w:rsidRPr="00C0201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C02014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forEach</w:t>
      </w:r>
      <w:r w:rsidRPr="00C0201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((</w:t>
      </w:r>
      <w:r w:rsidRPr="00C0201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user</w:t>
      </w:r>
      <w:r w:rsidRPr="00C0201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) </w:t>
      </w:r>
      <w:r w:rsidRPr="00C0201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=&gt;</w:t>
      </w:r>
      <w:r w:rsidRPr="00C0201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{</w:t>
      </w:r>
    </w:p>
    <w:p w:rsidR="00C02014" w:rsidRPr="00C02014" w:rsidRDefault="00C02014" w:rsidP="00C02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C0201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  </w:t>
      </w:r>
      <w:r w:rsidRPr="00C0201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user</w:t>
      </w:r>
      <w:r w:rsidRPr="00C0201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C0201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checked</w:t>
      </w:r>
      <w:r w:rsidRPr="00C0201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</w:t>
      </w:r>
      <w:r w:rsidRPr="00C02014">
        <w:rPr>
          <w:rFonts w:ascii="Consolas" w:eastAsia="Times New Roman" w:hAnsi="Consolas" w:cs="Times New Roman"/>
          <w:color w:val="0070C1"/>
          <w:sz w:val="21"/>
          <w:szCs w:val="21"/>
          <w:lang w:val="uk-UA" w:eastAsia="uk-UA"/>
        </w:rPr>
        <w:t>selectAll</w:t>
      </w:r>
      <w:r w:rsidRPr="00C0201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C0201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checked</w:t>
      </w:r>
      <w:r w:rsidRPr="00C0201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C02014" w:rsidRPr="00C02014" w:rsidRDefault="00C02014" w:rsidP="00C02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C0201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    });</w:t>
      </w:r>
    </w:p>
    <w:p w:rsidR="00C02014" w:rsidRPr="00C02014" w:rsidRDefault="00C02014" w:rsidP="00C02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C0201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r w:rsidRPr="00C02014">
        <w:rPr>
          <w:rFonts w:ascii="Consolas" w:eastAsia="Times New Roman" w:hAnsi="Consolas" w:cs="Times New Roman"/>
          <w:color w:val="0070C1"/>
          <w:sz w:val="21"/>
          <w:szCs w:val="21"/>
          <w:lang w:val="uk-UA" w:eastAsia="uk-UA"/>
        </w:rPr>
        <w:t>deleteButton</w:t>
      </w:r>
      <w:r w:rsidRPr="00C0201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C0201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style</w:t>
      </w:r>
      <w:r w:rsidRPr="00C0201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C0201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display</w:t>
      </w:r>
      <w:r w:rsidRPr="00C0201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</w:t>
      </w:r>
      <w:r w:rsidRPr="00C02014">
        <w:rPr>
          <w:rFonts w:ascii="Consolas" w:eastAsia="Times New Roman" w:hAnsi="Consolas" w:cs="Times New Roman"/>
          <w:color w:val="0070C1"/>
          <w:sz w:val="21"/>
          <w:szCs w:val="21"/>
          <w:lang w:val="uk-UA" w:eastAsia="uk-UA"/>
        </w:rPr>
        <w:t>selectAll</w:t>
      </w:r>
      <w:r w:rsidRPr="00C0201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C0201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checked</w:t>
      </w:r>
      <w:r w:rsidRPr="00C0201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? </w:t>
      </w:r>
      <w:r w:rsidRPr="00C02014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"block"</w:t>
      </w:r>
      <w:r w:rsidRPr="00C0201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: </w:t>
      </w:r>
      <w:r w:rsidRPr="00C02014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"none"</w:t>
      </w:r>
      <w:r w:rsidRPr="00C0201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C02014" w:rsidRPr="00C02014" w:rsidRDefault="00C02014" w:rsidP="00C02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C0201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  };</w:t>
      </w:r>
    </w:p>
    <w:p w:rsidR="00C02014" w:rsidRPr="00C02014" w:rsidRDefault="00C02014" w:rsidP="00C02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</w:p>
    <w:p w:rsidR="00C02014" w:rsidRPr="00C02014" w:rsidRDefault="00C02014" w:rsidP="00C02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C0201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</w:t>
      </w:r>
      <w:r w:rsidRPr="00C02014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// Fuction to show button to delete selected users</w:t>
      </w:r>
    </w:p>
    <w:p w:rsidR="00C02014" w:rsidRPr="00C02014" w:rsidRDefault="00C02014" w:rsidP="00C02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C0201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</w:t>
      </w:r>
      <w:r w:rsidRPr="00C0201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const</w:t>
      </w:r>
      <w:r w:rsidRPr="00C0201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C02014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showDeleteButton</w:t>
      </w:r>
      <w:r w:rsidRPr="00C0201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() </w:t>
      </w:r>
      <w:r w:rsidRPr="00C0201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=&gt;</w:t>
      </w:r>
      <w:r w:rsidRPr="00C0201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{</w:t>
      </w:r>
    </w:p>
    <w:p w:rsidR="00C02014" w:rsidRPr="00C02014" w:rsidRDefault="00C02014" w:rsidP="00C02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C0201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r w:rsidRPr="00C0201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const</w:t>
      </w:r>
      <w:r w:rsidRPr="00C0201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C02014">
        <w:rPr>
          <w:rFonts w:ascii="Consolas" w:eastAsia="Times New Roman" w:hAnsi="Consolas" w:cs="Times New Roman"/>
          <w:color w:val="0070C1"/>
          <w:sz w:val="21"/>
          <w:szCs w:val="21"/>
          <w:lang w:val="uk-UA" w:eastAsia="uk-UA"/>
        </w:rPr>
        <w:t>selectUser</w:t>
      </w:r>
      <w:r w:rsidRPr="00C0201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</w:t>
      </w:r>
      <w:r w:rsidRPr="00C0201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document</w:t>
      </w:r>
      <w:r w:rsidRPr="00C0201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C02014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getElementsByName</w:t>
      </w:r>
      <w:r w:rsidRPr="00C0201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C02014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"select-user"</w:t>
      </w:r>
      <w:r w:rsidRPr="00C0201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:rsidR="00C02014" w:rsidRPr="00C02014" w:rsidRDefault="00C02014" w:rsidP="00C02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C0201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r w:rsidRPr="00C0201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const</w:t>
      </w:r>
      <w:r w:rsidRPr="00C0201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C02014">
        <w:rPr>
          <w:rFonts w:ascii="Consolas" w:eastAsia="Times New Roman" w:hAnsi="Consolas" w:cs="Times New Roman"/>
          <w:color w:val="0070C1"/>
          <w:sz w:val="21"/>
          <w:szCs w:val="21"/>
          <w:lang w:val="uk-UA" w:eastAsia="uk-UA"/>
        </w:rPr>
        <w:t>deleteButton</w:t>
      </w:r>
      <w:r w:rsidRPr="00C0201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</w:t>
      </w:r>
      <w:r w:rsidRPr="00C0201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document</w:t>
      </w:r>
      <w:r w:rsidRPr="00C0201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C02014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getElementById</w:t>
      </w:r>
      <w:r w:rsidRPr="00C0201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C02014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"delete-users"</w:t>
      </w:r>
      <w:r w:rsidRPr="00C0201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:rsidR="00C02014" w:rsidRPr="00C02014" w:rsidRDefault="00C02014" w:rsidP="00C02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C0201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r w:rsidRPr="00C0201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const</w:t>
      </w:r>
      <w:r w:rsidRPr="00C0201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C02014">
        <w:rPr>
          <w:rFonts w:ascii="Consolas" w:eastAsia="Times New Roman" w:hAnsi="Consolas" w:cs="Times New Roman"/>
          <w:color w:val="0070C1"/>
          <w:sz w:val="21"/>
          <w:szCs w:val="21"/>
          <w:lang w:val="uk-UA" w:eastAsia="uk-UA"/>
        </w:rPr>
        <w:t>selectAll</w:t>
      </w:r>
      <w:r w:rsidRPr="00C0201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</w:t>
      </w:r>
      <w:r w:rsidRPr="00C0201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document</w:t>
      </w:r>
      <w:r w:rsidRPr="00C0201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C02014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getElementById</w:t>
      </w:r>
      <w:r w:rsidRPr="00C0201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C02014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"select-all"</w:t>
      </w:r>
      <w:r w:rsidRPr="00C0201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:rsidR="00C02014" w:rsidRPr="00C02014" w:rsidRDefault="00C02014" w:rsidP="00C02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</w:p>
    <w:p w:rsidR="00C02014" w:rsidRPr="00C02014" w:rsidRDefault="00C02014" w:rsidP="00C02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C0201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r w:rsidRPr="00C0201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let</w:t>
      </w:r>
      <w:r w:rsidRPr="00C0201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C0201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checked</w:t>
      </w:r>
      <w:r w:rsidRPr="00C0201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</w:t>
      </w:r>
      <w:r w:rsidRPr="00C0201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false</w:t>
      </w:r>
      <w:r w:rsidRPr="00C0201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C02014" w:rsidRPr="00C02014" w:rsidRDefault="00C02014" w:rsidP="00C02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C0201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r w:rsidRPr="00C0201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let</w:t>
      </w:r>
      <w:r w:rsidRPr="00C0201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C0201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allChecked</w:t>
      </w:r>
      <w:r w:rsidRPr="00C0201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</w:t>
      </w:r>
      <w:r w:rsidRPr="00C0201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true</w:t>
      </w:r>
      <w:r w:rsidRPr="00C0201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C02014" w:rsidRPr="00C02014" w:rsidRDefault="00C02014" w:rsidP="00C02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</w:p>
    <w:p w:rsidR="00C02014" w:rsidRPr="00C02014" w:rsidRDefault="00C02014" w:rsidP="00C02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C0201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r w:rsidRPr="00C02014">
        <w:rPr>
          <w:rFonts w:ascii="Consolas" w:eastAsia="Times New Roman" w:hAnsi="Consolas" w:cs="Times New Roman"/>
          <w:color w:val="0070C1"/>
          <w:sz w:val="21"/>
          <w:szCs w:val="21"/>
          <w:lang w:val="uk-UA" w:eastAsia="uk-UA"/>
        </w:rPr>
        <w:t>selectUser</w:t>
      </w:r>
      <w:r w:rsidRPr="00C0201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C02014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forEach</w:t>
      </w:r>
      <w:r w:rsidRPr="00C0201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((</w:t>
      </w:r>
      <w:r w:rsidRPr="00C0201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user</w:t>
      </w:r>
      <w:r w:rsidRPr="00C0201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) </w:t>
      </w:r>
      <w:r w:rsidRPr="00C0201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=&gt;</w:t>
      </w:r>
    </w:p>
    <w:p w:rsidR="00C02014" w:rsidRPr="00C02014" w:rsidRDefault="00C02014" w:rsidP="00C02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C0201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  </w:t>
      </w:r>
      <w:r w:rsidRPr="00C0201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user</w:t>
      </w:r>
      <w:r w:rsidRPr="00C0201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C0201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checked</w:t>
      </w:r>
      <w:r w:rsidRPr="00C0201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? (</w:t>
      </w:r>
      <w:r w:rsidRPr="00C0201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checked</w:t>
      </w:r>
      <w:r w:rsidRPr="00C0201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</w:t>
      </w:r>
      <w:r w:rsidRPr="00C0201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true</w:t>
      </w:r>
      <w:r w:rsidRPr="00C0201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 : (</w:t>
      </w:r>
      <w:r w:rsidRPr="00C0201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allChecked</w:t>
      </w:r>
      <w:r w:rsidRPr="00C0201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</w:t>
      </w:r>
      <w:r w:rsidRPr="00C0201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false</w:t>
      </w:r>
      <w:r w:rsidRPr="00C0201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:rsidR="00C02014" w:rsidRPr="00C02014" w:rsidRDefault="00C02014" w:rsidP="00C02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C0201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    );</w:t>
      </w:r>
    </w:p>
    <w:p w:rsidR="00C02014" w:rsidRPr="00C02014" w:rsidRDefault="00C02014" w:rsidP="00C02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</w:p>
    <w:p w:rsidR="00C02014" w:rsidRPr="00C02014" w:rsidRDefault="00C02014" w:rsidP="00C02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C0201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r w:rsidRPr="00C02014">
        <w:rPr>
          <w:rFonts w:ascii="Consolas" w:eastAsia="Times New Roman" w:hAnsi="Consolas" w:cs="Times New Roman"/>
          <w:color w:val="0070C1"/>
          <w:sz w:val="21"/>
          <w:szCs w:val="21"/>
          <w:lang w:val="uk-UA" w:eastAsia="uk-UA"/>
        </w:rPr>
        <w:t>deleteButton</w:t>
      </w:r>
      <w:r w:rsidRPr="00C0201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C0201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style</w:t>
      </w:r>
      <w:r w:rsidRPr="00C0201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C0201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display</w:t>
      </w:r>
      <w:r w:rsidRPr="00C0201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</w:t>
      </w:r>
      <w:r w:rsidRPr="00C0201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checked</w:t>
      </w:r>
      <w:r w:rsidRPr="00C0201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? </w:t>
      </w:r>
      <w:r w:rsidRPr="00C02014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"block"</w:t>
      </w:r>
      <w:r w:rsidRPr="00C0201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: </w:t>
      </w:r>
      <w:r w:rsidRPr="00C02014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"none"</w:t>
      </w:r>
      <w:r w:rsidRPr="00C0201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C02014" w:rsidRPr="00C02014" w:rsidRDefault="00C02014" w:rsidP="00C02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C0201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r w:rsidRPr="00C02014">
        <w:rPr>
          <w:rFonts w:ascii="Consolas" w:eastAsia="Times New Roman" w:hAnsi="Consolas" w:cs="Times New Roman"/>
          <w:color w:val="0070C1"/>
          <w:sz w:val="21"/>
          <w:szCs w:val="21"/>
          <w:lang w:val="uk-UA" w:eastAsia="uk-UA"/>
        </w:rPr>
        <w:t>selectAll</w:t>
      </w:r>
      <w:r w:rsidRPr="00C0201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C0201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checked</w:t>
      </w:r>
      <w:r w:rsidRPr="00C0201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</w:t>
      </w:r>
      <w:r w:rsidRPr="00C0201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allChecked</w:t>
      </w:r>
      <w:r w:rsidRPr="00C0201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C02014" w:rsidRDefault="00C02014" w:rsidP="00C02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C0201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  };</w:t>
      </w:r>
    </w:p>
    <w:p w:rsidR="00C02014" w:rsidRPr="00C02014" w:rsidRDefault="00C02014" w:rsidP="00C02014">
      <w:pPr>
        <w:rPr>
          <w:lang w:val="uk-UA" w:eastAsia="uk-UA"/>
        </w:rPr>
      </w:pPr>
    </w:p>
    <w:p w:rsidR="00C02014" w:rsidRDefault="00C02014" w:rsidP="00C02014">
      <w:pPr>
        <w:pStyle w:val="31"/>
        <w:rPr>
          <w:lang w:val="uk-UA"/>
        </w:rPr>
      </w:pPr>
      <w:r>
        <w:rPr>
          <w:lang w:val="uk-UA"/>
        </w:rPr>
        <w:t>Лістинг методів які зазнали модифікацій після реалізації масового видалення користувачів</w:t>
      </w:r>
    </w:p>
    <w:p w:rsidR="00C02014" w:rsidRPr="00C02014" w:rsidRDefault="00C02014" w:rsidP="00C02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C0201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</w:t>
      </w:r>
      <w:r w:rsidRPr="00C02014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// Function to make a row editable</w:t>
      </w:r>
    </w:p>
    <w:p w:rsidR="00C02014" w:rsidRPr="00C02014" w:rsidRDefault="00C02014" w:rsidP="00C02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C0201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</w:t>
      </w:r>
      <w:r w:rsidRPr="00C0201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const</w:t>
      </w:r>
      <w:r w:rsidRPr="00C0201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C02014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makeRowEditable</w:t>
      </w:r>
      <w:r w:rsidRPr="00C0201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(</w:t>
      </w:r>
      <w:r w:rsidRPr="00C0201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id</w:t>
      </w:r>
      <w:r w:rsidRPr="00C0201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) </w:t>
      </w:r>
      <w:r w:rsidRPr="00C0201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=&gt;</w:t>
      </w:r>
      <w:r w:rsidRPr="00C0201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{</w:t>
      </w:r>
    </w:p>
    <w:p w:rsidR="00C02014" w:rsidRPr="00C02014" w:rsidRDefault="00C02014" w:rsidP="00C02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C0201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r w:rsidRPr="00C0201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const</w:t>
      </w:r>
      <w:r w:rsidRPr="00C0201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C02014">
        <w:rPr>
          <w:rFonts w:ascii="Consolas" w:eastAsia="Times New Roman" w:hAnsi="Consolas" w:cs="Times New Roman"/>
          <w:color w:val="0070C1"/>
          <w:sz w:val="21"/>
          <w:szCs w:val="21"/>
          <w:lang w:val="uk-UA" w:eastAsia="uk-UA"/>
        </w:rPr>
        <w:t>row</w:t>
      </w:r>
      <w:r w:rsidRPr="00C0201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</w:t>
      </w:r>
      <w:r w:rsidRPr="00C0201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document</w:t>
      </w:r>
      <w:r w:rsidRPr="00C0201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C02014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querySelector</w:t>
      </w:r>
      <w:r w:rsidRPr="00C0201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C02014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`tr[data-id="</w:t>
      </w:r>
      <w:r w:rsidRPr="00C0201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${</w:t>
      </w:r>
      <w:r w:rsidRPr="00C0201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id</w:t>
      </w:r>
      <w:r w:rsidRPr="00C0201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}</w:t>
      </w:r>
      <w:r w:rsidRPr="00C02014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"]`</w:t>
      </w:r>
      <w:r w:rsidRPr="00C0201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:rsidR="00C02014" w:rsidRPr="00C02014" w:rsidRDefault="00C02014" w:rsidP="00C02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C0201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r w:rsidRPr="00C0201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const</w:t>
      </w:r>
      <w:r w:rsidRPr="00C0201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C02014">
        <w:rPr>
          <w:rFonts w:ascii="Consolas" w:eastAsia="Times New Roman" w:hAnsi="Consolas" w:cs="Times New Roman"/>
          <w:color w:val="0070C1"/>
          <w:sz w:val="21"/>
          <w:szCs w:val="21"/>
          <w:lang w:val="uk-UA" w:eastAsia="uk-UA"/>
        </w:rPr>
        <w:t>name</w:t>
      </w:r>
      <w:r w:rsidRPr="00C0201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</w:t>
      </w:r>
      <w:r w:rsidRPr="00C02014">
        <w:rPr>
          <w:rFonts w:ascii="Consolas" w:eastAsia="Times New Roman" w:hAnsi="Consolas" w:cs="Times New Roman"/>
          <w:color w:val="0070C1"/>
          <w:sz w:val="21"/>
          <w:szCs w:val="21"/>
          <w:lang w:val="uk-UA" w:eastAsia="uk-UA"/>
        </w:rPr>
        <w:t>row</w:t>
      </w:r>
      <w:r w:rsidRPr="00C0201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C0201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children</w:t>
      </w:r>
      <w:r w:rsidRPr="00C0201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[</w:t>
      </w:r>
      <w:r w:rsidRPr="00C02014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C0201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].</w:t>
      </w:r>
      <w:r w:rsidRPr="00C0201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textContent</w:t>
      </w:r>
      <w:r w:rsidRPr="00C0201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C02014" w:rsidRPr="00C02014" w:rsidRDefault="00C02014" w:rsidP="00C02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C0201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r w:rsidRPr="00C0201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const</w:t>
      </w:r>
      <w:r w:rsidRPr="00C0201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C02014">
        <w:rPr>
          <w:rFonts w:ascii="Consolas" w:eastAsia="Times New Roman" w:hAnsi="Consolas" w:cs="Times New Roman"/>
          <w:color w:val="0070C1"/>
          <w:sz w:val="21"/>
          <w:szCs w:val="21"/>
          <w:lang w:val="uk-UA" w:eastAsia="uk-UA"/>
        </w:rPr>
        <w:t>age</w:t>
      </w:r>
      <w:r w:rsidRPr="00C0201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</w:t>
      </w:r>
      <w:r w:rsidRPr="00C02014">
        <w:rPr>
          <w:rFonts w:ascii="Consolas" w:eastAsia="Times New Roman" w:hAnsi="Consolas" w:cs="Times New Roman"/>
          <w:color w:val="0070C1"/>
          <w:sz w:val="21"/>
          <w:szCs w:val="21"/>
          <w:lang w:val="uk-UA" w:eastAsia="uk-UA"/>
        </w:rPr>
        <w:t>row</w:t>
      </w:r>
      <w:r w:rsidRPr="00C0201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C0201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children</w:t>
      </w:r>
      <w:r w:rsidRPr="00C0201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[</w:t>
      </w:r>
      <w:r w:rsidRPr="00C02014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</w:t>
      </w:r>
      <w:r w:rsidRPr="00C0201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].</w:t>
      </w:r>
      <w:r w:rsidRPr="00C0201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textContent</w:t>
      </w:r>
      <w:r w:rsidRPr="00C0201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C02014" w:rsidRPr="00C02014" w:rsidRDefault="00C02014" w:rsidP="00C02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C0201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r w:rsidRPr="00C02014">
        <w:rPr>
          <w:rFonts w:ascii="Consolas" w:eastAsia="Times New Roman" w:hAnsi="Consolas" w:cs="Times New Roman"/>
          <w:color w:val="0070C1"/>
          <w:sz w:val="21"/>
          <w:szCs w:val="21"/>
          <w:lang w:val="uk-UA" w:eastAsia="uk-UA"/>
        </w:rPr>
        <w:t>row</w:t>
      </w:r>
      <w:r w:rsidRPr="00C0201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C0201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innerHTML</w:t>
      </w:r>
      <w:r w:rsidRPr="00C0201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</w:t>
      </w:r>
      <w:r w:rsidRPr="00C02014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`</w:t>
      </w:r>
    </w:p>
    <w:p w:rsidR="00C02014" w:rsidRPr="00C02014" w:rsidRDefault="00C02014" w:rsidP="00C02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C02014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 xml:space="preserve">          </w:t>
      </w:r>
      <w:r w:rsidRPr="00C02014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uk-UA" w:eastAsia="uk-UA"/>
        </w:rPr>
        <w:t>&lt;td&gt;&lt;/td&gt;</w:t>
      </w:r>
    </w:p>
    <w:p w:rsidR="00C02014" w:rsidRPr="00C02014" w:rsidRDefault="00C02014" w:rsidP="00C02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C02014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          &lt;td&gt;&lt;input type="text" value="</w:t>
      </w:r>
      <w:r w:rsidRPr="00C0201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${</w:t>
      </w:r>
      <w:r w:rsidRPr="00C02014">
        <w:rPr>
          <w:rFonts w:ascii="Consolas" w:eastAsia="Times New Roman" w:hAnsi="Consolas" w:cs="Times New Roman"/>
          <w:color w:val="0070C1"/>
          <w:sz w:val="21"/>
          <w:szCs w:val="21"/>
          <w:lang w:val="uk-UA" w:eastAsia="uk-UA"/>
        </w:rPr>
        <w:t>name</w:t>
      </w:r>
      <w:r w:rsidRPr="00C0201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}</w:t>
      </w:r>
      <w:r w:rsidRPr="00C02014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 /&gt;&lt;/td&gt;</w:t>
      </w:r>
    </w:p>
    <w:p w:rsidR="00C02014" w:rsidRPr="00C02014" w:rsidRDefault="00C02014" w:rsidP="00C02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C02014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          &lt;td&gt;&lt;input type="number" value="</w:t>
      </w:r>
      <w:r w:rsidRPr="00C0201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${</w:t>
      </w:r>
      <w:r w:rsidRPr="00C02014">
        <w:rPr>
          <w:rFonts w:ascii="Consolas" w:eastAsia="Times New Roman" w:hAnsi="Consolas" w:cs="Times New Roman"/>
          <w:color w:val="0070C1"/>
          <w:sz w:val="21"/>
          <w:szCs w:val="21"/>
          <w:lang w:val="uk-UA" w:eastAsia="uk-UA"/>
        </w:rPr>
        <w:t>age</w:t>
      </w:r>
      <w:r w:rsidRPr="00C0201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}</w:t>
      </w:r>
      <w:r w:rsidRPr="00C02014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 /&gt;&lt;/td&gt;</w:t>
      </w:r>
    </w:p>
    <w:p w:rsidR="00C02014" w:rsidRPr="00C02014" w:rsidRDefault="00C02014" w:rsidP="00C02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C02014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          &lt;td&gt;</w:t>
      </w:r>
    </w:p>
    <w:p w:rsidR="00C02014" w:rsidRPr="00C02014" w:rsidRDefault="00C02014" w:rsidP="00C02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C02014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            &lt;button onclick="updateUser('</w:t>
      </w:r>
      <w:r w:rsidRPr="00C0201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${</w:t>
      </w:r>
      <w:r w:rsidRPr="00C0201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id</w:t>
      </w:r>
      <w:r w:rsidRPr="00C0201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}</w:t>
      </w:r>
      <w:r w:rsidRPr="00C02014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')"&gt;Save&lt;/button&gt;</w:t>
      </w:r>
    </w:p>
    <w:p w:rsidR="00C02014" w:rsidRPr="00C02014" w:rsidRDefault="00C02014" w:rsidP="00C02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C02014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lastRenderedPageBreak/>
        <w:t>            &lt;button onclick="getUsers()"&gt;Cancel&lt;/button&gt;</w:t>
      </w:r>
    </w:p>
    <w:p w:rsidR="00C02014" w:rsidRPr="00C02014" w:rsidRDefault="00C02014" w:rsidP="00C02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C02014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          &lt;/td&gt;</w:t>
      </w:r>
    </w:p>
    <w:p w:rsidR="00C02014" w:rsidRPr="00C02014" w:rsidRDefault="00C02014" w:rsidP="00C02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C02014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        `</w:t>
      </w:r>
      <w:r w:rsidRPr="00C0201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C02014" w:rsidRDefault="00C02014" w:rsidP="00C02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C0201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  };</w:t>
      </w:r>
    </w:p>
    <w:p w:rsidR="00C02014" w:rsidRPr="00C02014" w:rsidRDefault="00C02014" w:rsidP="00C02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</w:p>
    <w:p w:rsidR="00C02014" w:rsidRPr="00C02014" w:rsidRDefault="00C02014" w:rsidP="00C02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C0201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</w:t>
      </w:r>
      <w:r w:rsidRPr="00C02014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// Function to get all users</w:t>
      </w:r>
    </w:p>
    <w:p w:rsidR="00C02014" w:rsidRPr="00C02014" w:rsidRDefault="00C02014" w:rsidP="00C02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C0201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</w:t>
      </w:r>
      <w:r w:rsidRPr="00C0201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const</w:t>
      </w:r>
      <w:r w:rsidRPr="00C0201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C02014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getUsers</w:t>
      </w:r>
      <w:r w:rsidRPr="00C0201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</w:t>
      </w:r>
      <w:r w:rsidRPr="00C0201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async</w:t>
      </w:r>
      <w:r w:rsidRPr="00C0201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() </w:t>
      </w:r>
      <w:r w:rsidRPr="00C0201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=&gt;</w:t>
      </w:r>
      <w:r w:rsidRPr="00C0201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{</w:t>
      </w:r>
    </w:p>
    <w:p w:rsidR="00C02014" w:rsidRPr="00C02014" w:rsidRDefault="00C02014" w:rsidP="00C02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C0201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r w:rsidRPr="00C02014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try</w:t>
      </w:r>
      <w:r w:rsidRPr="00C0201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{</w:t>
      </w:r>
    </w:p>
    <w:p w:rsidR="00C02014" w:rsidRPr="00C02014" w:rsidRDefault="00C02014" w:rsidP="00C02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C0201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  </w:t>
      </w:r>
      <w:r w:rsidRPr="00C0201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const</w:t>
      </w:r>
      <w:r w:rsidRPr="00C0201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C02014">
        <w:rPr>
          <w:rFonts w:ascii="Consolas" w:eastAsia="Times New Roman" w:hAnsi="Consolas" w:cs="Times New Roman"/>
          <w:color w:val="0070C1"/>
          <w:sz w:val="21"/>
          <w:szCs w:val="21"/>
          <w:lang w:val="uk-UA" w:eastAsia="uk-UA"/>
        </w:rPr>
        <w:t>response</w:t>
      </w:r>
      <w:r w:rsidRPr="00C0201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</w:t>
      </w:r>
      <w:r w:rsidRPr="00C02014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await</w:t>
      </w:r>
      <w:r w:rsidRPr="00C0201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C0201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axios</w:t>
      </w:r>
      <w:r w:rsidRPr="00C0201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C02014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get</w:t>
      </w:r>
      <w:r w:rsidRPr="00C0201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C02014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"/api/users"</w:t>
      </w:r>
      <w:r w:rsidRPr="00C0201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:rsidR="00C02014" w:rsidRPr="00C02014" w:rsidRDefault="00C02014" w:rsidP="00C02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C0201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  </w:t>
      </w:r>
      <w:r w:rsidRPr="00C0201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const</w:t>
      </w:r>
      <w:r w:rsidRPr="00C0201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C02014">
        <w:rPr>
          <w:rFonts w:ascii="Consolas" w:eastAsia="Times New Roman" w:hAnsi="Consolas" w:cs="Times New Roman"/>
          <w:color w:val="0070C1"/>
          <w:sz w:val="21"/>
          <w:szCs w:val="21"/>
          <w:lang w:val="uk-UA" w:eastAsia="uk-UA"/>
        </w:rPr>
        <w:t>users</w:t>
      </w:r>
      <w:r w:rsidRPr="00C0201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</w:t>
      </w:r>
      <w:r w:rsidRPr="00C02014">
        <w:rPr>
          <w:rFonts w:ascii="Consolas" w:eastAsia="Times New Roman" w:hAnsi="Consolas" w:cs="Times New Roman"/>
          <w:color w:val="0070C1"/>
          <w:sz w:val="21"/>
          <w:szCs w:val="21"/>
          <w:lang w:val="uk-UA" w:eastAsia="uk-UA"/>
        </w:rPr>
        <w:t>response</w:t>
      </w:r>
      <w:r w:rsidRPr="00C0201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C0201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data</w:t>
      </w:r>
      <w:r w:rsidRPr="00C0201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C02014" w:rsidRPr="00C02014" w:rsidRDefault="00C02014" w:rsidP="00C02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C0201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  </w:t>
      </w:r>
      <w:r w:rsidRPr="00C0201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console</w:t>
      </w:r>
      <w:r w:rsidRPr="00C0201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C02014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log</w:t>
      </w:r>
      <w:r w:rsidRPr="00C0201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C02014">
        <w:rPr>
          <w:rFonts w:ascii="Consolas" w:eastAsia="Times New Roman" w:hAnsi="Consolas" w:cs="Times New Roman"/>
          <w:color w:val="0070C1"/>
          <w:sz w:val="21"/>
          <w:szCs w:val="21"/>
          <w:lang w:val="uk-UA" w:eastAsia="uk-UA"/>
        </w:rPr>
        <w:t>users</w:t>
      </w:r>
      <w:r w:rsidRPr="00C0201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:rsidR="00C02014" w:rsidRPr="00C02014" w:rsidRDefault="00C02014" w:rsidP="00C02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</w:p>
    <w:p w:rsidR="00C02014" w:rsidRPr="00C02014" w:rsidRDefault="00C02014" w:rsidP="00C02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C0201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  </w:t>
      </w:r>
      <w:r w:rsidRPr="00C02014">
        <w:rPr>
          <w:rFonts w:ascii="Consolas" w:eastAsia="Times New Roman" w:hAnsi="Consolas" w:cs="Times New Roman"/>
          <w:color w:val="0070C1"/>
          <w:sz w:val="21"/>
          <w:szCs w:val="21"/>
          <w:lang w:val="uk-UA" w:eastAsia="uk-UA"/>
        </w:rPr>
        <w:t>usersTable</w:t>
      </w:r>
      <w:r w:rsidRPr="00C0201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C0201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innerHTML</w:t>
      </w:r>
      <w:r w:rsidRPr="00C0201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</w:t>
      </w:r>
      <w:r w:rsidRPr="00C02014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""</w:t>
      </w:r>
      <w:r w:rsidRPr="00C0201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C02014" w:rsidRPr="00C02014" w:rsidRDefault="00C02014" w:rsidP="00C02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C0201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  </w:t>
      </w:r>
      <w:r w:rsidRPr="00C02014">
        <w:rPr>
          <w:rFonts w:ascii="Consolas" w:eastAsia="Times New Roman" w:hAnsi="Consolas" w:cs="Times New Roman"/>
          <w:color w:val="0070C1"/>
          <w:sz w:val="21"/>
          <w:szCs w:val="21"/>
          <w:lang w:val="uk-UA" w:eastAsia="uk-UA"/>
        </w:rPr>
        <w:t>users</w:t>
      </w:r>
      <w:r w:rsidRPr="00C0201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C02014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forEach</w:t>
      </w:r>
      <w:r w:rsidRPr="00C0201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((</w:t>
      </w:r>
      <w:r w:rsidRPr="00C0201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user</w:t>
      </w:r>
      <w:r w:rsidRPr="00C0201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) </w:t>
      </w:r>
      <w:r w:rsidRPr="00C0201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=&gt;</w:t>
      </w:r>
      <w:r w:rsidRPr="00C0201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{</w:t>
      </w:r>
    </w:p>
    <w:p w:rsidR="00C02014" w:rsidRPr="00C02014" w:rsidRDefault="00C02014" w:rsidP="00C02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C0201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    </w:t>
      </w:r>
      <w:r w:rsidRPr="00C02014">
        <w:rPr>
          <w:rFonts w:ascii="Consolas" w:eastAsia="Times New Roman" w:hAnsi="Consolas" w:cs="Times New Roman"/>
          <w:color w:val="0070C1"/>
          <w:sz w:val="21"/>
          <w:szCs w:val="21"/>
          <w:lang w:val="uk-UA" w:eastAsia="uk-UA"/>
        </w:rPr>
        <w:t>usersTable</w:t>
      </w:r>
      <w:r w:rsidRPr="00C0201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C0201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innerHTML</w:t>
      </w:r>
      <w:r w:rsidRPr="00C0201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+= </w:t>
      </w:r>
      <w:r w:rsidRPr="00C02014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`</w:t>
      </w:r>
    </w:p>
    <w:p w:rsidR="00C02014" w:rsidRPr="00C02014" w:rsidRDefault="00C02014" w:rsidP="00C02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C02014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                &lt;tr data-id="</w:t>
      </w:r>
      <w:r w:rsidRPr="00C0201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${</w:t>
      </w:r>
      <w:r w:rsidRPr="00C0201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user</w:t>
      </w:r>
      <w:r w:rsidRPr="00C0201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C0201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_id</w:t>
      </w:r>
      <w:r w:rsidRPr="00C0201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}</w:t>
      </w:r>
      <w:r w:rsidRPr="00C02014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"&gt;</w:t>
      </w:r>
    </w:p>
    <w:p w:rsidR="00C02014" w:rsidRPr="00C02014" w:rsidRDefault="00C02014" w:rsidP="00C02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C02014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 xml:space="preserve">                  </w:t>
      </w:r>
      <w:r w:rsidRPr="00C02014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uk-UA" w:eastAsia="uk-UA"/>
        </w:rPr>
        <w:t>&lt;td&gt;&lt;input type="checkbox" name="select-user" onchange="showDeleteButton()" /&gt;&lt;/td&gt;</w:t>
      </w:r>
    </w:p>
    <w:p w:rsidR="00C02014" w:rsidRPr="00C02014" w:rsidRDefault="00C02014" w:rsidP="00C02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C02014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                  &lt;td&gt;</w:t>
      </w:r>
      <w:r w:rsidRPr="00C0201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${</w:t>
      </w:r>
      <w:r w:rsidRPr="00C0201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user</w:t>
      </w:r>
      <w:r w:rsidRPr="00C0201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C0201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_id</w:t>
      </w:r>
      <w:r w:rsidRPr="00C0201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}</w:t>
      </w:r>
      <w:r w:rsidRPr="00C02014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&lt;/td&gt;</w:t>
      </w:r>
    </w:p>
    <w:p w:rsidR="00C02014" w:rsidRPr="00C02014" w:rsidRDefault="00C02014" w:rsidP="00C02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C02014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                  &lt;td&gt;</w:t>
      </w:r>
      <w:r w:rsidRPr="00C0201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${</w:t>
      </w:r>
      <w:r w:rsidRPr="00C0201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user</w:t>
      </w:r>
      <w:r w:rsidRPr="00C0201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C0201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name</w:t>
      </w:r>
      <w:r w:rsidRPr="00C0201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}</w:t>
      </w:r>
      <w:r w:rsidRPr="00C02014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&lt;/td&gt;</w:t>
      </w:r>
    </w:p>
    <w:p w:rsidR="00C02014" w:rsidRPr="00C02014" w:rsidRDefault="00C02014" w:rsidP="00C02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C02014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                  &lt;td&gt;</w:t>
      </w:r>
      <w:r w:rsidRPr="00C0201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${</w:t>
      </w:r>
      <w:r w:rsidRPr="00C0201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user</w:t>
      </w:r>
      <w:r w:rsidRPr="00C0201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C0201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age</w:t>
      </w:r>
      <w:r w:rsidRPr="00C0201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}</w:t>
      </w:r>
      <w:r w:rsidRPr="00C02014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&lt;/td&gt;</w:t>
      </w:r>
    </w:p>
    <w:p w:rsidR="00C02014" w:rsidRPr="00C02014" w:rsidRDefault="00C02014" w:rsidP="00C02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C02014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                  &lt;td&gt;</w:t>
      </w:r>
    </w:p>
    <w:p w:rsidR="00C02014" w:rsidRPr="00C02014" w:rsidRDefault="00C02014" w:rsidP="00C02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C02014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                    &lt;button onclick="deleteUser('</w:t>
      </w:r>
      <w:r w:rsidRPr="00C0201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${</w:t>
      </w:r>
      <w:r w:rsidRPr="00C0201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user</w:t>
      </w:r>
      <w:r w:rsidRPr="00C0201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C0201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_id</w:t>
      </w:r>
      <w:r w:rsidRPr="00C0201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}</w:t>
      </w:r>
      <w:r w:rsidRPr="00C02014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')"&gt;Delete&lt;/button&gt;</w:t>
      </w:r>
    </w:p>
    <w:p w:rsidR="00C02014" w:rsidRPr="00C02014" w:rsidRDefault="00C02014" w:rsidP="00C02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C02014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                    &lt;button onclick="makeRowEditable('</w:t>
      </w:r>
      <w:r w:rsidRPr="00C0201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${</w:t>
      </w:r>
      <w:r w:rsidRPr="00C0201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user</w:t>
      </w:r>
      <w:r w:rsidRPr="00C0201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C0201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_id</w:t>
      </w:r>
      <w:r w:rsidRPr="00C02014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}</w:t>
      </w:r>
      <w:r w:rsidRPr="00C02014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')"&gt;Update&lt;/button&gt;</w:t>
      </w:r>
    </w:p>
    <w:p w:rsidR="00C02014" w:rsidRPr="00C02014" w:rsidRDefault="00C02014" w:rsidP="00C02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C02014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                  &lt;/td&gt;</w:t>
      </w:r>
    </w:p>
    <w:p w:rsidR="00C02014" w:rsidRPr="00C02014" w:rsidRDefault="00C02014" w:rsidP="00C02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C02014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                &lt;/tr&gt;</w:t>
      </w:r>
    </w:p>
    <w:p w:rsidR="00C02014" w:rsidRPr="00C02014" w:rsidRDefault="00C02014" w:rsidP="00C02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C02014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              `</w:t>
      </w:r>
      <w:r w:rsidRPr="00C0201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C02014" w:rsidRPr="00C02014" w:rsidRDefault="00C02014" w:rsidP="00C02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C0201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      });</w:t>
      </w:r>
    </w:p>
    <w:p w:rsidR="00C02014" w:rsidRPr="00C02014" w:rsidRDefault="00C02014" w:rsidP="00C02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highlight w:val="yellow"/>
          <w:lang w:val="uk-UA" w:eastAsia="uk-UA"/>
        </w:rPr>
      </w:pPr>
      <w:r w:rsidRPr="00C0201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  </w:t>
      </w:r>
      <w:r w:rsidRPr="00C02014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uk-UA" w:eastAsia="uk-UA"/>
        </w:rPr>
        <w:t>const</w:t>
      </w:r>
      <w:r w:rsidRPr="00C02014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uk-UA" w:eastAsia="uk-UA"/>
        </w:rPr>
        <w:t xml:space="preserve"> </w:t>
      </w:r>
      <w:r w:rsidRPr="00C02014">
        <w:rPr>
          <w:rFonts w:ascii="Consolas" w:eastAsia="Times New Roman" w:hAnsi="Consolas" w:cs="Times New Roman"/>
          <w:color w:val="0070C1"/>
          <w:sz w:val="21"/>
          <w:szCs w:val="21"/>
          <w:highlight w:val="yellow"/>
          <w:lang w:val="uk-UA" w:eastAsia="uk-UA"/>
        </w:rPr>
        <w:t>deleteButton</w:t>
      </w:r>
      <w:r w:rsidRPr="00C02014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uk-UA" w:eastAsia="uk-UA"/>
        </w:rPr>
        <w:t xml:space="preserve"> = </w:t>
      </w:r>
      <w:r w:rsidRPr="00C02014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uk-UA" w:eastAsia="uk-UA"/>
        </w:rPr>
        <w:t>document</w:t>
      </w:r>
      <w:r w:rsidRPr="00C02014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uk-UA" w:eastAsia="uk-UA"/>
        </w:rPr>
        <w:t>.</w:t>
      </w:r>
      <w:r w:rsidRPr="00C02014">
        <w:rPr>
          <w:rFonts w:ascii="Consolas" w:eastAsia="Times New Roman" w:hAnsi="Consolas" w:cs="Times New Roman"/>
          <w:color w:val="795E26"/>
          <w:sz w:val="21"/>
          <w:szCs w:val="21"/>
          <w:highlight w:val="yellow"/>
          <w:lang w:val="uk-UA" w:eastAsia="uk-UA"/>
        </w:rPr>
        <w:t>getElementById</w:t>
      </w:r>
      <w:r w:rsidRPr="00C02014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uk-UA" w:eastAsia="uk-UA"/>
        </w:rPr>
        <w:t>(</w:t>
      </w:r>
      <w:r w:rsidRPr="00C02014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uk-UA" w:eastAsia="uk-UA"/>
        </w:rPr>
        <w:t>"delete-users"</w:t>
      </w:r>
      <w:r w:rsidRPr="00C02014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uk-UA" w:eastAsia="uk-UA"/>
        </w:rPr>
        <w:t>);</w:t>
      </w:r>
    </w:p>
    <w:p w:rsidR="00C02014" w:rsidRPr="00C02014" w:rsidRDefault="00C02014" w:rsidP="00C02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highlight w:val="yellow"/>
          <w:lang w:val="uk-UA" w:eastAsia="uk-UA"/>
        </w:rPr>
      </w:pPr>
      <w:r w:rsidRPr="00C02014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uk-UA" w:eastAsia="uk-UA"/>
        </w:rPr>
        <w:t xml:space="preserve">          </w:t>
      </w:r>
      <w:r w:rsidRPr="00C02014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uk-UA" w:eastAsia="uk-UA"/>
        </w:rPr>
        <w:t>const</w:t>
      </w:r>
      <w:r w:rsidRPr="00C02014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uk-UA" w:eastAsia="uk-UA"/>
        </w:rPr>
        <w:t xml:space="preserve"> </w:t>
      </w:r>
      <w:r w:rsidRPr="00C02014">
        <w:rPr>
          <w:rFonts w:ascii="Consolas" w:eastAsia="Times New Roman" w:hAnsi="Consolas" w:cs="Times New Roman"/>
          <w:color w:val="0070C1"/>
          <w:sz w:val="21"/>
          <w:szCs w:val="21"/>
          <w:highlight w:val="yellow"/>
          <w:lang w:val="uk-UA" w:eastAsia="uk-UA"/>
        </w:rPr>
        <w:t>selectAll</w:t>
      </w:r>
      <w:r w:rsidRPr="00C02014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uk-UA" w:eastAsia="uk-UA"/>
        </w:rPr>
        <w:t xml:space="preserve"> = </w:t>
      </w:r>
      <w:r w:rsidRPr="00C02014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uk-UA" w:eastAsia="uk-UA"/>
        </w:rPr>
        <w:t>document</w:t>
      </w:r>
      <w:r w:rsidRPr="00C02014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uk-UA" w:eastAsia="uk-UA"/>
        </w:rPr>
        <w:t>.</w:t>
      </w:r>
      <w:r w:rsidRPr="00C02014">
        <w:rPr>
          <w:rFonts w:ascii="Consolas" w:eastAsia="Times New Roman" w:hAnsi="Consolas" w:cs="Times New Roman"/>
          <w:color w:val="795E26"/>
          <w:sz w:val="21"/>
          <w:szCs w:val="21"/>
          <w:highlight w:val="yellow"/>
          <w:lang w:val="uk-UA" w:eastAsia="uk-UA"/>
        </w:rPr>
        <w:t>getElementById</w:t>
      </w:r>
      <w:r w:rsidRPr="00C02014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uk-UA" w:eastAsia="uk-UA"/>
        </w:rPr>
        <w:t>(</w:t>
      </w:r>
      <w:r w:rsidRPr="00C02014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uk-UA" w:eastAsia="uk-UA"/>
        </w:rPr>
        <w:t>"select-all"</w:t>
      </w:r>
      <w:r w:rsidRPr="00C02014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uk-UA" w:eastAsia="uk-UA"/>
        </w:rPr>
        <w:t>);</w:t>
      </w:r>
    </w:p>
    <w:p w:rsidR="00C02014" w:rsidRPr="00C02014" w:rsidRDefault="00C02014" w:rsidP="00C02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highlight w:val="yellow"/>
          <w:lang w:val="uk-UA" w:eastAsia="uk-UA"/>
        </w:rPr>
      </w:pPr>
      <w:r w:rsidRPr="00C02014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uk-UA" w:eastAsia="uk-UA"/>
        </w:rPr>
        <w:t xml:space="preserve">          </w:t>
      </w:r>
      <w:r w:rsidRPr="00C02014">
        <w:rPr>
          <w:rFonts w:ascii="Consolas" w:eastAsia="Times New Roman" w:hAnsi="Consolas" w:cs="Times New Roman"/>
          <w:color w:val="0070C1"/>
          <w:sz w:val="21"/>
          <w:szCs w:val="21"/>
          <w:highlight w:val="yellow"/>
          <w:lang w:val="uk-UA" w:eastAsia="uk-UA"/>
        </w:rPr>
        <w:t>deleteButton</w:t>
      </w:r>
      <w:r w:rsidRPr="00C02014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uk-UA" w:eastAsia="uk-UA"/>
        </w:rPr>
        <w:t>.</w:t>
      </w:r>
      <w:r w:rsidRPr="00C02014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uk-UA" w:eastAsia="uk-UA"/>
        </w:rPr>
        <w:t>style</w:t>
      </w:r>
      <w:r w:rsidRPr="00C02014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uk-UA" w:eastAsia="uk-UA"/>
        </w:rPr>
        <w:t>.</w:t>
      </w:r>
      <w:r w:rsidRPr="00C02014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uk-UA" w:eastAsia="uk-UA"/>
        </w:rPr>
        <w:t>display</w:t>
      </w:r>
      <w:r w:rsidRPr="00C02014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uk-UA" w:eastAsia="uk-UA"/>
        </w:rPr>
        <w:t xml:space="preserve"> = </w:t>
      </w:r>
      <w:r w:rsidRPr="00C02014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uk-UA" w:eastAsia="uk-UA"/>
        </w:rPr>
        <w:t>"none"</w:t>
      </w:r>
      <w:r w:rsidRPr="00C02014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uk-UA" w:eastAsia="uk-UA"/>
        </w:rPr>
        <w:t>;</w:t>
      </w:r>
    </w:p>
    <w:p w:rsidR="00C02014" w:rsidRPr="00C02014" w:rsidRDefault="00C02014" w:rsidP="00C02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C02014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uk-UA" w:eastAsia="uk-UA"/>
        </w:rPr>
        <w:t xml:space="preserve">          </w:t>
      </w:r>
      <w:r w:rsidRPr="00C02014">
        <w:rPr>
          <w:rFonts w:ascii="Consolas" w:eastAsia="Times New Roman" w:hAnsi="Consolas" w:cs="Times New Roman"/>
          <w:color w:val="0070C1"/>
          <w:sz w:val="21"/>
          <w:szCs w:val="21"/>
          <w:highlight w:val="yellow"/>
          <w:lang w:val="uk-UA" w:eastAsia="uk-UA"/>
        </w:rPr>
        <w:t>selectAll</w:t>
      </w:r>
      <w:r w:rsidRPr="00C02014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uk-UA" w:eastAsia="uk-UA"/>
        </w:rPr>
        <w:t>.</w:t>
      </w:r>
      <w:r w:rsidRPr="00C02014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uk-UA" w:eastAsia="uk-UA"/>
        </w:rPr>
        <w:t>checked</w:t>
      </w:r>
      <w:r w:rsidRPr="00C02014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uk-UA" w:eastAsia="uk-UA"/>
        </w:rPr>
        <w:t xml:space="preserve"> = </w:t>
      </w:r>
      <w:r w:rsidRPr="00C02014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uk-UA" w:eastAsia="uk-UA"/>
        </w:rPr>
        <w:t>false</w:t>
      </w:r>
      <w:r w:rsidRPr="00C02014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uk-UA" w:eastAsia="uk-UA"/>
        </w:rPr>
        <w:t>;</w:t>
      </w:r>
    </w:p>
    <w:p w:rsidR="00C02014" w:rsidRPr="00C02014" w:rsidRDefault="00C02014" w:rsidP="00C02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C0201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} </w:t>
      </w:r>
      <w:r w:rsidRPr="00C02014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catch</w:t>
      </w:r>
      <w:r w:rsidRPr="00C0201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r w:rsidRPr="00C0201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error</w:t>
      </w:r>
      <w:r w:rsidRPr="00C0201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 {</w:t>
      </w:r>
    </w:p>
    <w:p w:rsidR="00C02014" w:rsidRPr="00C02014" w:rsidRDefault="00C02014" w:rsidP="00C02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C0201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  </w:t>
      </w:r>
      <w:r w:rsidRPr="00C0201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console</w:t>
      </w:r>
      <w:r w:rsidRPr="00C0201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C02014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error</w:t>
      </w:r>
      <w:r w:rsidRPr="00C0201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C02014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error</w:t>
      </w:r>
      <w:r w:rsidRPr="00C0201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:rsidR="00C02014" w:rsidRPr="00C02014" w:rsidRDefault="00C02014" w:rsidP="00C02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C0201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    }</w:t>
      </w:r>
    </w:p>
    <w:p w:rsidR="00C02014" w:rsidRPr="00C02014" w:rsidRDefault="00C02014" w:rsidP="00C02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uk-UA" w:eastAsia="uk-UA"/>
        </w:rPr>
      </w:pPr>
      <w:r w:rsidRPr="00C0201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  };</w:t>
      </w:r>
    </w:p>
    <w:p w:rsidR="00C02014" w:rsidRPr="00C818D1" w:rsidRDefault="00C02014" w:rsidP="00C02014">
      <w:pPr>
        <w:rPr>
          <w:lang w:val="uk-UA"/>
        </w:rPr>
      </w:pPr>
    </w:p>
    <w:p w:rsidR="00B45BAB" w:rsidRDefault="00B45BAB" w:rsidP="00B45BAB">
      <w:pPr>
        <w:pStyle w:val="1"/>
        <w:rPr>
          <w:lang w:val="uk-UA"/>
        </w:rPr>
      </w:pPr>
      <w:r>
        <w:rPr>
          <w:lang w:val="uk-UA"/>
        </w:rPr>
        <w:t>Висновок</w:t>
      </w:r>
    </w:p>
    <w:p w:rsidR="00B45BAB" w:rsidRPr="00C818D1" w:rsidRDefault="00B45BAB" w:rsidP="00ED1B35">
      <w:pPr>
        <w:ind w:firstLine="340"/>
        <w:rPr>
          <w:lang w:val="uk-UA"/>
        </w:rPr>
      </w:pPr>
      <w:r>
        <w:rPr>
          <w:lang w:val="uk-UA"/>
        </w:rPr>
        <w:t>В</w:t>
      </w:r>
      <w:r w:rsidR="00ED1B35">
        <w:rPr>
          <w:lang w:val="uk-UA"/>
        </w:rPr>
        <w:t xml:space="preserve"> ход</w:t>
      </w:r>
      <w:r w:rsidR="0008624E">
        <w:rPr>
          <w:lang w:val="uk-UA"/>
        </w:rPr>
        <w:t xml:space="preserve">і лабораторної роботи я </w:t>
      </w:r>
      <w:r w:rsidR="00C818D1">
        <w:rPr>
          <w:lang w:val="uk-UA"/>
        </w:rPr>
        <w:t xml:space="preserve">стартував </w:t>
      </w:r>
      <w:r w:rsidR="0008624E">
        <w:rPr>
          <w:lang w:val="uk-UA"/>
        </w:rPr>
        <w:t>сервер</w:t>
      </w:r>
      <w:r w:rsidR="00C818D1">
        <w:rPr>
          <w:lang w:val="uk-UA"/>
        </w:rPr>
        <w:t xml:space="preserve">, підключився до бд </w:t>
      </w:r>
      <w:r w:rsidR="00C818D1">
        <w:rPr>
          <w:lang w:val="en-US"/>
        </w:rPr>
        <w:t>MongoDB</w:t>
      </w:r>
      <w:r w:rsidR="00C818D1">
        <w:rPr>
          <w:lang w:val="uk-UA"/>
        </w:rPr>
        <w:t xml:space="preserve">, реалізував </w:t>
      </w:r>
      <w:r w:rsidR="00C818D1">
        <w:rPr>
          <w:lang w:val="en-US"/>
        </w:rPr>
        <w:t>CRUD</w:t>
      </w:r>
      <w:r w:rsidR="00C818D1" w:rsidRPr="00C818D1">
        <w:rPr>
          <w:lang w:val="uk-UA"/>
        </w:rPr>
        <w:t xml:space="preserve"> </w:t>
      </w:r>
      <w:r w:rsidR="00C818D1">
        <w:rPr>
          <w:lang w:val="uk-UA"/>
        </w:rPr>
        <w:t>команди для взаємодії з бд</w:t>
      </w:r>
      <w:r w:rsidR="0008624E">
        <w:rPr>
          <w:lang w:val="uk-UA"/>
        </w:rPr>
        <w:t>,</w:t>
      </w:r>
      <w:r w:rsidR="00C818D1">
        <w:rPr>
          <w:lang w:val="uk-UA"/>
        </w:rPr>
        <w:t xml:space="preserve"> створив простий користувацький інтерфейс у вигляді </w:t>
      </w:r>
      <w:r w:rsidR="00C818D1">
        <w:rPr>
          <w:lang w:val="en-US"/>
        </w:rPr>
        <w:t>html</w:t>
      </w:r>
      <w:r w:rsidR="00C818D1">
        <w:rPr>
          <w:lang w:val="uk-UA"/>
        </w:rPr>
        <w:t>,</w:t>
      </w:r>
      <w:r w:rsidR="0008624E" w:rsidRPr="0008624E">
        <w:rPr>
          <w:lang w:val="uk-UA"/>
        </w:rPr>
        <w:t xml:space="preserve"> </w:t>
      </w:r>
      <w:r w:rsidR="0008624E">
        <w:rPr>
          <w:lang w:val="uk-UA"/>
        </w:rPr>
        <w:t xml:space="preserve">дізнався про принципи роботи </w:t>
      </w:r>
      <w:r w:rsidR="00C818D1">
        <w:rPr>
          <w:lang w:val="uk-UA"/>
        </w:rPr>
        <w:t>сервера з бд</w:t>
      </w:r>
      <w:r w:rsidR="0008624E" w:rsidRPr="0008624E">
        <w:rPr>
          <w:lang w:val="uk-UA"/>
        </w:rPr>
        <w:t xml:space="preserve">, </w:t>
      </w:r>
      <w:r w:rsidR="00C818D1">
        <w:rPr>
          <w:lang w:val="uk-UA"/>
        </w:rPr>
        <w:t>при виконанні самостійного завдання дізнався про методи роботи з масивами даних.</w:t>
      </w:r>
      <w:bookmarkStart w:id="0" w:name="_GoBack"/>
      <w:bookmarkEnd w:id="0"/>
    </w:p>
    <w:sectPr w:rsidR="00B45BAB" w:rsidRPr="00C818D1" w:rsidSect="00B13CB4"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035E" w:rsidRDefault="00CA035E" w:rsidP="0097326C">
      <w:r>
        <w:separator/>
      </w:r>
    </w:p>
  </w:endnote>
  <w:endnote w:type="continuationSeparator" w:id="0">
    <w:p w:rsidR="00CA035E" w:rsidRDefault="00CA035E" w:rsidP="009732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035E" w:rsidRDefault="00CA035E" w:rsidP="0097326C">
      <w:r>
        <w:separator/>
      </w:r>
    </w:p>
  </w:footnote>
  <w:footnote w:type="continuationSeparator" w:id="0">
    <w:p w:rsidR="00CA035E" w:rsidRDefault="00CA035E" w:rsidP="009732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A7CF728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D50A4C2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BB63BC2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51C4FE8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B5EF652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E85DB2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CA0723A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14A502E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86A0D1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14208A4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C9F5659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8FE0063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1DD6584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AEB0273"/>
    <w:multiLevelType w:val="multilevel"/>
    <w:tmpl w:val="526206A0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84C4F29"/>
    <w:multiLevelType w:val="multilevel"/>
    <w:tmpl w:val="D8061F64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9350CFB"/>
    <w:multiLevelType w:val="multilevel"/>
    <w:tmpl w:val="9DF09F08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DEC6B47"/>
    <w:multiLevelType w:val="multilevel"/>
    <w:tmpl w:val="604E1C0A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2"/>
  </w:num>
  <w:num w:numId="2">
    <w:abstractNumId w:val="12"/>
  </w:num>
  <w:num w:numId="3">
    <w:abstractNumId w:val="10"/>
  </w:num>
  <w:num w:numId="4">
    <w:abstractNumId w:val="24"/>
  </w:num>
  <w:num w:numId="5">
    <w:abstractNumId w:val="14"/>
  </w:num>
  <w:num w:numId="6">
    <w:abstractNumId w:val="19"/>
  </w:num>
  <w:num w:numId="7">
    <w:abstractNumId w:val="21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7"/>
  </w:num>
  <w:num w:numId="19">
    <w:abstractNumId w:val="18"/>
  </w:num>
  <w:num w:numId="20">
    <w:abstractNumId w:val="23"/>
  </w:num>
  <w:num w:numId="21">
    <w:abstractNumId w:val="20"/>
  </w:num>
  <w:num w:numId="22">
    <w:abstractNumId w:val="11"/>
  </w:num>
  <w:num w:numId="23">
    <w:abstractNumId w:val="25"/>
  </w:num>
  <w:num w:numId="24">
    <w:abstractNumId w:val="16"/>
  </w:num>
  <w:num w:numId="25">
    <w:abstractNumId w:val="13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C8D"/>
    <w:rsid w:val="00022C8D"/>
    <w:rsid w:val="00064933"/>
    <w:rsid w:val="0008624E"/>
    <w:rsid w:val="002B5086"/>
    <w:rsid w:val="004745E2"/>
    <w:rsid w:val="004831F4"/>
    <w:rsid w:val="004E108E"/>
    <w:rsid w:val="0060264B"/>
    <w:rsid w:val="00645252"/>
    <w:rsid w:val="006D3D74"/>
    <w:rsid w:val="0083569A"/>
    <w:rsid w:val="008A7456"/>
    <w:rsid w:val="00925CC4"/>
    <w:rsid w:val="0095252D"/>
    <w:rsid w:val="00972D90"/>
    <w:rsid w:val="0097326C"/>
    <w:rsid w:val="009F7C9A"/>
    <w:rsid w:val="00A03FA5"/>
    <w:rsid w:val="00A9204E"/>
    <w:rsid w:val="00B13CB4"/>
    <w:rsid w:val="00B45BAB"/>
    <w:rsid w:val="00C02014"/>
    <w:rsid w:val="00C818D1"/>
    <w:rsid w:val="00CA035E"/>
    <w:rsid w:val="00D95DFB"/>
    <w:rsid w:val="00E41963"/>
    <w:rsid w:val="00ED1B35"/>
    <w:rsid w:val="00EF7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81BE7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D95DFB"/>
    <w:rPr>
      <w:rFonts w:ascii="Times New Roman" w:hAnsi="Times New Roman" w:cs="Calibri"/>
      <w:sz w:val="28"/>
    </w:rPr>
  </w:style>
  <w:style w:type="paragraph" w:styleId="1">
    <w:name w:val="heading 1"/>
    <w:basedOn w:val="a2"/>
    <w:next w:val="a2"/>
    <w:link w:val="10"/>
    <w:uiPriority w:val="9"/>
    <w:qFormat/>
    <w:rsid w:val="00ED1B35"/>
    <w:pPr>
      <w:keepNext/>
      <w:keepLines/>
      <w:spacing w:before="240"/>
      <w:ind w:left="340"/>
      <w:outlineLvl w:val="0"/>
    </w:pPr>
    <w:rPr>
      <w:rFonts w:eastAsiaTheme="majorEastAsia" w:cs="Calibri Light"/>
      <w:b/>
      <w:sz w:val="32"/>
      <w:szCs w:val="32"/>
    </w:rPr>
  </w:style>
  <w:style w:type="paragraph" w:styleId="21">
    <w:name w:val="heading 2"/>
    <w:basedOn w:val="a2"/>
    <w:next w:val="a2"/>
    <w:link w:val="22"/>
    <w:uiPriority w:val="9"/>
    <w:unhideWhenUsed/>
    <w:qFormat/>
    <w:rsid w:val="00ED1B35"/>
    <w:pPr>
      <w:keepNext/>
      <w:keepLines/>
      <w:spacing w:before="40"/>
      <w:ind w:left="680"/>
      <w:outlineLvl w:val="1"/>
    </w:pPr>
    <w:rPr>
      <w:rFonts w:eastAsiaTheme="majorEastAsia" w:cs="Calibri Light"/>
      <w:sz w:val="30"/>
      <w:szCs w:val="26"/>
    </w:rPr>
  </w:style>
  <w:style w:type="paragraph" w:styleId="31">
    <w:name w:val="heading 3"/>
    <w:basedOn w:val="a2"/>
    <w:next w:val="a2"/>
    <w:link w:val="32"/>
    <w:uiPriority w:val="9"/>
    <w:unhideWhenUsed/>
    <w:qFormat/>
    <w:rsid w:val="00925CC4"/>
    <w:pPr>
      <w:keepNext/>
      <w:keepLines/>
      <w:spacing w:before="40"/>
      <w:ind w:left="1021"/>
      <w:outlineLvl w:val="2"/>
    </w:pPr>
    <w:rPr>
      <w:rFonts w:eastAsiaTheme="majorEastAsia" w:cs="Calibri Light"/>
      <w:szCs w:val="24"/>
    </w:rPr>
  </w:style>
  <w:style w:type="paragraph" w:styleId="41">
    <w:name w:val="heading 4"/>
    <w:basedOn w:val="a2"/>
    <w:next w:val="a2"/>
    <w:link w:val="42"/>
    <w:uiPriority w:val="9"/>
    <w:unhideWhenUsed/>
    <w:qFormat/>
    <w:rsid w:val="00B13CB4"/>
    <w:pPr>
      <w:keepNext/>
      <w:keepLines/>
      <w:spacing w:before="40"/>
      <w:outlineLvl w:val="3"/>
    </w:pPr>
    <w:rPr>
      <w:rFonts w:eastAsiaTheme="majorEastAsia" w:cs="Calibri Light"/>
      <w:i/>
      <w:iCs/>
    </w:rPr>
  </w:style>
  <w:style w:type="paragraph" w:styleId="51">
    <w:name w:val="heading 5"/>
    <w:basedOn w:val="a2"/>
    <w:next w:val="a2"/>
    <w:link w:val="52"/>
    <w:uiPriority w:val="9"/>
    <w:unhideWhenUsed/>
    <w:qFormat/>
    <w:rsid w:val="00B13CB4"/>
    <w:pPr>
      <w:keepNext/>
      <w:keepLines/>
      <w:spacing w:before="40"/>
      <w:outlineLvl w:val="4"/>
    </w:pPr>
    <w:rPr>
      <w:rFonts w:eastAsiaTheme="majorEastAsia" w:cs="Calibri Light"/>
    </w:rPr>
  </w:style>
  <w:style w:type="paragraph" w:styleId="6">
    <w:name w:val="heading 6"/>
    <w:basedOn w:val="a2"/>
    <w:next w:val="a2"/>
    <w:link w:val="60"/>
    <w:uiPriority w:val="9"/>
    <w:unhideWhenUsed/>
    <w:qFormat/>
    <w:rsid w:val="00B13CB4"/>
    <w:pPr>
      <w:keepNext/>
      <w:keepLines/>
      <w:spacing w:before="40"/>
      <w:outlineLvl w:val="5"/>
    </w:pPr>
    <w:rPr>
      <w:rFonts w:eastAsiaTheme="majorEastAsia" w:cs="Calibri Light"/>
    </w:rPr>
  </w:style>
  <w:style w:type="paragraph" w:styleId="7">
    <w:name w:val="heading 7"/>
    <w:basedOn w:val="a2"/>
    <w:next w:val="a2"/>
    <w:link w:val="70"/>
    <w:uiPriority w:val="9"/>
    <w:unhideWhenUsed/>
    <w:qFormat/>
    <w:rsid w:val="00B13CB4"/>
    <w:pPr>
      <w:keepNext/>
      <w:keepLines/>
      <w:spacing w:before="40"/>
      <w:outlineLvl w:val="6"/>
    </w:pPr>
    <w:rPr>
      <w:rFonts w:eastAsiaTheme="majorEastAsia" w:cs="Calibri Light"/>
      <w:i/>
      <w:iCs/>
    </w:rPr>
  </w:style>
  <w:style w:type="paragraph" w:styleId="8">
    <w:name w:val="heading 8"/>
    <w:basedOn w:val="a2"/>
    <w:next w:val="a2"/>
    <w:link w:val="80"/>
    <w:uiPriority w:val="9"/>
    <w:unhideWhenUsed/>
    <w:qFormat/>
    <w:rsid w:val="00B13CB4"/>
    <w:pPr>
      <w:keepNext/>
      <w:keepLines/>
      <w:spacing w:before="40"/>
      <w:outlineLvl w:val="7"/>
    </w:pPr>
    <w:rPr>
      <w:rFonts w:eastAsiaTheme="majorEastAsia" w:cs="Calibri Light"/>
      <w:szCs w:val="21"/>
    </w:rPr>
  </w:style>
  <w:style w:type="paragraph" w:styleId="9">
    <w:name w:val="heading 9"/>
    <w:basedOn w:val="a2"/>
    <w:next w:val="a2"/>
    <w:link w:val="90"/>
    <w:uiPriority w:val="9"/>
    <w:unhideWhenUsed/>
    <w:qFormat/>
    <w:rsid w:val="00B13CB4"/>
    <w:pPr>
      <w:keepNext/>
      <w:keepLines/>
      <w:spacing w:before="40"/>
      <w:outlineLvl w:val="8"/>
    </w:pPr>
    <w:rPr>
      <w:rFonts w:eastAsiaTheme="majorEastAsia" w:cs="Calibri Light"/>
      <w:i/>
      <w:iCs/>
      <w:szCs w:val="21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uiPriority w:val="9"/>
    <w:rsid w:val="00ED1B35"/>
    <w:rPr>
      <w:rFonts w:ascii="Times New Roman" w:eastAsiaTheme="majorEastAsia" w:hAnsi="Times New Roman" w:cs="Calibri Light"/>
      <w:b/>
      <w:sz w:val="32"/>
      <w:szCs w:val="32"/>
    </w:rPr>
  </w:style>
  <w:style w:type="character" w:customStyle="1" w:styleId="22">
    <w:name w:val="Заголовок 2 Знак"/>
    <w:basedOn w:val="a3"/>
    <w:link w:val="21"/>
    <w:uiPriority w:val="9"/>
    <w:rsid w:val="00ED1B35"/>
    <w:rPr>
      <w:rFonts w:ascii="Times New Roman" w:eastAsiaTheme="majorEastAsia" w:hAnsi="Times New Roman" w:cs="Calibri Light"/>
      <w:sz w:val="30"/>
      <w:szCs w:val="26"/>
    </w:rPr>
  </w:style>
  <w:style w:type="character" w:customStyle="1" w:styleId="32">
    <w:name w:val="Заголовок 3 Знак"/>
    <w:basedOn w:val="a3"/>
    <w:link w:val="31"/>
    <w:uiPriority w:val="9"/>
    <w:rsid w:val="00925CC4"/>
    <w:rPr>
      <w:rFonts w:ascii="Times New Roman" w:eastAsiaTheme="majorEastAsia" w:hAnsi="Times New Roman" w:cs="Calibri Light"/>
      <w:sz w:val="28"/>
      <w:szCs w:val="24"/>
    </w:rPr>
  </w:style>
  <w:style w:type="character" w:customStyle="1" w:styleId="42">
    <w:name w:val="Заголовок 4 Знак"/>
    <w:basedOn w:val="a3"/>
    <w:link w:val="41"/>
    <w:uiPriority w:val="9"/>
    <w:rsid w:val="00B13CB4"/>
    <w:rPr>
      <w:rFonts w:ascii="Times New Roman" w:eastAsiaTheme="majorEastAsia" w:hAnsi="Times New Roman" w:cs="Calibri Light"/>
      <w:i/>
      <w:iCs/>
    </w:rPr>
  </w:style>
  <w:style w:type="character" w:customStyle="1" w:styleId="52">
    <w:name w:val="Заголовок 5 Знак"/>
    <w:basedOn w:val="a3"/>
    <w:link w:val="51"/>
    <w:uiPriority w:val="9"/>
    <w:rsid w:val="00B13CB4"/>
    <w:rPr>
      <w:rFonts w:ascii="Times New Roman" w:eastAsiaTheme="majorEastAsia" w:hAnsi="Times New Roman" w:cs="Calibri Light"/>
    </w:rPr>
  </w:style>
  <w:style w:type="character" w:customStyle="1" w:styleId="60">
    <w:name w:val="Заголовок 6 Знак"/>
    <w:basedOn w:val="a3"/>
    <w:link w:val="6"/>
    <w:uiPriority w:val="9"/>
    <w:rsid w:val="00B13CB4"/>
    <w:rPr>
      <w:rFonts w:ascii="Times New Roman" w:eastAsiaTheme="majorEastAsia" w:hAnsi="Times New Roman" w:cs="Calibri Light"/>
    </w:rPr>
  </w:style>
  <w:style w:type="character" w:customStyle="1" w:styleId="70">
    <w:name w:val="Заголовок 7 Знак"/>
    <w:basedOn w:val="a3"/>
    <w:link w:val="7"/>
    <w:uiPriority w:val="9"/>
    <w:rsid w:val="00B13CB4"/>
    <w:rPr>
      <w:rFonts w:ascii="Times New Roman" w:eastAsiaTheme="majorEastAsia" w:hAnsi="Times New Roman" w:cs="Calibri Light"/>
      <w:i/>
      <w:iCs/>
    </w:rPr>
  </w:style>
  <w:style w:type="character" w:customStyle="1" w:styleId="80">
    <w:name w:val="Заголовок 8 Знак"/>
    <w:basedOn w:val="a3"/>
    <w:link w:val="8"/>
    <w:uiPriority w:val="9"/>
    <w:rsid w:val="00B13CB4"/>
    <w:rPr>
      <w:rFonts w:ascii="Times New Roman" w:eastAsiaTheme="majorEastAsia" w:hAnsi="Times New Roman" w:cs="Calibri Light"/>
      <w:szCs w:val="21"/>
    </w:rPr>
  </w:style>
  <w:style w:type="character" w:customStyle="1" w:styleId="90">
    <w:name w:val="Заголовок 9 Знак"/>
    <w:basedOn w:val="a3"/>
    <w:link w:val="9"/>
    <w:uiPriority w:val="9"/>
    <w:rsid w:val="00B13CB4"/>
    <w:rPr>
      <w:rFonts w:ascii="Times New Roman" w:eastAsiaTheme="majorEastAsia" w:hAnsi="Times New Roman" w:cs="Calibri Light"/>
      <w:i/>
      <w:iCs/>
      <w:szCs w:val="21"/>
    </w:rPr>
  </w:style>
  <w:style w:type="paragraph" w:styleId="a6">
    <w:name w:val="Title"/>
    <w:basedOn w:val="a2"/>
    <w:next w:val="a2"/>
    <w:link w:val="a7"/>
    <w:uiPriority w:val="10"/>
    <w:qFormat/>
    <w:rsid w:val="00B13CB4"/>
    <w:pPr>
      <w:contextualSpacing/>
      <w:jc w:val="center"/>
    </w:pPr>
    <w:rPr>
      <w:rFonts w:eastAsiaTheme="majorEastAsia" w:cs="Calibri Light"/>
      <w:spacing w:val="-10"/>
      <w:kern w:val="28"/>
      <w:sz w:val="48"/>
      <w:szCs w:val="56"/>
    </w:rPr>
  </w:style>
  <w:style w:type="character" w:customStyle="1" w:styleId="a7">
    <w:name w:val="Заголовок Знак"/>
    <w:basedOn w:val="a3"/>
    <w:link w:val="a6"/>
    <w:uiPriority w:val="10"/>
    <w:rsid w:val="00B13CB4"/>
    <w:rPr>
      <w:rFonts w:ascii="Times New Roman" w:eastAsiaTheme="majorEastAsia" w:hAnsi="Times New Roman" w:cs="Calibri Light"/>
      <w:spacing w:val="-10"/>
      <w:kern w:val="28"/>
      <w:sz w:val="48"/>
      <w:szCs w:val="56"/>
    </w:rPr>
  </w:style>
  <w:style w:type="paragraph" w:styleId="a8">
    <w:name w:val="Subtitle"/>
    <w:basedOn w:val="a2"/>
    <w:next w:val="a2"/>
    <w:link w:val="a9"/>
    <w:uiPriority w:val="11"/>
    <w:qFormat/>
    <w:rsid w:val="00D95DFB"/>
    <w:pPr>
      <w:numPr>
        <w:ilvl w:val="1"/>
      </w:numPr>
      <w:jc w:val="center"/>
    </w:pPr>
    <w:rPr>
      <w:rFonts w:eastAsiaTheme="minorEastAsia"/>
      <w:color w:val="000000" w:themeColor="text1"/>
      <w:spacing w:val="15"/>
    </w:rPr>
  </w:style>
  <w:style w:type="character" w:customStyle="1" w:styleId="a9">
    <w:name w:val="Подзаголовок Знак"/>
    <w:basedOn w:val="a3"/>
    <w:link w:val="a8"/>
    <w:uiPriority w:val="11"/>
    <w:rsid w:val="00D95DFB"/>
    <w:rPr>
      <w:rFonts w:ascii="Times New Roman" w:eastAsiaTheme="minorEastAsia" w:hAnsi="Times New Roman" w:cs="Calibri"/>
      <w:color w:val="000000" w:themeColor="text1"/>
      <w:spacing w:val="15"/>
      <w:sz w:val="28"/>
    </w:rPr>
  </w:style>
  <w:style w:type="character" w:styleId="aa">
    <w:name w:val="Subtle Emphasis"/>
    <w:basedOn w:val="a3"/>
    <w:uiPriority w:val="19"/>
    <w:qFormat/>
    <w:rsid w:val="00B13CB4"/>
    <w:rPr>
      <w:rFonts w:ascii="Times New Roman" w:hAnsi="Times New Roman" w:cs="Calibri"/>
      <w:i/>
      <w:iCs/>
      <w:color w:val="auto"/>
    </w:rPr>
  </w:style>
  <w:style w:type="character" w:styleId="ab">
    <w:name w:val="Emphasis"/>
    <w:basedOn w:val="a3"/>
    <w:uiPriority w:val="20"/>
    <w:qFormat/>
    <w:rsid w:val="00B13CB4"/>
    <w:rPr>
      <w:rFonts w:ascii="Times New Roman" w:hAnsi="Times New Roman" w:cs="Calibri"/>
      <w:i/>
      <w:iCs/>
      <w:color w:val="auto"/>
    </w:rPr>
  </w:style>
  <w:style w:type="character" w:styleId="ac">
    <w:name w:val="Intense Emphasis"/>
    <w:basedOn w:val="a3"/>
    <w:uiPriority w:val="21"/>
    <w:qFormat/>
    <w:rsid w:val="00B13CB4"/>
    <w:rPr>
      <w:rFonts w:ascii="Times New Roman" w:hAnsi="Times New Roman" w:cs="Calibri"/>
      <w:i/>
      <w:iCs/>
      <w:color w:val="auto"/>
    </w:rPr>
  </w:style>
  <w:style w:type="character" w:styleId="ad">
    <w:name w:val="Strong"/>
    <w:basedOn w:val="a3"/>
    <w:uiPriority w:val="22"/>
    <w:qFormat/>
    <w:rsid w:val="00B13CB4"/>
    <w:rPr>
      <w:rFonts w:ascii="Times New Roman" w:hAnsi="Times New Roman" w:cs="Calibri"/>
      <w:b/>
      <w:bCs/>
      <w:color w:val="auto"/>
    </w:rPr>
  </w:style>
  <w:style w:type="paragraph" w:styleId="23">
    <w:name w:val="Quote"/>
    <w:basedOn w:val="a2"/>
    <w:next w:val="a2"/>
    <w:link w:val="24"/>
    <w:uiPriority w:val="29"/>
    <w:qFormat/>
    <w:rsid w:val="00B13CB4"/>
    <w:pPr>
      <w:spacing w:before="200"/>
      <w:ind w:left="864" w:right="864"/>
      <w:jc w:val="center"/>
    </w:pPr>
    <w:rPr>
      <w:i/>
      <w:iCs/>
    </w:rPr>
  </w:style>
  <w:style w:type="character" w:customStyle="1" w:styleId="24">
    <w:name w:val="Цитата 2 Знак"/>
    <w:basedOn w:val="a3"/>
    <w:link w:val="23"/>
    <w:uiPriority w:val="29"/>
    <w:rsid w:val="00B13CB4"/>
    <w:rPr>
      <w:rFonts w:ascii="Times New Roman" w:hAnsi="Times New Roman" w:cs="Calibri"/>
      <w:i/>
      <w:iCs/>
    </w:rPr>
  </w:style>
  <w:style w:type="paragraph" w:styleId="ae">
    <w:name w:val="Intense Quote"/>
    <w:basedOn w:val="a2"/>
    <w:next w:val="a2"/>
    <w:link w:val="af"/>
    <w:uiPriority w:val="30"/>
    <w:qFormat/>
    <w:rsid w:val="00B13CB4"/>
    <w:pPr>
      <w:pBdr>
        <w:top w:val="single" w:sz="4" w:space="10" w:color="auto"/>
        <w:left w:val="single" w:sz="4" w:space="4" w:color="auto"/>
        <w:bottom w:val="single" w:sz="4" w:space="10" w:color="auto"/>
        <w:right w:val="single" w:sz="4" w:space="4" w:color="auto"/>
      </w:pBdr>
      <w:spacing w:before="360" w:after="360"/>
      <w:ind w:left="864" w:right="864"/>
    </w:pPr>
    <w:rPr>
      <w:rFonts w:ascii="Consolas" w:hAnsi="Consolas"/>
      <w:iCs/>
    </w:rPr>
  </w:style>
  <w:style w:type="character" w:customStyle="1" w:styleId="af">
    <w:name w:val="Выделенная цитата Знак"/>
    <w:basedOn w:val="a3"/>
    <w:link w:val="ae"/>
    <w:uiPriority w:val="30"/>
    <w:rsid w:val="00B13CB4"/>
    <w:rPr>
      <w:rFonts w:ascii="Consolas" w:hAnsi="Consolas" w:cs="Calibri"/>
      <w:iCs/>
    </w:rPr>
  </w:style>
  <w:style w:type="character" w:styleId="af0">
    <w:name w:val="Subtle Reference"/>
    <w:basedOn w:val="a3"/>
    <w:uiPriority w:val="31"/>
    <w:qFormat/>
    <w:rsid w:val="00B13CB4"/>
    <w:rPr>
      <w:rFonts w:ascii="Times New Roman" w:hAnsi="Times New Roman" w:cs="Calibri"/>
      <w:smallCaps/>
      <w:color w:val="auto"/>
    </w:rPr>
  </w:style>
  <w:style w:type="character" w:styleId="af1">
    <w:name w:val="Intense Reference"/>
    <w:basedOn w:val="a3"/>
    <w:uiPriority w:val="32"/>
    <w:qFormat/>
    <w:rsid w:val="00B13CB4"/>
    <w:rPr>
      <w:rFonts w:ascii="Times New Roman" w:hAnsi="Times New Roman" w:cs="Calibri"/>
      <w:b/>
      <w:bCs/>
      <w:caps w:val="0"/>
      <w:smallCaps/>
      <w:color w:val="auto"/>
      <w:spacing w:val="5"/>
    </w:rPr>
  </w:style>
  <w:style w:type="character" w:styleId="af2">
    <w:name w:val="Book Title"/>
    <w:basedOn w:val="a3"/>
    <w:uiPriority w:val="33"/>
    <w:qFormat/>
    <w:rsid w:val="00B13CB4"/>
    <w:rPr>
      <w:rFonts w:ascii="Times New Roman" w:hAnsi="Times New Roman" w:cs="Calibri"/>
      <w:b/>
      <w:bCs/>
      <w:i/>
      <w:iCs/>
      <w:spacing w:val="5"/>
    </w:rPr>
  </w:style>
  <w:style w:type="character" w:styleId="af3">
    <w:name w:val="Hyperlink"/>
    <w:basedOn w:val="a3"/>
    <w:uiPriority w:val="99"/>
    <w:unhideWhenUsed/>
    <w:rsid w:val="0097326C"/>
    <w:rPr>
      <w:rFonts w:ascii="Calibri" w:hAnsi="Calibri" w:cs="Calibri"/>
      <w:color w:val="1F4E79" w:themeColor="accent1" w:themeShade="80"/>
      <w:u w:val="single"/>
    </w:rPr>
  </w:style>
  <w:style w:type="character" w:styleId="af4">
    <w:name w:val="FollowedHyperlink"/>
    <w:basedOn w:val="a3"/>
    <w:uiPriority w:val="99"/>
    <w:unhideWhenUsed/>
    <w:rsid w:val="0097326C"/>
    <w:rPr>
      <w:rFonts w:ascii="Calibri" w:hAnsi="Calibri" w:cs="Calibri"/>
      <w:color w:val="954F72" w:themeColor="followedHyperlink"/>
      <w:u w:val="single"/>
    </w:rPr>
  </w:style>
  <w:style w:type="paragraph" w:styleId="af5">
    <w:name w:val="caption"/>
    <w:basedOn w:val="a2"/>
    <w:next w:val="a2"/>
    <w:uiPriority w:val="35"/>
    <w:unhideWhenUsed/>
    <w:qFormat/>
    <w:rsid w:val="00B13CB4"/>
    <w:pPr>
      <w:spacing w:after="200"/>
    </w:pPr>
    <w:rPr>
      <w:i/>
      <w:iCs/>
      <w:szCs w:val="18"/>
    </w:rPr>
  </w:style>
  <w:style w:type="paragraph" w:styleId="af6">
    <w:name w:val="Balloon Text"/>
    <w:basedOn w:val="a2"/>
    <w:link w:val="af7"/>
    <w:uiPriority w:val="99"/>
    <w:semiHidden/>
    <w:unhideWhenUsed/>
    <w:rsid w:val="0097326C"/>
    <w:rPr>
      <w:rFonts w:ascii="Segoe UI" w:hAnsi="Segoe UI" w:cs="Segoe UI"/>
      <w:szCs w:val="18"/>
    </w:rPr>
  </w:style>
  <w:style w:type="character" w:customStyle="1" w:styleId="af7">
    <w:name w:val="Текст выноски Знак"/>
    <w:basedOn w:val="a3"/>
    <w:link w:val="af6"/>
    <w:uiPriority w:val="99"/>
    <w:semiHidden/>
    <w:rsid w:val="0097326C"/>
    <w:rPr>
      <w:rFonts w:ascii="Segoe UI" w:hAnsi="Segoe UI" w:cs="Segoe UI"/>
      <w:szCs w:val="18"/>
    </w:rPr>
  </w:style>
  <w:style w:type="paragraph" w:styleId="af8">
    <w:name w:val="Block Text"/>
    <w:basedOn w:val="a2"/>
    <w:uiPriority w:val="99"/>
    <w:semiHidden/>
    <w:unhideWhenUsed/>
    <w:rsid w:val="0097326C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33">
    <w:name w:val="Body Text 3"/>
    <w:basedOn w:val="a2"/>
    <w:link w:val="34"/>
    <w:uiPriority w:val="99"/>
    <w:semiHidden/>
    <w:unhideWhenUsed/>
    <w:rsid w:val="0097326C"/>
    <w:pPr>
      <w:spacing w:after="120"/>
    </w:pPr>
    <w:rPr>
      <w:szCs w:val="16"/>
    </w:rPr>
  </w:style>
  <w:style w:type="character" w:customStyle="1" w:styleId="34">
    <w:name w:val="Основной текст 3 Знак"/>
    <w:basedOn w:val="a3"/>
    <w:link w:val="33"/>
    <w:uiPriority w:val="99"/>
    <w:semiHidden/>
    <w:rsid w:val="0097326C"/>
    <w:rPr>
      <w:rFonts w:ascii="Calibri" w:hAnsi="Calibri" w:cs="Calibri"/>
      <w:szCs w:val="16"/>
    </w:rPr>
  </w:style>
  <w:style w:type="paragraph" w:styleId="35">
    <w:name w:val="Body Text Indent 3"/>
    <w:basedOn w:val="a2"/>
    <w:link w:val="36"/>
    <w:uiPriority w:val="99"/>
    <w:semiHidden/>
    <w:unhideWhenUsed/>
    <w:rsid w:val="0097326C"/>
    <w:pPr>
      <w:spacing w:after="120"/>
      <w:ind w:left="360"/>
    </w:pPr>
    <w:rPr>
      <w:szCs w:val="16"/>
    </w:rPr>
  </w:style>
  <w:style w:type="character" w:customStyle="1" w:styleId="36">
    <w:name w:val="Основной текст с отступом 3 Знак"/>
    <w:basedOn w:val="a3"/>
    <w:link w:val="35"/>
    <w:uiPriority w:val="99"/>
    <w:semiHidden/>
    <w:rsid w:val="0097326C"/>
    <w:rPr>
      <w:rFonts w:ascii="Calibri" w:hAnsi="Calibri" w:cs="Calibri"/>
      <w:szCs w:val="16"/>
    </w:rPr>
  </w:style>
  <w:style w:type="character" w:styleId="af9">
    <w:name w:val="annotation reference"/>
    <w:basedOn w:val="a3"/>
    <w:uiPriority w:val="99"/>
    <w:semiHidden/>
    <w:unhideWhenUsed/>
    <w:rsid w:val="0097326C"/>
    <w:rPr>
      <w:rFonts w:ascii="Calibri" w:hAnsi="Calibri" w:cs="Calibri"/>
      <w:sz w:val="22"/>
      <w:szCs w:val="16"/>
    </w:rPr>
  </w:style>
  <w:style w:type="paragraph" w:styleId="afa">
    <w:name w:val="annotation text"/>
    <w:basedOn w:val="a2"/>
    <w:link w:val="afb"/>
    <w:uiPriority w:val="99"/>
    <w:semiHidden/>
    <w:unhideWhenUsed/>
    <w:rsid w:val="0097326C"/>
    <w:rPr>
      <w:szCs w:val="20"/>
    </w:rPr>
  </w:style>
  <w:style w:type="character" w:customStyle="1" w:styleId="afb">
    <w:name w:val="Текст примечания Знак"/>
    <w:basedOn w:val="a3"/>
    <w:link w:val="afa"/>
    <w:uiPriority w:val="99"/>
    <w:semiHidden/>
    <w:rsid w:val="0097326C"/>
    <w:rPr>
      <w:rFonts w:ascii="Calibri" w:hAnsi="Calibri" w:cs="Calibri"/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97326C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97326C"/>
    <w:rPr>
      <w:rFonts w:ascii="Calibri" w:hAnsi="Calibri" w:cs="Calibri"/>
      <w:b/>
      <w:bCs/>
      <w:szCs w:val="20"/>
    </w:rPr>
  </w:style>
  <w:style w:type="paragraph" w:styleId="afe">
    <w:name w:val="Document Map"/>
    <w:basedOn w:val="a2"/>
    <w:link w:val="aff"/>
    <w:uiPriority w:val="99"/>
    <w:semiHidden/>
    <w:unhideWhenUsed/>
    <w:rsid w:val="0097326C"/>
    <w:rPr>
      <w:rFonts w:ascii="Segoe UI" w:hAnsi="Segoe UI" w:cs="Segoe UI"/>
      <w:szCs w:val="16"/>
    </w:rPr>
  </w:style>
  <w:style w:type="character" w:customStyle="1" w:styleId="aff">
    <w:name w:val="Схема документа Знак"/>
    <w:basedOn w:val="a3"/>
    <w:link w:val="afe"/>
    <w:uiPriority w:val="99"/>
    <w:semiHidden/>
    <w:rsid w:val="0097326C"/>
    <w:rPr>
      <w:rFonts w:ascii="Segoe UI" w:hAnsi="Segoe UI" w:cs="Segoe UI"/>
      <w:szCs w:val="16"/>
    </w:rPr>
  </w:style>
  <w:style w:type="paragraph" w:styleId="aff0">
    <w:name w:val="endnote text"/>
    <w:basedOn w:val="a2"/>
    <w:link w:val="aff1"/>
    <w:uiPriority w:val="99"/>
    <w:semiHidden/>
    <w:unhideWhenUsed/>
    <w:rsid w:val="0097326C"/>
    <w:rPr>
      <w:szCs w:val="20"/>
    </w:rPr>
  </w:style>
  <w:style w:type="character" w:customStyle="1" w:styleId="aff1">
    <w:name w:val="Текст концевой сноски Знак"/>
    <w:basedOn w:val="a3"/>
    <w:link w:val="aff0"/>
    <w:uiPriority w:val="99"/>
    <w:semiHidden/>
    <w:rsid w:val="0097326C"/>
    <w:rPr>
      <w:rFonts w:ascii="Calibri" w:hAnsi="Calibri" w:cs="Calibri"/>
      <w:szCs w:val="20"/>
    </w:rPr>
  </w:style>
  <w:style w:type="paragraph" w:styleId="25">
    <w:name w:val="envelope return"/>
    <w:basedOn w:val="a2"/>
    <w:uiPriority w:val="99"/>
    <w:semiHidden/>
    <w:unhideWhenUsed/>
    <w:rsid w:val="0097326C"/>
    <w:rPr>
      <w:rFonts w:ascii="Calibri Light" w:eastAsiaTheme="majorEastAsia" w:hAnsi="Calibri Light" w:cs="Calibri Light"/>
      <w:szCs w:val="20"/>
    </w:rPr>
  </w:style>
  <w:style w:type="paragraph" w:styleId="aff2">
    <w:name w:val="footnote text"/>
    <w:basedOn w:val="a2"/>
    <w:link w:val="aff3"/>
    <w:uiPriority w:val="99"/>
    <w:semiHidden/>
    <w:unhideWhenUsed/>
    <w:rsid w:val="0097326C"/>
    <w:rPr>
      <w:szCs w:val="20"/>
    </w:rPr>
  </w:style>
  <w:style w:type="character" w:customStyle="1" w:styleId="aff3">
    <w:name w:val="Текст сноски Знак"/>
    <w:basedOn w:val="a3"/>
    <w:link w:val="aff2"/>
    <w:uiPriority w:val="99"/>
    <w:semiHidden/>
    <w:rsid w:val="0097326C"/>
    <w:rPr>
      <w:rFonts w:ascii="Calibri" w:hAnsi="Calibri" w:cs="Calibri"/>
      <w:szCs w:val="20"/>
    </w:rPr>
  </w:style>
  <w:style w:type="character" w:styleId="HTML">
    <w:name w:val="HTML Code"/>
    <w:basedOn w:val="a3"/>
    <w:uiPriority w:val="99"/>
    <w:semiHidden/>
    <w:unhideWhenUsed/>
    <w:rsid w:val="0097326C"/>
    <w:rPr>
      <w:rFonts w:ascii="Consolas" w:hAnsi="Consolas" w:cs="Calibri"/>
      <w:sz w:val="22"/>
      <w:szCs w:val="20"/>
    </w:rPr>
  </w:style>
  <w:style w:type="character" w:styleId="HTML0">
    <w:name w:val="HTML Keyboard"/>
    <w:basedOn w:val="a3"/>
    <w:uiPriority w:val="99"/>
    <w:semiHidden/>
    <w:unhideWhenUsed/>
    <w:rsid w:val="0097326C"/>
    <w:rPr>
      <w:rFonts w:ascii="Consolas" w:hAnsi="Consolas" w:cs="Calibri"/>
      <w:sz w:val="22"/>
      <w:szCs w:val="20"/>
    </w:rPr>
  </w:style>
  <w:style w:type="paragraph" w:styleId="HTML1">
    <w:name w:val="HTML Preformatted"/>
    <w:basedOn w:val="a2"/>
    <w:link w:val="HTML2"/>
    <w:uiPriority w:val="99"/>
    <w:semiHidden/>
    <w:unhideWhenUsed/>
    <w:rsid w:val="0097326C"/>
    <w:rPr>
      <w:rFonts w:ascii="Consolas" w:hAnsi="Consolas"/>
      <w:szCs w:val="20"/>
    </w:rPr>
  </w:style>
  <w:style w:type="character" w:customStyle="1" w:styleId="HTML2">
    <w:name w:val="Стандартный HTML Знак"/>
    <w:basedOn w:val="a3"/>
    <w:link w:val="HTML1"/>
    <w:uiPriority w:val="99"/>
    <w:semiHidden/>
    <w:rsid w:val="0097326C"/>
    <w:rPr>
      <w:rFonts w:ascii="Consolas" w:hAnsi="Consolas" w:cs="Calibri"/>
      <w:szCs w:val="20"/>
    </w:rPr>
  </w:style>
  <w:style w:type="character" w:styleId="HTML3">
    <w:name w:val="HTML Typewriter"/>
    <w:basedOn w:val="a3"/>
    <w:uiPriority w:val="99"/>
    <w:semiHidden/>
    <w:unhideWhenUsed/>
    <w:rsid w:val="0097326C"/>
    <w:rPr>
      <w:rFonts w:ascii="Consolas" w:hAnsi="Consolas" w:cs="Calibri"/>
      <w:sz w:val="22"/>
      <w:szCs w:val="20"/>
    </w:rPr>
  </w:style>
  <w:style w:type="paragraph" w:styleId="aff4">
    <w:name w:val="macro"/>
    <w:link w:val="aff5"/>
    <w:uiPriority w:val="99"/>
    <w:semiHidden/>
    <w:unhideWhenUsed/>
    <w:rsid w:val="0097326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Cs w:val="20"/>
    </w:rPr>
  </w:style>
  <w:style w:type="character" w:customStyle="1" w:styleId="aff5">
    <w:name w:val="Текст макроса Знак"/>
    <w:basedOn w:val="a3"/>
    <w:link w:val="aff4"/>
    <w:uiPriority w:val="99"/>
    <w:semiHidden/>
    <w:rsid w:val="0097326C"/>
    <w:rPr>
      <w:rFonts w:ascii="Consolas" w:hAnsi="Consolas" w:cs="Calibri"/>
      <w:szCs w:val="20"/>
    </w:rPr>
  </w:style>
  <w:style w:type="paragraph" w:styleId="aff6">
    <w:name w:val="Plain Text"/>
    <w:basedOn w:val="a2"/>
    <w:link w:val="aff7"/>
    <w:uiPriority w:val="99"/>
    <w:semiHidden/>
    <w:unhideWhenUsed/>
    <w:rsid w:val="0097326C"/>
    <w:rPr>
      <w:rFonts w:ascii="Consolas" w:hAnsi="Consolas"/>
      <w:szCs w:val="21"/>
    </w:rPr>
  </w:style>
  <w:style w:type="character" w:customStyle="1" w:styleId="aff7">
    <w:name w:val="Текст Знак"/>
    <w:basedOn w:val="a3"/>
    <w:link w:val="aff6"/>
    <w:uiPriority w:val="99"/>
    <w:semiHidden/>
    <w:rsid w:val="0097326C"/>
    <w:rPr>
      <w:rFonts w:ascii="Consolas" w:hAnsi="Consolas" w:cs="Calibri"/>
      <w:szCs w:val="21"/>
    </w:rPr>
  </w:style>
  <w:style w:type="character" w:styleId="aff8">
    <w:name w:val="Placeholder Text"/>
    <w:basedOn w:val="a3"/>
    <w:uiPriority w:val="99"/>
    <w:semiHidden/>
    <w:rsid w:val="0097326C"/>
    <w:rPr>
      <w:rFonts w:ascii="Calibri" w:hAnsi="Calibri" w:cs="Calibri"/>
      <w:color w:val="3B3838" w:themeColor="background2" w:themeShade="40"/>
    </w:rPr>
  </w:style>
  <w:style w:type="paragraph" w:styleId="aff9">
    <w:name w:val="header"/>
    <w:basedOn w:val="a2"/>
    <w:link w:val="affa"/>
    <w:uiPriority w:val="99"/>
    <w:unhideWhenUsed/>
    <w:rsid w:val="0097326C"/>
  </w:style>
  <w:style w:type="character" w:customStyle="1" w:styleId="affa">
    <w:name w:val="Верхний колонтитул Знак"/>
    <w:basedOn w:val="a3"/>
    <w:link w:val="aff9"/>
    <w:uiPriority w:val="99"/>
    <w:rsid w:val="0097326C"/>
    <w:rPr>
      <w:rFonts w:ascii="Calibri" w:hAnsi="Calibri" w:cs="Calibri"/>
    </w:rPr>
  </w:style>
  <w:style w:type="paragraph" w:styleId="affb">
    <w:name w:val="footer"/>
    <w:basedOn w:val="a2"/>
    <w:link w:val="affc"/>
    <w:uiPriority w:val="99"/>
    <w:unhideWhenUsed/>
    <w:rsid w:val="0097326C"/>
  </w:style>
  <w:style w:type="character" w:customStyle="1" w:styleId="affc">
    <w:name w:val="Нижний колонтитул Знак"/>
    <w:basedOn w:val="a3"/>
    <w:link w:val="affb"/>
    <w:uiPriority w:val="99"/>
    <w:rsid w:val="0097326C"/>
    <w:rPr>
      <w:rFonts w:ascii="Calibri" w:hAnsi="Calibri" w:cs="Calibri"/>
    </w:rPr>
  </w:style>
  <w:style w:type="paragraph" w:styleId="91">
    <w:name w:val="toc 9"/>
    <w:basedOn w:val="a2"/>
    <w:next w:val="a2"/>
    <w:autoRedefine/>
    <w:uiPriority w:val="39"/>
    <w:semiHidden/>
    <w:unhideWhenUsed/>
    <w:rsid w:val="0097326C"/>
    <w:pPr>
      <w:spacing w:after="120"/>
      <w:ind w:left="1757"/>
    </w:pPr>
  </w:style>
  <w:style w:type="character" w:customStyle="1" w:styleId="Mention">
    <w:name w:val="Mention"/>
    <w:basedOn w:val="a3"/>
    <w:uiPriority w:val="99"/>
    <w:semiHidden/>
    <w:unhideWhenUsed/>
    <w:rsid w:val="0097326C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97326C"/>
    <w:pPr>
      <w:numPr>
        <w:numId w:val="24"/>
      </w:numPr>
    </w:pPr>
  </w:style>
  <w:style w:type="numbering" w:styleId="1ai">
    <w:name w:val="Outline List 1"/>
    <w:basedOn w:val="a5"/>
    <w:uiPriority w:val="99"/>
    <w:semiHidden/>
    <w:unhideWhenUsed/>
    <w:rsid w:val="0097326C"/>
    <w:pPr>
      <w:numPr>
        <w:numId w:val="25"/>
      </w:numPr>
    </w:pPr>
  </w:style>
  <w:style w:type="character" w:styleId="HTML4">
    <w:name w:val="HTML Variable"/>
    <w:basedOn w:val="a3"/>
    <w:uiPriority w:val="99"/>
    <w:semiHidden/>
    <w:unhideWhenUsed/>
    <w:rsid w:val="0097326C"/>
    <w:rPr>
      <w:rFonts w:ascii="Calibri" w:hAnsi="Calibri" w:cs="Calibri"/>
      <w:i/>
      <w:iCs/>
    </w:rPr>
  </w:style>
  <w:style w:type="paragraph" w:styleId="HTML5">
    <w:name w:val="HTML Address"/>
    <w:basedOn w:val="a2"/>
    <w:link w:val="HTML6"/>
    <w:uiPriority w:val="99"/>
    <w:semiHidden/>
    <w:unhideWhenUsed/>
    <w:rsid w:val="0097326C"/>
    <w:rPr>
      <w:i/>
      <w:iCs/>
    </w:rPr>
  </w:style>
  <w:style w:type="character" w:customStyle="1" w:styleId="HTML6">
    <w:name w:val="Адрес HTML Знак"/>
    <w:basedOn w:val="a3"/>
    <w:link w:val="HTML5"/>
    <w:uiPriority w:val="99"/>
    <w:semiHidden/>
    <w:rsid w:val="0097326C"/>
    <w:rPr>
      <w:rFonts w:ascii="Calibri" w:hAnsi="Calibri" w:cs="Calibri"/>
      <w:i/>
      <w:iCs/>
    </w:rPr>
  </w:style>
  <w:style w:type="character" w:styleId="HTML7">
    <w:name w:val="HTML Definition"/>
    <w:basedOn w:val="a3"/>
    <w:uiPriority w:val="99"/>
    <w:semiHidden/>
    <w:unhideWhenUsed/>
    <w:rsid w:val="0097326C"/>
    <w:rPr>
      <w:rFonts w:ascii="Calibri" w:hAnsi="Calibri" w:cs="Calibri"/>
      <w:i/>
      <w:iCs/>
    </w:rPr>
  </w:style>
  <w:style w:type="character" w:styleId="HTML8">
    <w:name w:val="HTML Cite"/>
    <w:basedOn w:val="a3"/>
    <w:uiPriority w:val="99"/>
    <w:semiHidden/>
    <w:unhideWhenUsed/>
    <w:rsid w:val="0097326C"/>
    <w:rPr>
      <w:rFonts w:ascii="Calibri" w:hAnsi="Calibri" w:cs="Calibri"/>
      <w:i/>
      <w:iCs/>
    </w:rPr>
  </w:style>
  <w:style w:type="character" w:styleId="HTML9">
    <w:name w:val="HTML Sample"/>
    <w:basedOn w:val="a3"/>
    <w:uiPriority w:val="99"/>
    <w:semiHidden/>
    <w:unhideWhenUsed/>
    <w:rsid w:val="0097326C"/>
    <w:rPr>
      <w:rFonts w:ascii="Consolas" w:hAnsi="Consolas" w:cs="Calibri"/>
      <w:sz w:val="24"/>
      <w:szCs w:val="24"/>
    </w:rPr>
  </w:style>
  <w:style w:type="character" w:styleId="HTMLa">
    <w:name w:val="HTML Acronym"/>
    <w:basedOn w:val="a3"/>
    <w:uiPriority w:val="99"/>
    <w:semiHidden/>
    <w:unhideWhenUsed/>
    <w:rsid w:val="0097326C"/>
    <w:rPr>
      <w:rFonts w:ascii="Calibri" w:hAnsi="Calibri" w:cs="Calibri"/>
    </w:rPr>
  </w:style>
  <w:style w:type="paragraph" w:styleId="11">
    <w:name w:val="toc 1"/>
    <w:basedOn w:val="a2"/>
    <w:next w:val="a2"/>
    <w:autoRedefine/>
    <w:uiPriority w:val="39"/>
    <w:semiHidden/>
    <w:unhideWhenUsed/>
    <w:rsid w:val="0097326C"/>
    <w:pPr>
      <w:spacing w:after="100"/>
    </w:pPr>
  </w:style>
  <w:style w:type="paragraph" w:styleId="26">
    <w:name w:val="toc 2"/>
    <w:basedOn w:val="a2"/>
    <w:next w:val="a2"/>
    <w:autoRedefine/>
    <w:uiPriority w:val="39"/>
    <w:semiHidden/>
    <w:unhideWhenUsed/>
    <w:rsid w:val="0097326C"/>
    <w:pPr>
      <w:spacing w:after="100"/>
      <w:ind w:left="220"/>
    </w:pPr>
  </w:style>
  <w:style w:type="paragraph" w:styleId="37">
    <w:name w:val="toc 3"/>
    <w:basedOn w:val="a2"/>
    <w:next w:val="a2"/>
    <w:autoRedefine/>
    <w:uiPriority w:val="39"/>
    <w:semiHidden/>
    <w:unhideWhenUsed/>
    <w:rsid w:val="0097326C"/>
    <w:pPr>
      <w:spacing w:after="100"/>
      <w:ind w:left="440"/>
    </w:pPr>
  </w:style>
  <w:style w:type="paragraph" w:styleId="43">
    <w:name w:val="toc 4"/>
    <w:basedOn w:val="a2"/>
    <w:next w:val="a2"/>
    <w:autoRedefine/>
    <w:uiPriority w:val="39"/>
    <w:semiHidden/>
    <w:unhideWhenUsed/>
    <w:rsid w:val="0097326C"/>
    <w:pPr>
      <w:spacing w:after="100"/>
      <w:ind w:left="660"/>
    </w:pPr>
  </w:style>
  <w:style w:type="paragraph" w:styleId="53">
    <w:name w:val="toc 5"/>
    <w:basedOn w:val="a2"/>
    <w:next w:val="a2"/>
    <w:autoRedefine/>
    <w:uiPriority w:val="39"/>
    <w:semiHidden/>
    <w:unhideWhenUsed/>
    <w:rsid w:val="0097326C"/>
    <w:pPr>
      <w:spacing w:after="100"/>
      <w:ind w:left="880"/>
    </w:pPr>
  </w:style>
  <w:style w:type="paragraph" w:styleId="61">
    <w:name w:val="toc 6"/>
    <w:basedOn w:val="a2"/>
    <w:next w:val="a2"/>
    <w:autoRedefine/>
    <w:uiPriority w:val="39"/>
    <w:semiHidden/>
    <w:unhideWhenUsed/>
    <w:rsid w:val="0097326C"/>
    <w:pPr>
      <w:spacing w:after="100"/>
      <w:ind w:left="1100"/>
    </w:pPr>
  </w:style>
  <w:style w:type="paragraph" w:styleId="71">
    <w:name w:val="toc 7"/>
    <w:basedOn w:val="a2"/>
    <w:next w:val="a2"/>
    <w:autoRedefine/>
    <w:uiPriority w:val="39"/>
    <w:semiHidden/>
    <w:unhideWhenUsed/>
    <w:rsid w:val="0097326C"/>
    <w:pPr>
      <w:spacing w:after="100"/>
      <w:ind w:left="1320"/>
    </w:pPr>
  </w:style>
  <w:style w:type="paragraph" w:styleId="81">
    <w:name w:val="toc 8"/>
    <w:basedOn w:val="a2"/>
    <w:next w:val="a2"/>
    <w:autoRedefine/>
    <w:uiPriority w:val="39"/>
    <w:semiHidden/>
    <w:unhideWhenUsed/>
    <w:rsid w:val="0097326C"/>
    <w:pPr>
      <w:spacing w:after="100"/>
      <w:ind w:left="1540"/>
    </w:pPr>
  </w:style>
  <w:style w:type="paragraph" w:styleId="affd">
    <w:name w:val="TOC Heading"/>
    <w:basedOn w:val="1"/>
    <w:next w:val="a2"/>
    <w:uiPriority w:val="39"/>
    <w:semiHidden/>
    <w:unhideWhenUsed/>
    <w:qFormat/>
    <w:rsid w:val="0097326C"/>
    <w:pPr>
      <w:outlineLvl w:val="9"/>
    </w:pPr>
    <w:rPr>
      <w:color w:val="2E74B5" w:themeColor="accent1" w:themeShade="BF"/>
    </w:rPr>
  </w:style>
  <w:style w:type="table" w:styleId="affe">
    <w:name w:val="Table Professional"/>
    <w:basedOn w:val="a4"/>
    <w:uiPriority w:val="99"/>
    <w:semiHidden/>
    <w:unhideWhenUsed/>
    <w:rsid w:val="0097326C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2">
    <w:name w:val="Medium List 1"/>
    <w:basedOn w:val="a4"/>
    <w:uiPriority w:val="65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">
    <w:name w:val="Medium List 1 Accent 1"/>
    <w:basedOn w:val="a4"/>
    <w:uiPriority w:val="65"/>
    <w:rsid w:val="0097326C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1-2">
    <w:name w:val="Medium List 1 Accent 2"/>
    <w:basedOn w:val="a4"/>
    <w:uiPriority w:val="65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1-3">
    <w:name w:val="Medium List 1 Accent 3"/>
    <w:basedOn w:val="a4"/>
    <w:uiPriority w:val="65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">
    <w:name w:val="Medium List 1 Accent 4"/>
    <w:basedOn w:val="a4"/>
    <w:uiPriority w:val="65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">
    <w:name w:val="Medium List 1 Accent 5"/>
    <w:basedOn w:val="a4"/>
    <w:uiPriority w:val="65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1-6">
    <w:name w:val="Medium List 1 Accent 6"/>
    <w:basedOn w:val="a4"/>
    <w:uiPriority w:val="65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7">
    <w:name w:val="Medium List 2"/>
    <w:basedOn w:val="a4"/>
    <w:uiPriority w:val="66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4"/>
    <w:uiPriority w:val="66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">
    <w:name w:val="Medium List 2 Accent 2"/>
    <w:basedOn w:val="a4"/>
    <w:uiPriority w:val="66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">
    <w:name w:val="Medium List 2 Accent 3"/>
    <w:basedOn w:val="a4"/>
    <w:uiPriority w:val="66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4"/>
    <w:uiPriority w:val="66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List 2 Accent 5"/>
    <w:basedOn w:val="a4"/>
    <w:uiPriority w:val="66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4"/>
    <w:uiPriority w:val="66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Shading 1"/>
    <w:basedOn w:val="a4"/>
    <w:uiPriority w:val="63"/>
    <w:semiHidden/>
    <w:unhideWhenUsed/>
    <w:rsid w:val="0097326C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Shading 1 Accent 1"/>
    <w:basedOn w:val="a4"/>
    <w:uiPriority w:val="63"/>
    <w:rsid w:val="0097326C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0">
    <w:name w:val="Medium Shading 1 Accent 2"/>
    <w:basedOn w:val="a4"/>
    <w:uiPriority w:val="63"/>
    <w:semiHidden/>
    <w:unhideWhenUsed/>
    <w:rsid w:val="0097326C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0">
    <w:name w:val="Medium Shading 1 Accent 3"/>
    <w:basedOn w:val="a4"/>
    <w:uiPriority w:val="63"/>
    <w:semiHidden/>
    <w:unhideWhenUsed/>
    <w:rsid w:val="0097326C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0">
    <w:name w:val="Medium Shading 1 Accent 4"/>
    <w:basedOn w:val="a4"/>
    <w:uiPriority w:val="63"/>
    <w:semiHidden/>
    <w:unhideWhenUsed/>
    <w:rsid w:val="0097326C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Shading 1 Accent 5"/>
    <w:basedOn w:val="a4"/>
    <w:uiPriority w:val="63"/>
    <w:semiHidden/>
    <w:unhideWhenUsed/>
    <w:rsid w:val="0097326C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Shading 1 Accent 6"/>
    <w:basedOn w:val="a4"/>
    <w:uiPriority w:val="63"/>
    <w:semiHidden/>
    <w:unhideWhenUsed/>
    <w:rsid w:val="0097326C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8">
    <w:name w:val="Medium Shading 2"/>
    <w:basedOn w:val="a4"/>
    <w:uiPriority w:val="64"/>
    <w:semiHidden/>
    <w:unhideWhenUsed/>
    <w:rsid w:val="009732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0">
    <w:name w:val="Medium Shading 2 Accent 1"/>
    <w:basedOn w:val="a4"/>
    <w:uiPriority w:val="64"/>
    <w:rsid w:val="009732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0">
    <w:name w:val="Medium Shading 2 Accent 2"/>
    <w:basedOn w:val="a4"/>
    <w:uiPriority w:val="64"/>
    <w:semiHidden/>
    <w:unhideWhenUsed/>
    <w:rsid w:val="009732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0">
    <w:name w:val="Medium Shading 2 Accent 3"/>
    <w:basedOn w:val="a4"/>
    <w:uiPriority w:val="64"/>
    <w:semiHidden/>
    <w:unhideWhenUsed/>
    <w:rsid w:val="009732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0">
    <w:name w:val="Medium Shading 2 Accent 4"/>
    <w:basedOn w:val="a4"/>
    <w:uiPriority w:val="64"/>
    <w:semiHidden/>
    <w:unhideWhenUsed/>
    <w:rsid w:val="009732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0">
    <w:name w:val="Medium Shading 2 Accent 5"/>
    <w:basedOn w:val="a4"/>
    <w:uiPriority w:val="64"/>
    <w:semiHidden/>
    <w:unhideWhenUsed/>
    <w:rsid w:val="009732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0">
    <w:name w:val="Medium Shading 2 Accent 6"/>
    <w:basedOn w:val="a4"/>
    <w:uiPriority w:val="64"/>
    <w:semiHidden/>
    <w:unhideWhenUsed/>
    <w:rsid w:val="009732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4">
    <w:name w:val="Medium Grid 1"/>
    <w:basedOn w:val="a4"/>
    <w:uiPriority w:val="67"/>
    <w:semiHidden/>
    <w:unhideWhenUsed/>
    <w:rsid w:val="0097326C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97326C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97326C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97326C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97326C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97326C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97326C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9">
    <w:name w:val="Medium Grid 2"/>
    <w:basedOn w:val="a4"/>
    <w:uiPriority w:val="68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8">
    <w:name w:val="Medium Grid 3"/>
    <w:basedOn w:val="a4"/>
    <w:uiPriority w:val="69"/>
    <w:semiHidden/>
    <w:unhideWhenUsed/>
    <w:rsid w:val="009732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9732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9732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9732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9732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9732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9732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afff">
    <w:name w:val="Bibliography"/>
    <w:basedOn w:val="a2"/>
    <w:next w:val="a2"/>
    <w:uiPriority w:val="37"/>
    <w:semiHidden/>
    <w:unhideWhenUsed/>
    <w:rsid w:val="0097326C"/>
  </w:style>
  <w:style w:type="character" w:customStyle="1" w:styleId="Hashtag">
    <w:name w:val="Hashtag"/>
    <w:basedOn w:val="a3"/>
    <w:uiPriority w:val="99"/>
    <w:semiHidden/>
    <w:unhideWhenUsed/>
    <w:rsid w:val="0097326C"/>
    <w:rPr>
      <w:rFonts w:ascii="Calibri" w:hAnsi="Calibri" w:cs="Calibri"/>
      <w:color w:val="2B579A"/>
      <w:shd w:val="clear" w:color="auto" w:fill="E1DFDD"/>
    </w:rPr>
  </w:style>
  <w:style w:type="paragraph" w:styleId="afff0">
    <w:name w:val="Message Header"/>
    <w:basedOn w:val="a2"/>
    <w:link w:val="afff1"/>
    <w:uiPriority w:val="99"/>
    <w:semiHidden/>
    <w:unhideWhenUsed/>
    <w:rsid w:val="0097326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libri Light" w:eastAsiaTheme="majorEastAsia" w:hAnsi="Calibri Light" w:cs="Calibri Light"/>
      <w:sz w:val="24"/>
      <w:szCs w:val="24"/>
    </w:rPr>
  </w:style>
  <w:style w:type="character" w:customStyle="1" w:styleId="afff1">
    <w:name w:val="Шапка Знак"/>
    <w:basedOn w:val="a3"/>
    <w:link w:val="afff0"/>
    <w:uiPriority w:val="99"/>
    <w:semiHidden/>
    <w:rsid w:val="0097326C"/>
    <w:rPr>
      <w:rFonts w:ascii="Calibri Light" w:eastAsiaTheme="majorEastAsia" w:hAnsi="Calibri Light" w:cs="Calibri Light"/>
      <w:sz w:val="24"/>
      <w:szCs w:val="24"/>
      <w:shd w:val="pct20" w:color="auto" w:fill="auto"/>
    </w:rPr>
  </w:style>
  <w:style w:type="table" w:styleId="afff2">
    <w:name w:val="Table Elegant"/>
    <w:basedOn w:val="a4"/>
    <w:uiPriority w:val="99"/>
    <w:semiHidden/>
    <w:unhideWhenUsed/>
    <w:rsid w:val="0097326C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3">
    <w:name w:val="List"/>
    <w:basedOn w:val="a2"/>
    <w:uiPriority w:val="99"/>
    <w:semiHidden/>
    <w:unhideWhenUsed/>
    <w:rsid w:val="0097326C"/>
    <w:pPr>
      <w:ind w:left="360" w:hanging="360"/>
      <w:contextualSpacing/>
    </w:pPr>
  </w:style>
  <w:style w:type="paragraph" w:styleId="2a">
    <w:name w:val="List 2"/>
    <w:basedOn w:val="a2"/>
    <w:uiPriority w:val="99"/>
    <w:semiHidden/>
    <w:unhideWhenUsed/>
    <w:rsid w:val="0097326C"/>
    <w:pPr>
      <w:ind w:left="720" w:hanging="360"/>
      <w:contextualSpacing/>
    </w:pPr>
  </w:style>
  <w:style w:type="paragraph" w:styleId="39">
    <w:name w:val="List 3"/>
    <w:basedOn w:val="a2"/>
    <w:uiPriority w:val="99"/>
    <w:semiHidden/>
    <w:unhideWhenUsed/>
    <w:rsid w:val="0097326C"/>
    <w:pPr>
      <w:ind w:left="1080" w:hanging="360"/>
      <w:contextualSpacing/>
    </w:pPr>
  </w:style>
  <w:style w:type="paragraph" w:styleId="44">
    <w:name w:val="List 4"/>
    <w:basedOn w:val="a2"/>
    <w:uiPriority w:val="99"/>
    <w:semiHidden/>
    <w:unhideWhenUsed/>
    <w:rsid w:val="0097326C"/>
    <w:pPr>
      <w:ind w:left="1440" w:hanging="360"/>
      <w:contextualSpacing/>
    </w:pPr>
  </w:style>
  <w:style w:type="paragraph" w:styleId="54">
    <w:name w:val="List 5"/>
    <w:basedOn w:val="a2"/>
    <w:uiPriority w:val="99"/>
    <w:semiHidden/>
    <w:unhideWhenUsed/>
    <w:rsid w:val="0097326C"/>
    <w:pPr>
      <w:ind w:left="1800" w:hanging="360"/>
      <w:contextualSpacing/>
    </w:pPr>
  </w:style>
  <w:style w:type="table" w:styleId="-1">
    <w:name w:val="Table List 1"/>
    <w:basedOn w:val="a4"/>
    <w:uiPriority w:val="99"/>
    <w:semiHidden/>
    <w:unhideWhenUsed/>
    <w:rsid w:val="0097326C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List 2"/>
    <w:basedOn w:val="a4"/>
    <w:uiPriority w:val="99"/>
    <w:semiHidden/>
    <w:unhideWhenUsed/>
    <w:rsid w:val="0097326C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List 3"/>
    <w:basedOn w:val="a4"/>
    <w:uiPriority w:val="99"/>
    <w:semiHidden/>
    <w:unhideWhenUsed/>
    <w:rsid w:val="0097326C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4"/>
    <w:uiPriority w:val="99"/>
    <w:semiHidden/>
    <w:unhideWhenUsed/>
    <w:rsid w:val="0097326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4"/>
    <w:uiPriority w:val="99"/>
    <w:semiHidden/>
    <w:unhideWhenUsed/>
    <w:rsid w:val="0097326C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4"/>
    <w:uiPriority w:val="99"/>
    <w:semiHidden/>
    <w:unhideWhenUsed/>
    <w:rsid w:val="0097326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4"/>
    <w:uiPriority w:val="99"/>
    <w:semiHidden/>
    <w:unhideWhenUsed/>
    <w:rsid w:val="0097326C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4"/>
    <w:uiPriority w:val="99"/>
    <w:semiHidden/>
    <w:unhideWhenUsed/>
    <w:rsid w:val="0097326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4">
    <w:name w:val="List Continue"/>
    <w:basedOn w:val="a2"/>
    <w:uiPriority w:val="99"/>
    <w:semiHidden/>
    <w:unhideWhenUsed/>
    <w:rsid w:val="0097326C"/>
    <w:pPr>
      <w:spacing w:after="120"/>
      <w:ind w:left="360"/>
      <w:contextualSpacing/>
    </w:pPr>
  </w:style>
  <w:style w:type="paragraph" w:styleId="2b">
    <w:name w:val="List Continue 2"/>
    <w:basedOn w:val="a2"/>
    <w:uiPriority w:val="99"/>
    <w:semiHidden/>
    <w:unhideWhenUsed/>
    <w:rsid w:val="0097326C"/>
    <w:pPr>
      <w:spacing w:after="120"/>
      <w:ind w:left="720"/>
      <w:contextualSpacing/>
    </w:pPr>
  </w:style>
  <w:style w:type="paragraph" w:styleId="3a">
    <w:name w:val="List Continue 3"/>
    <w:basedOn w:val="a2"/>
    <w:uiPriority w:val="99"/>
    <w:semiHidden/>
    <w:unhideWhenUsed/>
    <w:rsid w:val="0097326C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97326C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97326C"/>
    <w:pPr>
      <w:spacing w:after="120"/>
      <w:ind w:left="1800"/>
      <w:contextualSpacing/>
    </w:pPr>
  </w:style>
  <w:style w:type="paragraph" w:styleId="afff5">
    <w:name w:val="List Paragraph"/>
    <w:basedOn w:val="a2"/>
    <w:uiPriority w:val="34"/>
    <w:semiHidden/>
    <w:unhideWhenUsed/>
    <w:qFormat/>
    <w:rsid w:val="0097326C"/>
    <w:pPr>
      <w:ind w:left="720"/>
      <w:contextualSpacing/>
    </w:pPr>
  </w:style>
  <w:style w:type="paragraph" w:styleId="a">
    <w:name w:val="List Number"/>
    <w:basedOn w:val="a2"/>
    <w:uiPriority w:val="99"/>
    <w:semiHidden/>
    <w:unhideWhenUsed/>
    <w:rsid w:val="0097326C"/>
    <w:pPr>
      <w:numPr>
        <w:numId w:val="13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97326C"/>
    <w:pPr>
      <w:numPr>
        <w:numId w:val="14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97326C"/>
    <w:pPr>
      <w:numPr>
        <w:numId w:val="15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97326C"/>
    <w:pPr>
      <w:numPr>
        <w:numId w:val="16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97326C"/>
    <w:pPr>
      <w:numPr>
        <w:numId w:val="17"/>
      </w:numPr>
      <w:contextualSpacing/>
    </w:pPr>
  </w:style>
  <w:style w:type="paragraph" w:styleId="a0">
    <w:name w:val="List Bullet"/>
    <w:basedOn w:val="a2"/>
    <w:uiPriority w:val="99"/>
    <w:semiHidden/>
    <w:unhideWhenUsed/>
    <w:rsid w:val="0097326C"/>
    <w:pPr>
      <w:numPr>
        <w:numId w:val="8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97326C"/>
    <w:pPr>
      <w:numPr>
        <w:numId w:val="9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97326C"/>
    <w:pPr>
      <w:numPr>
        <w:numId w:val="10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97326C"/>
    <w:pPr>
      <w:numPr>
        <w:numId w:val="11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97326C"/>
    <w:pPr>
      <w:numPr>
        <w:numId w:val="12"/>
      </w:numPr>
      <w:contextualSpacing/>
    </w:pPr>
  </w:style>
  <w:style w:type="table" w:styleId="15">
    <w:name w:val="Table Classic 1"/>
    <w:basedOn w:val="a4"/>
    <w:uiPriority w:val="99"/>
    <w:semiHidden/>
    <w:unhideWhenUsed/>
    <w:rsid w:val="0097326C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Classic 2"/>
    <w:basedOn w:val="a4"/>
    <w:uiPriority w:val="99"/>
    <w:semiHidden/>
    <w:unhideWhenUsed/>
    <w:rsid w:val="0097326C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4"/>
    <w:uiPriority w:val="99"/>
    <w:semiHidden/>
    <w:unhideWhenUsed/>
    <w:rsid w:val="0097326C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4"/>
    <w:uiPriority w:val="99"/>
    <w:semiHidden/>
    <w:unhideWhenUsed/>
    <w:rsid w:val="0097326C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6">
    <w:name w:val="table of figures"/>
    <w:basedOn w:val="a2"/>
    <w:next w:val="a2"/>
    <w:uiPriority w:val="99"/>
    <w:semiHidden/>
    <w:unhideWhenUsed/>
    <w:rsid w:val="0097326C"/>
  </w:style>
  <w:style w:type="character" w:styleId="afff7">
    <w:name w:val="endnote reference"/>
    <w:basedOn w:val="a3"/>
    <w:uiPriority w:val="99"/>
    <w:semiHidden/>
    <w:unhideWhenUsed/>
    <w:rsid w:val="0097326C"/>
    <w:rPr>
      <w:rFonts w:ascii="Calibri" w:hAnsi="Calibri" w:cs="Calibri"/>
      <w:vertAlign w:val="superscript"/>
    </w:rPr>
  </w:style>
  <w:style w:type="paragraph" w:styleId="afff8">
    <w:name w:val="table of authorities"/>
    <w:basedOn w:val="a2"/>
    <w:next w:val="a2"/>
    <w:uiPriority w:val="99"/>
    <w:semiHidden/>
    <w:unhideWhenUsed/>
    <w:rsid w:val="0097326C"/>
    <w:pPr>
      <w:ind w:left="220" w:hanging="220"/>
    </w:pPr>
  </w:style>
  <w:style w:type="paragraph" w:styleId="afff9">
    <w:name w:val="toa heading"/>
    <w:basedOn w:val="a2"/>
    <w:next w:val="a2"/>
    <w:uiPriority w:val="99"/>
    <w:semiHidden/>
    <w:unhideWhenUsed/>
    <w:rsid w:val="0097326C"/>
    <w:pPr>
      <w:spacing w:before="120"/>
    </w:pPr>
    <w:rPr>
      <w:rFonts w:ascii="Calibri Light" w:eastAsiaTheme="majorEastAsia" w:hAnsi="Calibri Light" w:cs="Calibri Light"/>
      <w:b/>
      <w:bCs/>
      <w:sz w:val="24"/>
      <w:szCs w:val="24"/>
    </w:rPr>
  </w:style>
  <w:style w:type="table" w:styleId="afffa">
    <w:name w:val="Colorful List"/>
    <w:basedOn w:val="a4"/>
    <w:uiPriority w:val="72"/>
    <w:semiHidden/>
    <w:unhideWhenUsed/>
    <w:rsid w:val="0097326C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97326C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97326C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97326C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97326C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97326C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0">
    <w:name w:val="Colorful List Accent 6"/>
    <w:basedOn w:val="a4"/>
    <w:uiPriority w:val="72"/>
    <w:rsid w:val="0097326C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16">
    <w:name w:val="Table Colorful 1"/>
    <w:basedOn w:val="a4"/>
    <w:uiPriority w:val="99"/>
    <w:semiHidden/>
    <w:unhideWhenUsed/>
    <w:rsid w:val="0097326C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orful 2"/>
    <w:basedOn w:val="a4"/>
    <w:uiPriority w:val="99"/>
    <w:semiHidden/>
    <w:unhideWhenUsed/>
    <w:rsid w:val="0097326C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4"/>
    <w:uiPriority w:val="99"/>
    <w:semiHidden/>
    <w:unhideWhenUsed/>
    <w:rsid w:val="0097326C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b">
    <w:name w:val="Colorful Shading"/>
    <w:basedOn w:val="a4"/>
    <w:uiPriority w:val="71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rsid w:val="0097326C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c">
    <w:name w:val="Colorful Grid"/>
    <w:basedOn w:val="a4"/>
    <w:uiPriority w:val="73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2">
    <w:name w:val="Colorful Grid Accent 1"/>
    <w:basedOn w:val="a4"/>
    <w:uiPriority w:val="73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-22">
    <w:name w:val="Colorful Grid Accent 2"/>
    <w:basedOn w:val="a4"/>
    <w:uiPriority w:val="73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-32">
    <w:name w:val="Colorful Grid Accent 3"/>
    <w:basedOn w:val="a4"/>
    <w:uiPriority w:val="73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2">
    <w:name w:val="Colorful Grid Accent 4"/>
    <w:basedOn w:val="a4"/>
    <w:uiPriority w:val="73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2">
    <w:name w:val="Colorful Grid Accent 5"/>
    <w:basedOn w:val="a4"/>
    <w:uiPriority w:val="73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-62">
    <w:name w:val="Colorful Grid Accent 6"/>
    <w:basedOn w:val="a4"/>
    <w:uiPriority w:val="73"/>
    <w:rsid w:val="009732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afffd">
    <w:name w:val="envelope address"/>
    <w:basedOn w:val="a2"/>
    <w:uiPriority w:val="99"/>
    <w:semiHidden/>
    <w:unhideWhenUsed/>
    <w:rsid w:val="0097326C"/>
    <w:pPr>
      <w:framePr w:w="7920" w:h="1980" w:hRule="exact" w:hSpace="180" w:wrap="auto" w:hAnchor="page" w:xAlign="center" w:yAlign="bottom"/>
      <w:ind w:left="2880"/>
    </w:pPr>
    <w:rPr>
      <w:rFonts w:ascii="Calibri Light" w:eastAsiaTheme="majorEastAsia" w:hAnsi="Calibri Light" w:cs="Calibri Light"/>
      <w:sz w:val="24"/>
      <w:szCs w:val="24"/>
    </w:rPr>
  </w:style>
  <w:style w:type="numbering" w:styleId="a1">
    <w:name w:val="Outline List 3"/>
    <w:basedOn w:val="a5"/>
    <w:uiPriority w:val="99"/>
    <w:semiHidden/>
    <w:unhideWhenUsed/>
    <w:rsid w:val="0097326C"/>
    <w:pPr>
      <w:numPr>
        <w:numId w:val="26"/>
      </w:numPr>
    </w:pPr>
  </w:style>
  <w:style w:type="table" w:styleId="17">
    <w:name w:val="Plain Table 1"/>
    <w:basedOn w:val="a4"/>
    <w:uiPriority w:val="41"/>
    <w:rsid w:val="0097326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e">
    <w:name w:val="Plain Table 2"/>
    <w:basedOn w:val="a4"/>
    <w:uiPriority w:val="42"/>
    <w:rsid w:val="0097326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d">
    <w:name w:val="Plain Table 3"/>
    <w:basedOn w:val="a4"/>
    <w:uiPriority w:val="43"/>
    <w:rsid w:val="0097326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97326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97326C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e">
    <w:name w:val="No Spacing"/>
    <w:uiPriority w:val="1"/>
    <w:qFormat/>
    <w:rsid w:val="00B13CB4"/>
    <w:rPr>
      <w:rFonts w:ascii="Times New Roman" w:hAnsi="Times New Roman" w:cs="Calibri"/>
    </w:rPr>
  </w:style>
  <w:style w:type="paragraph" w:styleId="affff">
    <w:name w:val="Date"/>
    <w:basedOn w:val="a2"/>
    <w:next w:val="a2"/>
    <w:link w:val="affff0"/>
    <w:uiPriority w:val="99"/>
    <w:semiHidden/>
    <w:unhideWhenUsed/>
    <w:rsid w:val="0097326C"/>
  </w:style>
  <w:style w:type="character" w:customStyle="1" w:styleId="affff0">
    <w:name w:val="Дата Знак"/>
    <w:basedOn w:val="a3"/>
    <w:link w:val="affff"/>
    <w:uiPriority w:val="99"/>
    <w:semiHidden/>
    <w:rsid w:val="0097326C"/>
    <w:rPr>
      <w:rFonts w:ascii="Calibri" w:hAnsi="Calibri" w:cs="Calibri"/>
    </w:rPr>
  </w:style>
  <w:style w:type="paragraph" w:styleId="affff1">
    <w:name w:val="Normal (Web)"/>
    <w:basedOn w:val="a2"/>
    <w:uiPriority w:val="99"/>
    <w:semiHidden/>
    <w:unhideWhenUsed/>
    <w:rsid w:val="0097326C"/>
    <w:rPr>
      <w:rFonts w:cs="Times New Roman"/>
      <w:sz w:val="24"/>
      <w:szCs w:val="24"/>
    </w:rPr>
  </w:style>
  <w:style w:type="character" w:customStyle="1" w:styleId="SmartHyperlink">
    <w:name w:val="Smart Hyperlink"/>
    <w:basedOn w:val="a3"/>
    <w:uiPriority w:val="99"/>
    <w:semiHidden/>
    <w:unhideWhenUsed/>
    <w:rsid w:val="0097326C"/>
    <w:rPr>
      <w:rFonts w:ascii="Calibri" w:hAnsi="Calibri" w:cs="Calibri"/>
      <w:u w:val="dotted"/>
    </w:rPr>
  </w:style>
  <w:style w:type="character" w:customStyle="1" w:styleId="UnresolvedMention">
    <w:name w:val="Unresolved Mention"/>
    <w:basedOn w:val="a3"/>
    <w:uiPriority w:val="99"/>
    <w:semiHidden/>
    <w:unhideWhenUsed/>
    <w:rsid w:val="0097326C"/>
    <w:rPr>
      <w:rFonts w:ascii="Calibri" w:hAnsi="Calibri" w:cs="Calibri"/>
      <w:color w:val="605E5C"/>
      <w:shd w:val="clear" w:color="auto" w:fill="E1DFDD"/>
    </w:rPr>
  </w:style>
  <w:style w:type="paragraph" w:styleId="affff2">
    <w:name w:val="Body Text"/>
    <w:basedOn w:val="a2"/>
    <w:link w:val="affff3"/>
    <w:uiPriority w:val="99"/>
    <w:semiHidden/>
    <w:unhideWhenUsed/>
    <w:rsid w:val="0097326C"/>
    <w:pPr>
      <w:spacing w:after="120"/>
    </w:pPr>
  </w:style>
  <w:style w:type="character" w:customStyle="1" w:styleId="affff3">
    <w:name w:val="Основной текст Знак"/>
    <w:basedOn w:val="a3"/>
    <w:link w:val="affff2"/>
    <w:uiPriority w:val="99"/>
    <w:semiHidden/>
    <w:rsid w:val="0097326C"/>
    <w:rPr>
      <w:rFonts w:ascii="Calibri" w:hAnsi="Calibri" w:cs="Calibri"/>
    </w:rPr>
  </w:style>
  <w:style w:type="paragraph" w:styleId="2f">
    <w:name w:val="Body Text 2"/>
    <w:basedOn w:val="a2"/>
    <w:link w:val="2f0"/>
    <w:uiPriority w:val="99"/>
    <w:semiHidden/>
    <w:unhideWhenUsed/>
    <w:rsid w:val="0097326C"/>
    <w:pPr>
      <w:spacing w:after="120" w:line="480" w:lineRule="auto"/>
    </w:pPr>
  </w:style>
  <w:style w:type="character" w:customStyle="1" w:styleId="2f0">
    <w:name w:val="Основной текст 2 Знак"/>
    <w:basedOn w:val="a3"/>
    <w:link w:val="2f"/>
    <w:uiPriority w:val="99"/>
    <w:semiHidden/>
    <w:rsid w:val="0097326C"/>
    <w:rPr>
      <w:rFonts w:ascii="Calibri" w:hAnsi="Calibri" w:cs="Calibri"/>
    </w:rPr>
  </w:style>
  <w:style w:type="paragraph" w:styleId="affff4">
    <w:name w:val="Body Text Indent"/>
    <w:basedOn w:val="a2"/>
    <w:link w:val="affff5"/>
    <w:uiPriority w:val="99"/>
    <w:semiHidden/>
    <w:unhideWhenUsed/>
    <w:rsid w:val="0097326C"/>
    <w:pPr>
      <w:spacing w:after="120"/>
      <w:ind w:left="360"/>
    </w:pPr>
  </w:style>
  <w:style w:type="character" w:customStyle="1" w:styleId="affff5">
    <w:name w:val="Основной текст с отступом Знак"/>
    <w:basedOn w:val="a3"/>
    <w:link w:val="affff4"/>
    <w:uiPriority w:val="99"/>
    <w:semiHidden/>
    <w:rsid w:val="0097326C"/>
    <w:rPr>
      <w:rFonts w:ascii="Calibri" w:hAnsi="Calibri" w:cs="Calibri"/>
    </w:rPr>
  </w:style>
  <w:style w:type="paragraph" w:styleId="2f1">
    <w:name w:val="Body Text Indent 2"/>
    <w:basedOn w:val="a2"/>
    <w:link w:val="2f2"/>
    <w:uiPriority w:val="99"/>
    <w:semiHidden/>
    <w:unhideWhenUsed/>
    <w:rsid w:val="0097326C"/>
    <w:pPr>
      <w:spacing w:after="120" w:line="480" w:lineRule="auto"/>
      <w:ind w:left="360"/>
    </w:pPr>
  </w:style>
  <w:style w:type="character" w:customStyle="1" w:styleId="2f2">
    <w:name w:val="Основной текст с отступом 2 Знак"/>
    <w:basedOn w:val="a3"/>
    <w:link w:val="2f1"/>
    <w:uiPriority w:val="99"/>
    <w:semiHidden/>
    <w:rsid w:val="0097326C"/>
    <w:rPr>
      <w:rFonts w:ascii="Calibri" w:hAnsi="Calibri" w:cs="Calibri"/>
    </w:rPr>
  </w:style>
  <w:style w:type="paragraph" w:styleId="affff6">
    <w:name w:val="Body Text First Indent"/>
    <w:basedOn w:val="affff2"/>
    <w:link w:val="affff7"/>
    <w:uiPriority w:val="99"/>
    <w:semiHidden/>
    <w:unhideWhenUsed/>
    <w:rsid w:val="0097326C"/>
    <w:pPr>
      <w:spacing w:after="0"/>
      <w:ind w:firstLine="360"/>
    </w:pPr>
  </w:style>
  <w:style w:type="character" w:customStyle="1" w:styleId="affff7">
    <w:name w:val="Красная строка Знак"/>
    <w:basedOn w:val="affff3"/>
    <w:link w:val="affff6"/>
    <w:uiPriority w:val="99"/>
    <w:semiHidden/>
    <w:rsid w:val="0097326C"/>
    <w:rPr>
      <w:rFonts w:ascii="Calibri" w:hAnsi="Calibri" w:cs="Calibri"/>
    </w:rPr>
  </w:style>
  <w:style w:type="paragraph" w:styleId="2f3">
    <w:name w:val="Body Text First Indent 2"/>
    <w:basedOn w:val="affff4"/>
    <w:link w:val="2f4"/>
    <w:uiPriority w:val="99"/>
    <w:semiHidden/>
    <w:unhideWhenUsed/>
    <w:rsid w:val="0097326C"/>
    <w:pPr>
      <w:spacing w:after="0"/>
      <w:ind w:firstLine="360"/>
    </w:pPr>
  </w:style>
  <w:style w:type="character" w:customStyle="1" w:styleId="2f4">
    <w:name w:val="Красная строка 2 Знак"/>
    <w:basedOn w:val="affff5"/>
    <w:link w:val="2f3"/>
    <w:uiPriority w:val="99"/>
    <w:semiHidden/>
    <w:rsid w:val="0097326C"/>
    <w:rPr>
      <w:rFonts w:ascii="Calibri" w:hAnsi="Calibri" w:cs="Calibri"/>
    </w:rPr>
  </w:style>
  <w:style w:type="paragraph" w:styleId="affff8">
    <w:name w:val="Normal Indent"/>
    <w:basedOn w:val="a2"/>
    <w:uiPriority w:val="99"/>
    <w:semiHidden/>
    <w:unhideWhenUsed/>
    <w:rsid w:val="0097326C"/>
    <w:pPr>
      <w:ind w:left="720"/>
    </w:pPr>
  </w:style>
  <w:style w:type="paragraph" w:styleId="affff9">
    <w:name w:val="Note Heading"/>
    <w:basedOn w:val="a2"/>
    <w:next w:val="a2"/>
    <w:link w:val="affffa"/>
    <w:uiPriority w:val="99"/>
    <w:semiHidden/>
    <w:unhideWhenUsed/>
    <w:rsid w:val="0097326C"/>
  </w:style>
  <w:style w:type="character" w:customStyle="1" w:styleId="affffa">
    <w:name w:val="Заголовок записки Знак"/>
    <w:basedOn w:val="a3"/>
    <w:link w:val="affff9"/>
    <w:uiPriority w:val="99"/>
    <w:semiHidden/>
    <w:rsid w:val="0097326C"/>
    <w:rPr>
      <w:rFonts w:ascii="Calibri" w:hAnsi="Calibri" w:cs="Calibri"/>
    </w:rPr>
  </w:style>
  <w:style w:type="table" w:styleId="affffb">
    <w:name w:val="Table Contemporary"/>
    <w:basedOn w:val="a4"/>
    <w:uiPriority w:val="99"/>
    <w:semiHidden/>
    <w:unhideWhenUsed/>
    <w:rsid w:val="0097326C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c">
    <w:name w:val="Light List"/>
    <w:basedOn w:val="a4"/>
    <w:uiPriority w:val="61"/>
    <w:semiHidden/>
    <w:unhideWhenUsed/>
    <w:rsid w:val="0097326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3">
    <w:name w:val="Light List Accent 1"/>
    <w:basedOn w:val="a4"/>
    <w:uiPriority w:val="61"/>
    <w:semiHidden/>
    <w:unhideWhenUsed/>
    <w:rsid w:val="0097326C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-23">
    <w:name w:val="Light List Accent 2"/>
    <w:basedOn w:val="a4"/>
    <w:uiPriority w:val="61"/>
    <w:semiHidden/>
    <w:unhideWhenUsed/>
    <w:rsid w:val="0097326C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-33">
    <w:name w:val="Light List Accent 3"/>
    <w:basedOn w:val="a4"/>
    <w:uiPriority w:val="61"/>
    <w:semiHidden/>
    <w:unhideWhenUsed/>
    <w:rsid w:val="0097326C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3">
    <w:name w:val="Light List Accent 4"/>
    <w:basedOn w:val="a4"/>
    <w:uiPriority w:val="61"/>
    <w:semiHidden/>
    <w:unhideWhenUsed/>
    <w:rsid w:val="0097326C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3">
    <w:name w:val="Light List Accent 5"/>
    <w:basedOn w:val="a4"/>
    <w:uiPriority w:val="61"/>
    <w:semiHidden/>
    <w:unhideWhenUsed/>
    <w:rsid w:val="0097326C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-63">
    <w:name w:val="Light List Accent 6"/>
    <w:basedOn w:val="a4"/>
    <w:uiPriority w:val="61"/>
    <w:semiHidden/>
    <w:unhideWhenUsed/>
    <w:rsid w:val="0097326C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fd">
    <w:name w:val="Light Shading"/>
    <w:basedOn w:val="a4"/>
    <w:uiPriority w:val="60"/>
    <w:semiHidden/>
    <w:unhideWhenUsed/>
    <w:rsid w:val="0097326C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4">
    <w:name w:val="Light Shading Accent 1"/>
    <w:basedOn w:val="a4"/>
    <w:uiPriority w:val="60"/>
    <w:semiHidden/>
    <w:unhideWhenUsed/>
    <w:rsid w:val="0097326C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24">
    <w:name w:val="Light Shading Accent 2"/>
    <w:basedOn w:val="a4"/>
    <w:uiPriority w:val="60"/>
    <w:semiHidden/>
    <w:unhideWhenUsed/>
    <w:rsid w:val="0097326C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-34">
    <w:name w:val="Light Shading Accent 3"/>
    <w:basedOn w:val="a4"/>
    <w:uiPriority w:val="60"/>
    <w:semiHidden/>
    <w:unhideWhenUsed/>
    <w:rsid w:val="0097326C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4">
    <w:name w:val="Light Shading Accent 4"/>
    <w:basedOn w:val="a4"/>
    <w:uiPriority w:val="60"/>
    <w:semiHidden/>
    <w:unhideWhenUsed/>
    <w:rsid w:val="0097326C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4">
    <w:name w:val="Light Shading Accent 5"/>
    <w:basedOn w:val="a4"/>
    <w:uiPriority w:val="60"/>
    <w:semiHidden/>
    <w:unhideWhenUsed/>
    <w:rsid w:val="0097326C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-64">
    <w:name w:val="Light Shading Accent 6"/>
    <w:basedOn w:val="a4"/>
    <w:uiPriority w:val="60"/>
    <w:semiHidden/>
    <w:unhideWhenUsed/>
    <w:rsid w:val="0097326C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affffe">
    <w:name w:val="Light Grid"/>
    <w:basedOn w:val="a4"/>
    <w:uiPriority w:val="62"/>
    <w:semiHidden/>
    <w:unhideWhenUsed/>
    <w:rsid w:val="0097326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4"/>
    <w:uiPriority w:val="62"/>
    <w:rsid w:val="0097326C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-25">
    <w:name w:val="Light Grid Accent 2"/>
    <w:basedOn w:val="a4"/>
    <w:uiPriority w:val="62"/>
    <w:semiHidden/>
    <w:unhideWhenUsed/>
    <w:rsid w:val="0097326C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-35">
    <w:name w:val="Light Grid Accent 3"/>
    <w:basedOn w:val="a4"/>
    <w:uiPriority w:val="62"/>
    <w:semiHidden/>
    <w:unhideWhenUsed/>
    <w:rsid w:val="0097326C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5">
    <w:name w:val="Light Grid Accent 4"/>
    <w:basedOn w:val="a4"/>
    <w:uiPriority w:val="62"/>
    <w:semiHidden/>
    <w:unhideWhenUsed/>
    <w:rsid w:val="0097326C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5">
    <w:name w:val="Light Grid Accent 5"/>
    <w:basedOn w:val="a4"/>
    <w:uiPriority w:val="62"/>
    <w:semiHidden/>
    <w:unhideWhenUsed/>
    <w:rsid w:val="0097326C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-65">
    <w:name w:val="Light Grid Accent 6"/>
    <w:basedOn w:val="a4"/>
    <w:uiPriority w:val="62"/>
    <w:semiHidden/>
    <w:unhideWhenUsed/>
    <w:rsid w:val="0097326C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ff">
    <w:name w:val="Dark List"/>
    <w:basedOn w:val="a4"/>
    <w:uiPriority w:val="70"/>
    <w:semiHidden/>
    <w:unhideWhenUsed/>
    <w:rsid w:val="0097326C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6">
    <w:name w:val="Dark List Accent 1"/>
    <w:basedOn w:val="a4"/>
    <w:uiPriority w:val="70"/>
    <w:semiHidden/>
    <w:unhideWhenUsed/>
    <w:rsid w:val="0097326C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-26">
    <w:name w:val="Dark List Accent 2"/>
    <w:basedOn w:val="a4"/>
    <w:uiPriority w:val="70"/>
    <w:semiHidden/>
    <w:unhideWhenUsed/>
    <w:rsid w:val="0097326C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-36">
    <w:name w:val="Dark List Accent 3"/>
    <w:basedOn w:val="a4"/>
    <w:uiPriority w:val="70"/>
    <w:semiHidden/>
    <w:unhideWhenUsed/>
    <w:rsid w:val="0097326C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6">
    <w:name w:val="Dark List Accent 4"/>
    <w:basedOn w:val="a4"/>
    <w:uiPriority w:val="70"/>
    <w:semiHidden/>
    <w:unhideWhenUsed/>
    <w:rsid w:val="0097326C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6">
    <w:name w:val="Dark List Accent 5"/>
    <w:basedOn w:val="a4"/>
    <w:uiPriority w:val="70"/>
    <w:semiHidden/>
    <w:unhideWhenUsed/>
    <w:rsid w:val="0097326C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-66">
    <w:name w:val="Dark List Accent 6"/>
    <w:basedOn w:val="a4"/>
    <w:uiPriority w:val="70"/>
    <w:rsid w:val="0097326C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-17">
    <w:name w:val="List Table 1 Light"/>
    <w:basedOn w:val="a4"/>
    <w:uiPriority w:val="46"/>
    <w:rsid w:val="009732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0">
    <w:name w:val="List Table 1 Light Accent 1"/>
    <w:basedOn w:val="a4"/>
    <w:uiPriority w:val="46"/>
    <w:rsid w:val="009732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120">
    <w:name w:val="List Table 1 Light Accent 2"/>
    <w:basedOn w:val="a4"/>
    <w:uiPriority w:val="46"/>
    <w:rsid w:val="009732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130">
    <w:name w:val="List Table 1 Light Accent 3"/>
    <w:basedOn w:val="a4"/>
    <w:uiPriority w:val="46"/>
    <w:rsid w:val="009732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140">
    <w:name w:val="List Table 1 Light Accent 4"/>
    <w:basedOn w:val="a4"/>
    <w:uiPriority w:val="46"/>
    <w:rsid w:val="009732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150">
    <w:name w:val="List Table 1 Light Accent 5"/>
    <w:basedOn w:val="a4"/>
    <w:uiPriority w:val="46"/>
    <w:rsid w:val="009732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160">
    <w:name w:val="List Table 1 Light Accent 6"/>
    <w:basedOn w:val="a4"/>
    <w:uiPriority w:val="46"/>
    <w:rsid w:val="009732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27">
    <w:name w:val="List Table 2"/>
    <w:basedOn w:val="a4"/>
    <w:uiPriority w:val="47"/>
    <w:rsid w:val="0097326C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0">
    <w:name w:val="List Table 2 Accent 1"/>
    <w:basedOn w:val="a4"/>
    <w:uiPriority w:val="47"/>
    <w:rsid w:val="0097326C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20">
    <w:name w:val="List Table 2 Accent 2"/>
    <w:basedOn w:val="a4"/>
    <w:uiPriority w:val="47"/>
    <w:rsid w:val="0097326C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230">
    <w:name w:val="List Table 2 Accent 3"/>
    <w:basedOn w:val="a4"/>
    <w:uiPriority w:val="47"/>
    <w:rsid w:val="0097326C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40">
    <w:name w:val="List Table 2 Accent 4"/>
    <w:basedOn w:val="a4"/>
    <w:uiPriority w:val="47"/>
    <w:rsid w:val="0097326C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250">
    <w:name w:val="List Table 2 Accent 5"/>
    <w:basedOn w:val="a4"/>
    <w:uiPriority w:val="47"/>
    <w:rsid w:val="0097326C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260">
    <w:name w:val="List Table 2 Accent 6"/>
    <w:basedOn w:val="a4"/>
    <w:uiPriority w:val="47"/>
    <w:rsid w:val="0097326C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37">
    <w:name w:val="List Table 3"/>
    <w:basedOn w:val="a4"/>
    <w:uiPriority w:val="48"/>
    <w:rsid w:val="0097326C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-310">
    <w:name w:val="List Table 3 Accent 1"/>
    <w:basedOn w:val="a4"/>
    <w:uiPriority w:val="48"/>
    <w:rsid w:val="0097326C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-320">
    <w:name w:val="List Table 3 Accent 2"/>
    <w:basedOn w:val="a4"/>
    <w:uiPriority w:val="48"/>
    <w:rsid w:val="0097326C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-330">
    <w:name w:val="List Table 3 Accent 3"/>
    <w:basedOn w:val="a4"/>
    <w:uiPriority w:val="48"/>
    <w:rsid w:val="0097326C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-340">
    <w:name w:val="List Table 3 Accent 4"/>
    <w:basedOn w:val="a4"/>
    <w:uiPriority w:val="48"/>
    <w:rsid w:val="0097326C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-350">
    <w:name w:val="List Table 3 Accent 5"/>
    <w:basedOn w:val="a4"/>
    <w:uiPriority w:val="48"/>
    <w:rsid w:val="0097326C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-360">
    <w:name w:val="List Table 3 Accent 6"/>
    <w:basedOn w:val="a4"/>
    <w:uiPriority w:val="48"/>
    <w:rsid w:val="0097326C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-47">
    <w:name w:val="List Table 4"/>
    <w:basedOn w:val="a4"/>
    <w:uiPriority w:val="49"/>
    <w:rsid w:val="0097326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0">
    <w:name w:val="List Table 4 Accent 1"/>
    <w:basedOn w:val="a4"/>
    <w:uiPriority w:val="49"/>
    <w:rsid w:val="0097326C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20">
    <w:name w:val="List Table 4 Accent 2"/>
    <w:basedOn w:val="a4"/>
    <w:uiPriority w:val="49"/>
    <w:rsid w:val="0097326C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430">
    <w:name w:val="List Table 4 Accent 3"/>
    <w:basedOn w:val="a4"/>
    <w:uiPriority w:val="49"/>
    <w:rsid w:val="0097326C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40">
    <w:name w:val="List Table 4 Accent 4"/>
    <w:basedOn w:val="a4"/>
    <w:uiPriority w:val="49"/>
    <w:rsid w:val="0097326C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50">
    <w:name w:val="List Table 4 Accent 5"/>
    <w:basedOn w:val="a4"/>
    <w:uiPriority w:val="49"/>
    <w:rsid w:val="0097326C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460">
    <w:name w:val="List Table 4 Accent 6"/>
    <w:basedOn w:val="a4"/>
    <w:uiPriority w:val="49"/>
    <w:rsid w:val="0097326C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7">
    <w:name w:val="List Table 5 Dark"/>
    <w:basedOn w:val="a4"/>
    <w:uiPriority w:val="50"/>
    <w:rsid w:val="0097326C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10">
    <w:name w:val="List Table 5 Dark Accent 1"/>
    <w:basedOn w:val="a4"/>
    <w:uiPriority w:val="50"/>
    <w:rsid w:val="0097326C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20">
    <w:name w:val="List Table 5 Dark Accent 2"/>
    <w:basedOn w:val="a4"/>
    <w:uiPriority w:val="50"/>
    <w:rsid w:val="0097326C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30">
    <w:name w:val="List Table 5 Dark Accent 3"/>
    <w:basedOn w:val="a4"/>
    <w:uiPriority w:val="50"/>
    <w:rsid w:val="0097326C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40">
    <w:name w:val="List Table 5 Dark Accent 4"/>
    <w:basedOn w:val="a4"/>
    <w:uiPriority w:val="50"/>
    <w:rsid w:val="0097326C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50">
    <w:name w:val="List Table 5 Dark Accent 5"/>
    <w:basedOn w:val="a4"/>
    <w:uiPriority w:val="50"/>
    <w:rsid w:val="0097326C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60">
    <w:name w:val="List Table 5 Dark Accent 6"/>
    <w:basedOn w:val="a4"/>
    <w:uiPriority w:val="50"/>
    <w:rsid w:val="0097326C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7">
    <w:name w:val="List Table 6 Colorful"/>
    <w:basedOn w:val="a4"/>
    <w:uiPriority w:val="51"/>
    <w:rsid w:val="0097326C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0">
    <w:name w:val="List Table 6 Colorful Accent 1"/>
    <w:basedOn w:val="a4"/>
    <w:uiPriority w:val="51"/>
    <w:rsid w:val="0097326C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620">
    <w:name w:val="List Table 6 Colorful Accent 2"/>
    <w:basedOn w:val="a4"/>
    <w:uiPriority w:val="51"/>
    <w:rsid w:val="0097326C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630">
    <w:name w:val="List Table 6 Colorful Accent 3"/>
    <w:basedOn w:val="a4"/>
    <w:uiPriority w:val="51"/>
    <w:rsid w:val="0097326C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40">
    <w:name w:val="List Table 6 Colorful Accent 4"/>
    <w:basedOn w:val="a4"/>
    <w:uiPriority w:val="51"/>
    <w:rsid w:val="0097326C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650">
    <w:name w:val="List Table 6 Colorful Accent 5"/>
    <w:basedOn w:val="a4"/>
    <w:uiPriority w:val="51"/>
    <w:rsid w:val="0097326C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60">
    <w:name w:val="List Table 6 Colorful Accent 6"/>
    <w:basedOn w:val="a4"/>
    <w:uiPriority w:val="51"/>
    <w:rsid w:val="0097326C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70">
    <w:name w:val="List Table 7 Colorful"/>
    <w:basedOn w:val="a4"/>
    <w:uiPriority w:val="52"/>
    <w:rsid w:val="0097326C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1">
    <w:name w:val="List Table 7 Colorful Accent 1"/>
    <w:basedOn w:val="a4"/>
    <w:uiPriority w:val="52"/>
    <w:rsid w:val="0097326C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2">
    <w:name w:val="List Table 7 Colorful Accent 2"/>
    <w:basedOn w:val="a4"/>
    <w:uiPriority w:val="52"/>
    <w:rsid w:val="0097326C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3">
    <w:name w:val="List Table 7 Colorful Accent 3"/>
    <w:basedOn w:val="a4"/>
    <w:uiPriority w:val="52"/>
    <w:rsid w:val="0097326C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4">
    <w:name w:val="List Table 7 Colorful Accent 4"/>
    <w:basedOn w:val="a4"/>
    <w:uiPriority w:val="52"/>
    <w:rsid w:val="0097326C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5">
    <w:name w:val="List Table 7 Colorful Accent 5"/>
    <w:basedOn w:val="a4"/>
    <w:uiPriority w:val="52"/>
    <w:rsid w:val="0097326C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6">
    <w:name w:val="List Table 7 Colorful Accent 6"/>
    <w:basedOn w:val="a4"/>
    <w:uiPriority w:val="52"/>
    <w:rsid w:val="0097326C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0">
    <w:name w:val="E-mail Signature"/>
    <w:basedOn w:val="a2"/>
    <w:link w:val="afffff1"/>
    <w:uiPriority w:val="99"/>
    <w:semiHidden/>
    <w:unhideWhenUsed/>
    <w:rsid w:val="0097326C"/>
  </w:style>
  <w:style w:type="character" w:customStyle="1" w:styleId="afffff1">
    <w:name w:val="Электронная подпись Знак"/>
    <w:basedOn w:val="a3"/>
    <w:link w:val="afffff0"/>
    <w:uiPriority w:val="99"/>
    <w:semiHidden/>
    <w:rsid w:val="0097326C"/>
    <w:rPr>
      <w:rFonts w:ascii="Calibri" w:hAnsi="Calibri" w:cs="Calibri"/>
    </w:rPr>
  </w:style>
  <w:style w:type="paragraph" w:styleId="afffff2">
    <w:name w:val="Salutation"/>
    <w:basedOn w:val="a2"/>
    <w:next w:val="a2"/>
    <w:link w:val="afffff3"/>
    <w:uiPriority w:val="99"/>
    <w:semiHidden/>
    <w:unhideWhenUsed/>
    <w:rsid w:val="0097326C"/>
  </w:style>
  <w:style w:type="character" w:customStyle="1" w:styleId="afffff3">
    <w:name w:val="Приветствие Знак"/>
    <w:basedOn w:val="a3"/>
    <w:link w:val="afffff2"/>
    <w:uiPriority w:val="99"/>
    <w:semiHidden/>
    <w:rsid w:val="0097326C"/>
    <w:rPr>
      <w:rFonts w:ascii="Calibri" w:hAnsi="Calibri" w:cs="Calibri"/>
    </w:rPr>
  </w:style>
  <w:style w:type="table" w:styleId="18">
    <w:name w:val="Table Columns 1"/>
    <w:basedOn w:val="a4"/>
    <w:uiPriority w:val="99"/>
    <w:semiHidden/>
    <w:unhideWhenUsed/>
    <w:rsid w:val="0097326C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4"/>
    <w:uiPriority w:val="99"/>
    <w:semiHidden/>
    <w:unhideWhenUsed/>
    <w:rsid w:val="0097326C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umns 3"/>
    <w:basedOn w:val="a4"/>
    <w:uiPriority w:val="99"/>
    <w:semiHidden/>
    <w:unhideWhenUsed/>
    <w:rsid w:val="0097326C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4"/>
    <w:uiPriority w:val="99"/>
    <w:semiHidden/>
    <w:unhideWhenUsed/>
    <w:rsid w:val="0097326C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uiPriority w:val="99"/>
    <w:semiHidden/>
    <w:unhideWhenUsed/>
    <w:rsid w:val="0097326C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f4">
    <w:name w:val="Signature"/>
    <w:basedOn w:val="a2"/>
    <w:link w:val="afffff5"/>
    <w:uiPriority w:val="99"/>
    <w:semiHidden/>
    <w:unhideWhenUsed/>
    <w:rsid w:val="0097326C"/>
    <w:pPr>
      <w:ind w:left="4320"/>
    </w:pPr>
  </w:style>
  <w:style w:type="character" w:customStyle="1" w:styleId="afffff5">
    <w:name w:val="Подпись Знак"/>
    <w:basedOn w:val="a3"/>
    <w:link w:val="afffff4"/>
    <w:uiPriority w:val="99"/>
    <w:semiHidden/>
    <w:rsid w:val="0097326C"/>
    <w:rPr>
      <w:rFonts w:ascii="Calibri" w:hAnsi="Calibri" w:cs="Calibri"/>
    </w:rPr>
  </w:style>
  <w:style w:type="table" w:styleId="19">
    <w:name w:val="Table Simple 1"/>
    <w:basedOn w:val="a4"/>
    <w:uiPriority w:val="99"/>
    <w:semiHidden/>
    <w:unhideWhenUsed/>
    <w:rsid w:val="0097326C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Simple 2"/>
    <w:basedOn w:val="a4"/>
    <w:uiPriority w:val="99"/>
    <w:semiHidden/>
    <w:unhideWhenUsed/>
    <w:rsid w:val="0097326C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Simple 3"/>
    <w:basedOn w:val="a4"/>
    <w:uiPriority w:val="99"/>
    <w:semiHidden/>
    <w:unhideWhenUsed/>
    <w:rsid w:val="0097326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Subtle 1"/>
    <w:basedOn w:val="a4"/>
    <w:uiPriority w:val="99"/>
    <w:semiHidden/>
    <w:unhideWhenUsed/>
    <w:rsid w:val="0097326C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Subtle 2"/>
    <w:basedOn w:val="a4"/>
    <w:uiPriority w:val="99"/>
    <w:rsid w:val="0097326C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b">
    <w:name w:val="index 1"/>
    <w:basedOn w:val="a2"/>
    <w:next w:val="a2"/>
    <w:autoRedefine/>
    <w:uiPriority w:val="99"/>
    <w:semiHidden/>
    <w:unhideWhenUsed/>
    <w:rsid w:val="0097326C"/>
    <w:pPr>
      <w:ind w:left="220" w:hanging="220"/>
    </w:pPr>
  </w:style>
  <w:style w:type="paragraph" w:styleId="2f8">
    <w:name w:val="index 2"/>
    <w:basedOn w:val="a2"/>
    <w:next w:val="a2"/>
    <w:autoRedefine/>
    <w:uiPriority w:val="99"/>
    <w:semiHidden/>
    <w:unhideWhenUsed/>
    <w:rsid w:val="0097326C"/>
    <w:pPr>
      <w:ind w:left="440" w:hanging="220"/>
    </w:pPr>
  </w:style>
  <w:style w:type="paragraph" w:styleId="3f0">
    <w:name w:val="index 3"/>
    <w:basedOn w:val="a2"/>
    <w:next w:val="a2"/>
    <w:autoRedefine/>
    <w:uiPriority w:val="99"/>
    <w:semiHidden/>
    <w:unhideWhenUsed/>
    <w:rsid w:val="0097326C"/>
    <w:pPr>
      <w:ind w:left="660" w:hanging="220"/>
    </w:pPr>
  </w:style>
  <w:style w:type="paragraph" w:styleId="49">
    <w:name w:val="index 4"/>
    <w:basedOn w:val="a2"/>
    <w:next w:val="a2"/>
    <w:autoRedefine/>
    <w:uiPriority w:val="99"/>
    <w:semiHidden/>
    <w:unhideWhenUsed/>
    <w:rsid w:val="0097326C"/>
    <w:pPr>
      <w:ind w:left="880" w:hanging="220"/>
    </w:pPr>
  </w:style>
  <w:style w:type="paragraph" w:styleId="58">
    <w:name w:val="index 5"/>
    <w:basedOn w:val="a2"/>
    <w:next w:val="a2"/>
    <w:autoRedefine/>
    <w:uiPriority w:val="99"/>
    <w:semiHidden/>
    <w:unhideWhenUsed/>
    <w:rsid w:val="0097326C"/>
    <w:pPr>
      <w:ind w:left="1100" w:hanging="220"/>
    </w:pPr>
  </w:style>
  <w:style w:type="paragraph" w:styleId="62">
    <w:name w:val="index 6"/>
    <w:basedOn w:val="a2"/>
    <w:next w:val="a2"/>
    <w:autoRedefine/>
    <w:uiPriority w:val="99"/>
    <w:semiHidden/>
    <w:unhideWhenUsed/>
    <w:rsid w:val="0097326C"/>
    <w:pPr>
      <w:ind w:left="1320" w:hanging="220"/>
    </w:pPr>
  </w:style>
  <w:style w:type="paragraph" w:styleId="72">
    <w:name w:val="index 7"/>
    <w:basedOn w:val="a2"/>
    <w:next w:val="a2"/>
    <w:autoRedefine/>
    <w:uiPriority w:val="99"/>
    <w:semiHidden/>
    <w:unhideWhenUsed/>
    <w:rsid w:val="0097326C"/>
    <w:pPr>
      <w:ind w:left="1540" w:hanging="220"/>
    </w:pPr>
  </w:style>
  <w:style w:type="paragraph" w:styleId="82">
    <w:name w:val="index 8"/>
    <w:basedOn w:val="a2"/>
    <w:next w:val="a2"/>
    <w:autoRedefine/>
    <w:uiPriority w:val="99"/>
    <w:semiHidden/>
    <w:unhideWhenUsed/>
    <w:rsid w:val="0097326C"/>
    <w:pPr>
      <w:ind w:left="1760" w:hanging="220"/>
    </w:pPr>
  </w:style>
  <w:style w:type="paragraph" w:styleId="92">
    <w:name w:val="index 9"/>
    <w:basedOn w:val="a2"/>
    <w:next w:val="a2"/>
    <w:autoRedefine/>
    <w:uiPriority w:val="99"/>
    <w:semiHidden/>
    <w:unhideWhenUsed/>
    <w:rsid w:val="0097326C"/>
    <w:pPr>
      <w:ind w:left="1980" w:hanging="220"/>
    </w:pPr>
  </w:style>
  <w:style w:type="paragraph" w:styleId="afffff6">
    <w:name w:val="index heading"/>
    <w:basedOn w:val="a2"/>
    <w:next w:val="1b"/>
    <w:uiPriority w:val="99"/>
    <w:semiHidden/>
    <w:unhideWhenUsed/>
    <w:rsid w:val="0097326C"/>
    <w:rPr>
      <w:rFonts w:ascii="Calibri Light" w:eastAsiaTheme="majorEastAsia" w:hAnsi="Calibri Light" w:cs="Calibri Light"/>
      <w:b/>
      <w:bCs/>
    </w:rPr>
  </w:style>
  <w:style w:type="paragraph" w:styleId="afffff7">
    <w:name w:val="Closing"/>
    <w:basedOn w:val="a2"/>
    <w:link w:val="afffff8"/>
    <w:uiPriority w:val="99"/>
    <w:semiHidden/>
    <w:unhideWhenUsed/>
    <w:rsid w:val="0097326C"/>
    <w:pPr>
      <w:ind w:left="4320"/>
    </w:pPr>
  </w:style>
  <w:style w:type="character" w:customStyle="1" w:styleId="afffff8">
    <w:name w:val="Прощание Знак"/>
    <w:basedOn w:val="a3"/>
    <w:link w:val="afffff7"/>
    <w:uiPriority w:val="99"/>
    <w:semiHidden/>
    <w:rsid w:val="0097326C"/>
    <w:rPr>
      <w:rFonts w:ascii="Calibri" w:hAnsi="Calibri" w:cs="Calibri"/>
    </w:rPr>
  </w:style>
  <w:style w:type="table" w:styleId="afffff9">
    <w:name w:val="Table Grid"/>
    <w:basedOn w:val="a4"/>
    <w:uiPriority w:val="39"/>
    <w:rsid w:val="009732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c">
    <w:name w:val="Table Grid 1"/>
    <w:basedOn w:val="a4"/>
    <w:uiPriority w:val="99"/>
    <w:semiHidden/>
    <w:unhideWhenUsed/>
    <w:rsid w:val="0097326C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Grid 2"/>
    <w:basedOn w:val="a4"/>
    <w:uiPriority w:val="99"/>
    <w:semiHidden/>
    <w:unhideWhenUsed/>
    <w:rsid w:val="0097326C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Grid 3"/>
    <w:basedOn w:val="a4"/>
    <w:uiPriority w:val="99"/>
    <w:semiHidden/>
    <w:unhideWhenUsed/>
    <w:rsid w:val="0097326C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4"/>
    <w:uiPriority w:val="99"/>
    <w:semiHidden/>
    <w:unhideWhenUsed/>
    <w:rsid w:val="0097326C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4"/>
    <w:uiPriority w:val="99"/>
    <w:semiHidden/>
    <w:unhideWhenUsed/>
    <w:rsid w:val="0097326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uiPriority w:val="99"/>
    <w:semiHidden/>
    <w:unhideWhenUsed/>
    <w:rsid w:val="0097326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uiPriority w:val="99"/>
    <w:semiHidden/>
    <w:unhideWhenUsed/>
    <w:rsid w:val="0097326C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uiPriority w:val="99"/>
    <w:semiHidden/>
    <w:unhideWhenUsed/>
    <w:rsid w:val="0097326C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a">
    <w:name w:val="Grid Table Light"/>
    <w:basedOn w:val="a4"/>
    <w:uiPriority w:val="40"/>
    <w:rsid w:val="0097326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8">
    <w:name w:val="Grid Table 1 Light"/>
    <w:basedOn w:val="a4"/>
    <w:uiPriority w:val="46"/>
    <w:rsid w:val="0097326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1">
    <w:name w:val="Grid Table 1 Light Accent 1"/>
    <w:basedOn w:val="a4"/>
    <w:uiPriority w:val="46"/>
    <w:rsid w:val="0097326C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1">
    <w:name w:val="Grid Table 1 Light Accent 2"/>
    <w:basedOn w:val="a4"/>
    <w:uiPriority w:val="46"/>
    <w:rsid w:val="0097326C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1">
    <w:name w:val="Grid Table 1 Light Accent 3"/>
    <w:basedOn w:val="a4"/>
    <w:uiPriority w:val="46"/>
    <w:rsid w:val="0097326C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1">
    <w:name w:val="Grid Table 1 Light Accent 4"/>
    <w:basedOn w:val="a4"/>
    <w:uiPriority w:val="46"/>
    <w:rsid w:val="0097326C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1">
    <w:name w:val="Grid Table 1 Light Accent 5"/>
    <w:basedOn w:val="a4"/>
    <w:uiPriority w:val="46"/>
    <w:rsid w:val="0097326C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61">
    <w:name w:val="Grid Table 1 Light Accent 6"/>
    <w:basedOn w:val="a4"/>
    <w:uiPriority w:val="46"/>
    <w:rsid w:val="0097326C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8">
    <w:name w:val="Grid Table 2"/>
    <w:basedOn w:val="a4"/>
    <w:uiPriority w:val="47"/>
    <w:rsid w:val="0097326C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1">
    <w:name w:val="Grid Table 2 Accent 1"/>
    <w:basedOn w:val="a4"/>
    <w:uiPriority w:val="47"/>
    <w:rsid w:val="0097326C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21">
    <w:name w:val="Grid Table 2 Accent 2"/>
    <w:basedOn w:val="a4"/>
    <w:uiPriority w:val="47"/>
    <w:rsid w:val="0097326C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231">
    <w:name w:val="Grid Table 2 Accent 3"/>
    <w:basedOn w:val="a4"/>
    <w:uiPriority w:val="47"/>
    <w:rsid w:val="0097326C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41">
    <w:name w:val="Grid Table 2 Accent 4"/>
    <w:basedOn w:val="a4"/>
    <w:uiPriority w:val="47"/>
    <w:rsid w:val="0097326C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251">
    <w:name w:val="Grid Table 2 Accent 5"/>
    <w:basedOn w:val="a4"/>
    <w:uiPriority w:val="47"/>
    <w:rsid w:val="0097326C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261">
    <w:name w:val="Grid Table 2 Accent 6"/>
    <w:basedOn w:val="a4"/>
    <w:uiPriority w:val="47"/>
    <w:rsid w:val="0097326C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38">
    <w:name w:val="Grid Table 3"/>
    <w:basedOn w:val="a4"/>
    <w:uiPriority w:val="48"/>
    <w:rsid w:val="0097326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311">
    <w:name w:val="Grid Table 3 Accent 1"/>
    <w:basedOn w:val="a4"/>
    <w:uiPriority w:val="48"/>
    <w:rsid w:val="0097326C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-321">
    <w:name w:val="Grid Table 3 Accent 2"/>
    <w:basedOn w:val="a4"/>
    <w:uiPriority w:val="48"/>
    <w:rsid w:val="0097326C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-331">
    <w:name w:val="Grid Table 3 Accent 3"/>
    <w:basedOn w:val="a4"/>
    <w:uiPriority w:val="48"/>
    <w:rsid w:val="0097326C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341">
    <w:name w:val="Grid Table 3 Accent 4"/>
    <w:basedOn w:val="a4"/>
    <w:uiPriority w:val="48"/>
    <w:rsid w:val="0097326C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-351">
    <w:name w:val="Grid Table 3 Accent 5"/>
    <w:basedOn w:val="a4"/>
    <w:uiPriority w:val="48"/>
    <w:rsid w:val="0097326C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-361">
    <w:name w:val="Grid Table 3 Accent 6"/>
    <w:basedOn w:val="a4"/>
    <w:uiPriority w:val="48"/>
    <w:rsid w:val="0097326C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-48">
    <w:name w:val="Grid Table 4"/>
    <w:basedOn w:val="a4"/>
    <w:uiPriority w:val="49"/>
    <w:rsid w:val="0097326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1">
    <w:name w:val="Grid Table 4 Accent 1"/>
    <w:basedOn w:val="a4"/>
    <w:uiPriority w:val="49"/>
    <w:rsid w:val="0097326C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21">
    <w:name w:val="Grid Table 4 Accent 2"/>
    <w:basedOn w:val="a4"/>
    <w:uiPriority w:val="49"/>
    <w:rsid w:val="0097326C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431">
    <w:name w:val="Grid Table 4 Accent 3"/>
    <w:basedOn w:val="a4"/>
    <w:uiPriority w:val="49"/>
    <w:rsid w:val="0097326C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41">
    <w:name w:val="Grid Table 4 Accent 4"/>
    <w:basedOn w:val="a4"/>
    <w:uiPriority w:val="49"/>
    <w:rsid w:val="0097326C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51">
    <w:name w:val="Grid Table 4 Accent 5"/>
    <w:basedOn w:val="a4"/>
    <w:uiPriority w:val="49"/>
    <w:rsid w:val="0097326C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461">
    <w:name w:val="Grid Table 4 Accent 6"/>
    <w:basedOn w:val="a4"/>
    <w:uiPriority w:val="49"/>
    <w:rsid w:val="0097326C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8">
    <w:name w:val="Grid Table 5 Dark"/>
    <w:basedOn w:val="a4"/>
    <w:uiPriority w:val="50"/>
    <w:rsid w:val="009732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511">
    <w:name w:val="Grid Table 5 Dark Accent 1"/>
    <w:basedOn w:val="a4"/>
    <w:uiPriority w:val="50"/>
    <w:rsid w:val="009732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-521">
    <w:name w:val="Grid Table 5 Dark Accent 2"/>
    <w:basedOn w:val="a4"/>
    <w:uiPriority w:val="50"/>
    <w:rsid w:val="009732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-531">
    <w:name w:val="Grid Table 5 Dark Accent 3"/>
    <w:basedOn w:val="a4"/>
    <w:uiPriority w:val="50"/>
    <w:rsid w:val="009732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-541">
    <w:name w:val="Grid Table 5 Dark Accent 4"/>
    <w:basedOn w:val="a4"/>
    <w:uiPriority w:val="50"/>
    <w:rsid w:val="009732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-551">
    <w:name w:val="Grid Table 5 Dark Accent 5"/>
    <w:basedOn w:val="a4"/>
    <w:uiPriority w:val="50"/>
    <w:rsid w:val="009732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-561">
    <w:name w:val="Grid Table 5 Dark Accent 6"/>
    <w:basedOn w:val="a4"/>
    <w:uiPriority w:val="50"/>
    <w:rsid w:val="009732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-68">
    <w:name w:val="Grid Table 6 Colorful"/>
    <w:basedOn w:val="a4"/>
    <w:uiPriority w:val="51"/>
    <w:rsid w:val="0097326C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1">
    <w:name w:val="Grid Table 6 Colorful Accent 1"/>
    <w:basedOn w:val="a4"/>
    <w:uiPriority w:val="51"/>
    <w:rsid w:val="0097326C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621">
    <w:name w:val="Grid Table 6 Colorful Accent 2"/>
    <w:basedOn w:val="a4"/>
    <w:uiPriority w:val="51"/>
    <w:rsid w:val="0097326C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631">
    <w:name w:val="Grid Table 6 Colorful Accent 3"/>
    <w:basedOn w:val="a4"/>
    <w:uiPriority w:val="51"/>
    <w:rsid w:val="0097326C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41">
    <w:name w:val="Grid Table 6 Colorful Accent 4"/>
    <w:basedOn w:val="a4"/>
    <w:uiPriority w:val="51"/>
    <w:rsid w:val="0097326C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651">
    <w:name w:val="Grid Table 6 Colorful Accent 5"/>
    <w:basedOn w:val="a4"/>
    <w:uiPriority w:val="51"/>
    <w:rsid w:val="0097326C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61">
    <w:name w:val="Grid Table 6 Colorful Accent 6"/>
    <w:basedOn w:val="a4"/>
    <w:uiPriority w:val="51"/>
    <w:rsid w:val="0097326C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77">
    <w:name w:val="Grid Table 7 Colorful"/>
    <w:basedOn w:val="a4"/>
    <w:uiPriority w:val="52"/>
    <w:rsid w:val="0097326C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710">
    <w:name w:val="Grid Table 7 Colorful Accent 1"/>
    <w:basedOn w:val="a4"/>
    <w:uiPriority w:val="52"/>
    <w:rsid w:val="0097326C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-720">
    <w:name w:val="Grid Table 7 Colorful Accent 2"/>
    <w:basedOn w:val="a4"/>
    <w:uiPriority w:val="52"/>
    <w:rsid w:val="0097326C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-730">
    <w:name w:val="Grid Table 7 Colorful Accent 3"/>
    <w:basedOn w:val="a4"/>
    <w:uiPriority w:val="52"/>
    <w:rsid w:val="0097326C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740">
    <w:name w:val="Grid Table 7 Colorful Accent 4"/>
    <w:basedOn w:val="a4"/>
    <w:uiPriority w:val="52"/>
    <w:rsid w:val="0097326C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-750">
    <w:name w:val="Grid Table 7 Colorful Accent 5"/>
    <w:basedOn w:val="a4"/>
    <w:uiPriority w:val="52"/>
    <w:rsid w:val="0097326C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-760">
    <w:name w:val="Grid Table 7 Colorful Accent 6"/>
    <w:basedOn w:val="a4"/>
    <w:uiPriority w:val="52"/>
    <w:rsid w:val="0097326C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-19">
    <w:name w:val="Table Web 1"/>
    <w:basedOn w:val="a4"/>
    <w:uiPriority w:val="99"/>
    <w:semiHidden/>
    <w:unhideWhenUsed/>
    <w:rsid w:val="0097326C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9">
    <w:name w:val="Table Web 2"/>
    <w:basedOn w:val="a4"/>
    <w:uiPriority w:val="99"/>
    <w:semiHidden/>
    <w:unhideWhenUsed/>
    <w:rsid w:val="0097326C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9">
    <w:name w:val="Table Web 3"/>
    <w:basedOn w:val="a4"/>
    <w:uiPriority w:val="99"/>
    <w:rsid w:val="0097326C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fb">
    <w:name w:val="footnote reference"/>
    <w:basedOn w:val="a3"/>
    <w:uiPriority w:val="99"/>
    <w:semiHidden/>
    <w:unhideWhenUsed/>
    <w:rsid w:val="0097326C"/>
    <w:rPr>
      <w:rFonts w:ascii="Calibri" w:hAnsi="Calibri" w:cs="Calibri"/>
      <w:vertAlign w:val="superscript"/>
    </w:rPr>
  </w:style>
  <w:style w:type="character" w:styleId="afffffc">
    <w:name w:val="line number"/>
    <w:basedOn w:val="a3"/>
    <w:uiPriority w:val="99"/>
    <w:semiHidden/>
    <w:unhideWhenUsed/>
    <w:rsid w:val="0097326C"/>
    <w:rPr>
      <w:rFonts w:ascii="Calibri" w:hAnsi="Calibri" w:cs="Calibri"/>
    </w:rPr>
  </w:style>
  <w:style w:type="table" w:styleId="1d">
    <w:name w:val="Table 3D effects 1"/>
    <w:basedOn w:val="a4"/>
    <w:uiPriority w:val="99"/>
    <w:semiHidden/>
    <w:unhideWhenUsed/>
    <w:rsid w:val="0097326C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3D effects 2"/>
    <w:basedOn w:val="a4"/>
    <w:uiPriority w:val="99"/>
    <w:semiHidden/>
    <w:unhideWhenUsed/>
    <w:rsid w:val="0097326C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3D effects 3"/>
    <w:basedOn w:val="a4"/>
    <w:uiPriority w:val="99"/>
    <w:semiHidden/>
    <w:unhideWhenUsed/>
    <w:rsid w:val="009732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d">
    <w:name w:val="Table Theme"/>
    <w:basedOn w:val="a4"/>
    <w:uiPriority w:val="99"/>
    <w:semiHidden/>
    <w:unhideWhenUsed/>
    <w:rsid w:val="009732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fe">
    <w:name w:val="page number"/>
    <w:basedOn w:val="a3"/>
    <w:uiPriority w:val="99"/>
    <w:semiHidden/>
    <w:unhideWhenUsed/>
    <w:rsid w:val="0097326C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1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80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8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0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6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9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01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83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9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6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68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1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6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55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97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9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7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7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14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0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63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8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2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26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0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2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5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58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7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9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1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oziava\AppData\Roaming\Microsoft\&#1064;&#1072;&#1073;&#1083;&#1086;&#1085;&#1099;\&#1057;%20&#1086;&#1076;&#1080;&#1085;&#1072;&#1088;&#1085;&#1099;&#1084;%20&#1080;&#1085;&#1090;&#1077;&#1088;&#1074;&#1072;&#1083;&#1086;&#1084;%20(&#1087;&#1091;&#1089;&#1090;&#1086;&#1081;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8E7B0BB9-9CEF-47EE-89F7-833C08B92F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С одинарным интервалом (пустой).dotx</Template>
  <TotalTime>0</TotalTime>
  <Pages>11</Pages>
  <Words>8516</Words>
  <Characters>4855</Characters>
  <Application>Microsoft Office Word</Application>
  <DocSecurity>0</DocSecurity>
  <Lines>40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2024-02-24T13:42:00Z</dcterms:created>
  <dcterms:modified xsi:type="dcterms:W3CDTF">2024-03-04T11:18:00Z</dcterms:modified>
</cp:coreProperties>
</file>