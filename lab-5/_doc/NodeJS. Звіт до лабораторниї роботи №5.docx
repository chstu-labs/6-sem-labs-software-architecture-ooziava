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5A4475" w:rsidRDefault="00D95DFB" w:rsidP="00B13CB4">
      <w:pPr>
        <w:pStyle w:val="a6"/>
        <w:rPr>
          <w:lang w:val="uk-UA"/>
        </w:rPr>
      </w:pPr>
      <w:r>
        <w:rPr>
          <w:lang w:val="uk-UA"/>
        </w:rPr>
        <w:t>Лабораторна</w:t>
      </w:r>
      <w:r w:rsidR="00B13CB4">
        <w:t xml:space="preserve"> робота №</w:t>
      </w:r>
      <w:r w:rsidR="005A4475">
        <w:rPr>
          <w:lang w:val="uk-UA"/>
        </w:rPr>
        <w:t>5</w:t>
      </w:r>
    </w:p>
    <w:p w:rsidR="00D95DFB" w:rsidRPr="005A4475" w:rsidRDefault="005A4475" w:rsidP="00D95DFB">
      <w:pPr>
        <w:pStyle w:val="a8"/>
        <w:ind w:firstLine="720"/>
      </w:pPr>
      <w:r>
        <w:t xml:space="preserve">Використання </w:t>
      </w:r>
      <w:r w:rsidRPr="00F40106">
        <w:t xml:space="preserve">Docker, </w:t>
      </w:r>
      <w:r>
        <w:t xml:space="preserve">для розгортання додатку </w:t>
      </w:r>
      <w:r w:rsidRPr="00F40106">
        <w:t>Node.JS</w:t>
      </w:r>
      <w:r w:rsidR="004B36B2" w:rsidRPr="005A4475">
        <w:t>.</w:t>
      </w:r>
    </w:p>
    <w:p w:rsidR="00D95DFB" w:rsidRDefault="00D95DFB" w:rsidP="00ED1B35">
      <w:pPr>
        <w:pStyle w:val="1"/>
        <w:rPr>
          <w:lang w:val="uk-UA"/>
        </w:rPr>
      </w:pPr>
      <w:r>
        <w:rPr>
          <w:lang w:val="uk-UA"/>
        </w:rPr>
        <w:t>Виконання роботи</w:t>
      </w:r>
    </w:p>
    <w:p w:rsidR="00704056" w:rsidRPr="00704056" w:rsidRDefault="00704056" w:rsidP="00704056">
      <w:pPr>
        <w:rPr>
          <w:rStyle w:val="jlqj4b"/>
          <w:lang w:val="uk-UA"/>
        </w:rPr>
      </w:pPr>
      <w:r w:rsidRPr="005A4475">
        <w:t xml:space="preserve">Скопіювати проект попередньої лабораторної роботи та вдосконалити </w:t>
      </w:r>
      <w:r w:rsidR="005A4475">
        <w:rPr>
          <w:lang w:val="uk-UA"/>
        </w:rPr>
        <w:t>перенісши в докер контейнер</w:t>
      </w:r>
      <w:r>
        <w:rPr>
          <w:rStyle w:val="jlqj4b"/>
          <w:lang w:val="uk-UA"/>
        </w:rPr>
        <w:t>.</w:t>
      </w:r>
    </w:p>
    <w:p w:rsidR="00704056" w:rsidRPr="00704056" w:rsidRDefault="00704056" w:rsidP="00704056">
      <w:pPr>
        <w:rPr>
          <w:lang w:val="uk-UA"/>
        </w:rPr>
      </w:pPr>
    </w:p>
    <w:p w:rsidR="00D95DFB" w:rsidRDefault="005A4475" w:rsidP="00D95DFB">
      <w:pPr>
        <w:pStyle w:val="21"/>
        <w:rPr>
          <w:lang w:val="uk-UA"/>
        </w:rPr>
      </w:pPr>
      <w:r>
        <w:rPr>
          <w:lang w:val="uk-UA"/>
        </w:rPr>
        <w:t>Створити конфігураційні файли для запуску проекту в докері</w:t>
      </w:r>
      <w:r w:rsidR="0060264B">
        <w:rPr>
          <w:lang w:val="uk-UA"/>
        </w:rPr>
        <w:t>.</w:t>
      </w:r>
    </w:p>
    <w:p w:rsidR="004B36B2" w:rsidRPr="005A4475" w:rsidRDefault="005A4475" w:rsidP="004B36B2">
      <w:pPr>
        <w:pStyle w:val="31"/>
        <w:rPr>
          <w:lang w:val="en-US"/>
        </w:rPr>
      </w:pPr>
      <w:r>
        <w:rPr>
          <w:lang w:val="uk-UA"/>
        </w:rPr>
        <w:t xml:space="preserve">Лістинг </w:t>
      </w:r>
      <w:r>
        <w:rPr>
          <w:lang w:val="en-US"/>
        </w:rPr>
        <w:t>Dockerfile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FROM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node:20.6.1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WORKDIR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/app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COPY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package.json .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RUN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npm install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COPY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. .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EXPOSE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3000</w:t>
      </w:r>
    </w:p>
    <w:p w:rsid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CMD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[</w:t>
      </w:r>
      <w:r w:rsidRPr="005A447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"npm"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5A447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"start"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]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rPr>
          <w:lang w:val="uk-UA"/>
        </w:rPr>
      </w:pPr>
    </w:p>
    <w:p w:rsidR="00925CC4" w:rsidRDefault="004B36B2" w:rsidP="00925CC4">
      <w:pPr>
        <w:pStyle w:val="31"/>
        <w:rPr>
          <w:lang w:val="uk-UA"/>
        </w:rPr>
      </w:pPr>
      <w:r>
        <w:rPr>
          <w:lang w:val="uk-UA"/>
        </w:rPr>
        <w:t xml:space="preserve">Лістинг </w:t>
      </w:r>
      <w:r w:rsidR="005A4475" w:rsidRPr="005A4475">
        <w:rPr>
          <w:lang w:val="uk-UA"/>
        </w:rPr>
        <w:t>.dockerignore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1"/>
          <w:szCs w:val="21"/>
          <w:lang w:val="uk-UA"/>
        </w:rPr>
      </w:pPr>
      <w:r w:rsidRPr="005A4475">
        <w:rPr>
          <w:rFonts w:ascii="Consolas" w:hAnsi="Consolas"/>
          <w:sz w:val="21"/>
          <w:szCs w:val="21"/>
          <w:lang w:val="uk-UA"/>
        </w:rPr>
        <w:t>Dockerfile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1"/>
          <w:szCs w:val="21"/>
          <w:lang w:val="uk-UA"/>
        </w:rPr>
      </w:pPr>
      <w:r w:rsidRPr="005A4475">
        <w:rPr>
          <w:rFonts w:ascii="Consolas" w:hAnsi="Consolas"/>
          <w:sz w:val="21"/>
          <w:szCs w:val="21"/>
          <w:lang w:val="uk-UA"/>
        </w:rPr>
        <w:t>docker-compose.yaml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1"/>
          <w:szCs w:val="21"/>
          <w:lang w:val="uk-UA"/>
        </w:rPr>
      </w:pP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1"/>
          <w:szCs w:val="21"/>
          <w:lang w:val="uk-UA"/>
        </w:rPr>
      </w:pPr>
      <w:r w:rsidRPr="005A4475">
        <w:rPr>
          <w:rFonts w:ascii="Consolas" w:hAnsi="Consolas"/>
          <w:sz w:val="21"/>
          <w:szCs w:val="21"/>
          <w:lang w:val="uk-UA"/>
        </w:rPr>
        <w:t>node_modules</w:t>
      </w:r>
    </w:p>
    <w:p w:rsidR="00D95DFB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1"/>
          <w:szCs w:val="21"/>
          <w:lang w:val="uk-UA"/>
        </w:rPr>
      </w:pPr>
      <w:r w:rsidRPr="005A4475">
        <w:rPr>
          <w:rFonts w:ascii="Consolas" w:hAnsi="Consolas"/>
          <w:sz w:val="21"/>
          <w:szCs w:val="21"/>
          <w:lang w:val="uk-UA"/>
        </w:rPr>
        <w:t>package-lock.json</w:t>
      </w:r>
    </w:p>
    <w:p w:rsid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1"/>
          <w:szCs w:val="21"/>
          <w:lang w:val="uk-UA"/>
        </w:rPr>
      </w:pPr>
    </w:p>
    <w:p w:rsidR="005A4475" w:rsidRDefault="005A4475" w:rsidP="005A4475">
      <w:pPr>
        <w:rPr>
          <w:lang w:val="uk-UA"/>
        </w:rPr>
      </w:pPr>
    </w:p>
    <w:p w:rsidR="005A4475" w:rsidRDefault="005A4475" w:rsidP="005A4475">
      <w:pPr>
        <w:pStyle w:val="31"/>
        <w:rPr>
          <w:lang w:val="uk-UA"/>
        </w:rPr>
      </w:pPr>
      <w:r>
        <w:rPr>
          <w:lang w:val="uk-UA"/>
        </w:rPr>
        <w:t xml:space="preserve">Лістинг </w:t>
      </w:r>
      <w:r w:rsidRPr="005A4475">
        <w:rPr>
          <w:lang w:val="uk-UA"/>
        </w:rPr>
        <w:t>docker-compose.yaml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version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: </w:t>
      </w:r>
      <w:r w:rsidRPr="005A4475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"3.4"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services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: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5A4475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mongodb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: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5A4475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image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: </w:t>
      </w: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mongo:4.2-bionic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5A4475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volumes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: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- </w:t>
      </w: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mongodb_data:/data/db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5A4475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app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: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5A4475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build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: </w:t>
      </w:r>
      <w:r w:rsidRPr="005A4475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.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5A4475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ports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: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- </w:t>
      </w: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3000:3000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5A4475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environment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: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- </w:t>
      </w: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MONGODB_HOST=mongodb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- </w:t>
      </w: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MONGODB_PORT=27017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lastRenderedPageBreak/>
        <w:t xml:space="preserve">      - </w:t>
      </w:r>
      <w:r w:rsidRPr="005A4475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MONGODB_DB=app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volumes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: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5A4475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mongodb_data</w:t>
      </w:r>
      <w:r w:rsidRPr="005A4475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:</w:t>
      </w:r>
    </w:p>
    <w:p w:rsidR="005A4475" w:rsidRPr="005A4475" w:rsidRDefault="005A4475" w:rsidP="005A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5A4475" w:rsidRDefault="005A4475" w:rsidP="005A4475">
      <w:pPr>
        <w:rPr>
          <w:lang w:val="uk-UA"/>
        </w:rPr>
      </w:pPr>
    </w:p>
    <w:p w:rsidR="007713C4" w:rsidRDefault="007713C4" w:rsidP="007713C4">
      <w:pPr>
        <w:pStyle w:val="21"/>
        <w:rPr>
          <w:lang w:val="uk-UA"/>
        </w:rPr>
      </w:pPr>
      <w:r>
        <w:rPr>
          <w:lang w:val="uk-UA"/>
        </w:rPr>
        <w:t xml:space="preserve">Модифікувати </w:t>
      </w:r>
      <w:r w:rsidRPr="007713C4">
        <w:rPr>
          <w:b/>
          <w:lang w:val="en-US"/>
        </w:rPr>
        <w:t>uri</w:t>
      </w:r>
      <w:r>
        <w:rPr>
          <w:lang w:val="uk-UA"/>
        </w:rPr>
        <w:t xml:space="preserve"> для підключення до бд в докер контейнері</w:t>
      </w:r>
    </w:p>
    <w:p w:rsidR="007713C4" w:rsidRPr="007713C4" w:rsidRDefault="007713C4" w:rsidP="007713C4">
      <w:pPr>
        <w:pStyle w:val="31"/>
        <w:rPr>
          <w:lang w:val="uk-UA"/>
        </w:rPr>
      </w:pPr>
      <w:r>
        <w:rPr>
          <w:lang w:val="uk-UA"/>
        </w:rPr>
        <w:t>Лістинг методу підключення до бд</w:t>
      </w: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7713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 </w:t>
      </w:r>
      <w:r w:rsidRPr="007713C4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UserModel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 </w:t>
      </w:r>
      <w:r w:rsidRPr="007713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7713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require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7713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"./schemes"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7713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7713C4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mongoose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7713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7713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require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7713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"mongoose"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7713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7713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uri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7713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7713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`mongodb://</w:t>
      </w:r>
      <w:r w:rsidRPr="007713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7713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process</w:t>
      </w:r>
      <w:r w:rsidRPr="007713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7713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env</w:t>
      </w:r>
      <w:r w:rsidRPr="007713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7713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MONGODB_HOST</w:t>
      </w:r>
      <w:r w:rsidRPr="007713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7713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</w:t>
      </w:r>
      <w:r w:rsidRPr="007713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7713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process</w:t>
      </w:r>
      <w:r w:rsidRPr="007713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7713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env</w:t>
      </w:r>
      <w:r w:rsidRPr="007713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7713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MONGODB_PORT</w:t>
      </w:r>
      <w:r w:rsidRPr="007713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7713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/</w:t>
      </w:r>
      <w:r w:rsidRPr="007713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7713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process</w:t>
      </w:r>
      <w:r w:rsidRPr="007713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7713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env</w:t>
      </w:r>
      <w:r w:rsidRPr="007713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7713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MONGODB_DB</w:t>
      </w:r>
      <w:r w:rsidRPr="007713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7713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7713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7713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7713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connectToMongo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 {</w:t>
      </w: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7713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7713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7713C4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mongoose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7713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connect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7713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uri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7713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7713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7713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"Connected to MongoDB"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} </w:t>
      </w:r>
      <w:r w:rsidRPr="007713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7713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7713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7713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7713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 connecting to MongoDB:"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7713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7713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7713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7713C4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Error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7713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?.</w:t>
      </w:r>
      <w:r w:rsidRPr="007713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message</w:t>
      </w: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7713C4" w:rsidRP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D95DFB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7713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7713C4" w:rsidRDefault="007713C4" w:rsidP="00771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7713C4" w:rsidRDefault="007713C4" w:rsidP="007713C4">
      <w:pPr>
        <w:rPr>
          <w:lang w:val="uk-UA" w:eastAsia="uk-UA"/>
        </w:rPr>
      </w:pPr>
    </w:p>
    <w:p w:rsidR="007713C4" w:rsidRDefault="007713C4" w:rsidP="007713C4">
      <w:pPr>
        <w:pStyle w:val="21"/>
        <w:rPr>
          <w:lang w:val="uk-UA" w:eastAsia="uk-UA"/>
        </w:rPr>
      </w:pPr>
      <w:r>
        <w:rPr>
          <w:lang w:val="uk-UA" w:eastAsia="uk-UA"/>
        </w:rPr>
        <w:lastRenderedPageBreak/>
        <w:t>Запустити проект</w:t>
      </w:r>
    </w:p>
    <w:p w:rsidR="007713C4" w:rsidRPr="007713C4" w:rsidRDefault="007713C4" w:rsidP="007713C4">
      <w:pPr>
        <w:pStyle w:val="31"/>
        <w:rPr>
          <w:lang w:val="uk-UA" w:eastAsia="uk-UA"/>
        </w:rPr>
      </w:pPr>
      <w:r>
        <w:rPr>
          <w:lang w:val="uk-UA" w:eastAsia="uk-UA"/>
        </w:rPr>
        <w:t>Запустити збирання проекту</w:t>
      </w:r>
    </w:p>
    <w:p w:rsidR="007713C4" w:rsidRPr="007713C4" w:rsidRDefault="007713C4" w:rsidP="007713C4">
      <w:pPr>
        <w:rPr>
          <w:lang w:val="en-US" w:eastAsia="uk-UA"/>
        </w:rPr>
      </w:pPr>
      <w:r w:rsidRPr="007713C4">
        <w:rPr>
          <w:lang w:val="uk-UA" w:eastAsia="uk-UA"/>
        </w:rPr>
        <w:drawing>
          <wp:inline distT="0" distB="0" distL="0" distR="0" wp14:anchorId="6C67E85A" wp14:editId="03C94E5B">
            <wp:extent cx="5731510" cy="35706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14" w:rsidRDefault="00C02014" w:rsidP="00C02014">
      <w:pPr>
        <w:rPr>
          <w:lang w:val="uk-UA"/>
        </w:rPr>
      </w:pPr>
    </w:p>
    <w:p w:rsidR="007713C4" w:rsidRDefault="007713C4" w:rsidP="007713C4">
      <w:pPr>
        <w:pStyle w:val="31"/>
        <w:rPr>
          <w:lang w:val="uk-UA"/>
        </w:rPr>
      </w:pPr>
      <w:r>
        <w:rPr>
          <w:lang w:val="uk-UA"/>
        </w:rPr>
        <w:lastRenderedPageBreak/>
        <w:t>Перевірити працездатність проекту</w:t>
      </w:r>
    </w:p>
    <w:p w:rsidR="007713C4" w:rsidRPr="007713C4" w:rsidRDefault="007713C4" w:rsidP="007713C4">
      <w:pPr>
        <w:rPr>
          <w:lang w:val="uk-UA"/>
        </w:rPr>
      </w:pPr>
      <w:r w:rsidRPr="007713C4">
        <w:rPr>
          <w:lang w:val="uk-UA"/>
        </w:rPr>
        <w:drawing>
          <wp:inline distT="0" distB="0" distL="0" distR="0" wp14:anchorId="7ADA549C" wp14:editId="52D69251">
            <wp:extent cx="5731510" cy="5892165"/>
            <wp:effectExtent l="19050" t="19050" r="21590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5BAB" w:rsidRDefault="00B45BAB" w:rsidP="00B45BAB">
      <w:pPr>
        <w:pStyle w:val="1"/>
        <w:rPr>
          <w:lang w:val="uk-UA"/>
        </w:rPr>
      </w:pPr>
      <w:r>
        <w:rPr>
          <w:lang w:val="uk-UA"/>
        </w:rPr>
        <w:t>Висновок</w:t>
      </w:r>
    </w:p>
    <w:p w:rsidR="00AC4581" w:rsidRPr="00AC4581" w:rsidRDefault="00B45BAB" w:rsidP="00AC4581">
      <w:pPr>
        <w:ind w:firstLine="340"/>
        <w:rPr>
          <w:lang w:val="uk-UA"/>
        </w:rPr>
      </w:pPr>
      <w:r>
        <w:rPr>
          <w:lang w:val="uk-UA"/>
        </w:rPr>
        <w:t>В</w:t>
      </w:r>
      <w:r w:rsidR="00ED1B35">
        <w:rPr>
          <w:lang w:val="uk-UA"/>
        </w:rPr>
        <w:t xml:space="preserve"> ход</w:t>
      </w:r>
      <w:r w:rsidR="00AC4581">
        <w:rPr>
          <w:lang w:val="uk-UA"/>
        </w:rPr>
        <w:t>і лабораторної роботи я запустив свій проект в докер контейнері. Виконавши лабораторну роботу я навчився налаштовувати проект для запуску в докер контейнері , а також в «</w:t>
      </w:r>
      <w:r w:rsidR="00AC4581">
        <w:rPr>
          <w:b/>
          <w:lang w:val="en-US"/>
        </w:rPr>
        <w:t>docker</w:t>
      </w:r>
      <w:r w:rsidR="00AC4581">
        <w:rPr>
          <w:b/>
        </w:rPr>
        <w:t>-</w:t>
      </w:r>
      <w:r w:rsidR="00AC4581">
        <w:rPr>
          <w:b/>
          <w:lang w:val="en-US"/>
        </w:rPr>
        <w:t>compose</w:t>
      </w:r>
      <w:r w:rsidR="00AC4581">
        <w:rPr>
          <w:lang w:val="uk-UA"/>
        </w:rPr>
        <w:t>» в паралельно з бд</w:t>
      </w:r>
      <w:bookmarkStart w:id="0" w:name="_GoBack"/>
      <w:bookmarkEnd w:id="0"/>
    </w:p>
    <w:sectPr w:rsidR="00AC4581" w:rsidRPr="00AC4581" w:rsidSect="00B13CB4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3ED" w:rsidRDefault="000B53ED" w:rsidP="0097326C">
      <w:r>
        <w:separator/>
      </w:r>
    </w:p>
  </w:endnote>
  <w:endnote w:type="continuationSeparator" w:id="0">
    <w:p w:rsidR="000B53ED" w:rsidRDefault="000B53ED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3ED" w:rsidRDefault="000B53ED" w:rsidP="0097326C">
      <w:r>
        <w:separator/>
      </w:r>
    </w:p>
  </w:footnote>
  <w:footnote w:type="continuationSeparator" w:id="0">
    <w:p w:rsidR="000B53ED" w:rsidRDefault="000B53ED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8D"/>
    <w:rsid w:val="00022C8D"/>
    <w:rsid w:val="00064933"/>
    <w:rsid w:val="0008624E"/>
    <w:rsid w:val="000B53ED"/>
    <w:rsid w:val="002B5086"/>
    <w:rsid w:val="004745E2"/>
    <w:rsid w:val="004831F4"/>
    <w:rsid w:val="00483B5B"/>
    <w:rsid w:val="004B36B2"/>
    <w:rsid w:val="004E108E"/>
    <w:rsid w:val="005A4475"/>
    <w:rsid w:val="0060264B"/>
    <w:rsid w:val="00645252"/>
    <w:rsid w:val="006D3D74"/>
    <w:rsid w:val="00704056"/>
    <w:rsid w:val="007713C4"/>
    <w:rsid w:val="0083569A"/>
    <w:rsid w:val="008A7456"/>
    <w:rsid w:val="00925CC4"/>
    <w:rsid w:val="0095252D"/>
    <w:rsid w:val="00972D90"/>
    <w:rsid w:val="0097326C"/>
    <w:rsid w:val="009F7C9A"/>
    <w:rsid w:val="00A03FA5"/>
    <w:rsid w:val="00A9204E"/>
    <w:rsid w:val="00AC4581"/>
    <w:rsid w:val="00B13CB4"/>
    <w:rsid w:val="00B45BAB"/>
    <w:rsid w:val="00C02014"/>
    <w:rsid w:val="00C818D1"/>
    <w:rsid w:val="00CA035E"/>
    <w:rsid w:val="00D95DFB"/>
    <w:rsid w:val="00E41963"/>
    <w:rsid w:val="00ED1B35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E84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5DFB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25CC4"/>
    <w:pPr>
      <w:keepNext/>
      <w:keepLines/>
      <w:spacing w:before="40"/>
      <w:ind w:left="1021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925CC4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3">
    <w:name w:val="Quote"/>
    <w:basedOn w:val="a2"/>
    <w:next w:val="a2"/>
    <w:link w:val="24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4">
    <w:name w:val="Цитата 2 Знак"/>
    <w:basedOn w:val="a3"/>
    <w:link w:val="23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Hashtag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4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5"/>
    <w:link w:val="2f3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customStyle="1" w:styleId="jlqj4b">
    <w:name w:val="jlqj4b"/>
    <w:basedOn w:val="a3"/>
    <w:rsid w:val="0070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A53119-2E39-4753-B296-CD5E7F985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4</Pages>
  <Words>1019</Words>
  <Characters>582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2024-02-24T13:42:00Z</dcterms:created>
  <dcterms:modified xsi:type="dcterms:W3CDTF">2024-03-04T14:04:00Z</dcterms:modified>
</cp:coreProperties>
</file>