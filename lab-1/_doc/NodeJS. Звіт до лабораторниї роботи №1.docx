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D95DFB" w:rsidRDefault="00D95DFB" w:rsidP="00B13CB4">
      <w:pPr>
        <w:pStyle w:val="a6"/>
      </w:pPr>
      <w:r>
        <w:rPr>
          <w:lang w:val="uk-UA"/>
        </w:rPr>
        <w:t>Лабораторна</w:t>
      </w:r>
      <w:r w:rsidR="00B13CB4">
        <w:t xml:space="preserve"> робота №</w:t>
      </w:r>
      <w:r w:rsidR="00B13CB4" w:rsidRPr="00D95DFB">
        <w:t>1</w:t>
      </w:r>
    </w:p>
    <w:p w:rsidR="00D95DFB" w:rsidRDefault="00D95DFB" w:rsidP="00D95DFB">
      <w:pPr>
        <w:pStyle w:val="a8"/>
        <w:ind w:firstLine="720"/>
      </w:pPr>
      <w:r w:rsidRPr="00D95DFB">
        <w:t>Початок роботи з Node.JS. Пакетний менеджер npm. Фреймворк Express. Пакети для  тестування Jest та Supertest.</w:t>
      </w:r>
    </w:p>
    <w:p w:rsidR="00D95DFB" w:rsidRPr="00D95DFB" w:rsidRDefault="00D95DFB" w:rsidP="00ED1B35">
      <w:pPr>
        <w:pStyle w:val="1"/>
        <w:rPr>
          <w:lang w:val="uk-UA"/>
        </w:rPr>
      </w:pPr>
      <w:r>
        <w:rPr>
          <w:lang w:val="uk-UA"/>
        </w:rPr>
        <w:t>Виконання роботи</w:t>
      </w:r>
    </w:p>
    <w:p w:rsidR="00D95DFB" w:rsidRDefault="00D95DFB" w:rsidP="00D95DFB">
      <w:pPr>
        <w:pStyle w:val="21"/>
        <w:rPr>
          <w:lang w:val="en-US"/>
        </w:rPr>
      </w:pPr>
      <w:r>
        <w:rPr>
          <w:lang w:val="uk-UA"/>
        </w:rPr>
        <w:t xml:space="preserve">Встановити </w:t>
      </w:r>
      <w:r>
        <w:rPr>
          <w:lang w:val="en-US"/>
        </w:rPr>
        <w:t>Node.js</w:t>
      </w:r>
    </w:p>
    <w:p w:rsidR="00D95DFB" w:rsidRDefault="00D95DFB" w:rsidP="00D95DFB">
      <w:pPr>
        <w:rPr>
          <w:lang w:val="en-US"/>
        </w:rPr>
      </w:pPr>
      <w:r w:rsidRPr="00D95DFB">
        <w:rPr>
          <w:lang w:val="en-US"/>
        </w:rPr>
        <w:drawing>
          <wp:inline distT="0" distB="0" distL="0" distR="0" wp14:anchorId="5E17EE6C" wp14:editId="110D4D68">
            <wp:extent cx="5731510" cy="958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B" w:rsidRDefault="00D95DFB" w:rsidP="00D95DFB">
      <w:pPr>
        <w:rPr>
          <w:lang w:val="en-US"/>
        </w:rPr>
      </w:pPr>
    </w:p>
    <w:p w:rsidR="00D95DFB" w:rsidRDefault="00D95DFB" w:rsidP="00D95DFB">
      <w:pPr>
        <w:pStyle w:val="21"/>
        <w:rPr>
          <w:lang w:val="en-US"/>
        </w:rPr>
      </w:pPr>
      <w:r>
        <w:rPr>
          <w:lang w:val="uk-UA"/>
        </w:rPr>
        <w:t xml:space="preserve">Створити акаунт на </w:t>
      </w:r>
      <w:r>
        <w:rPr>
          <w:lang w:val="en-US"/>
        </w:rPr>
        <w:t>GitHub</w:t>
      </w:r>
    </w:p>
    <w:p w:rsidR="00D95DFB" w:rsidRDefault="00D95DFB" w:rsidP="00D95DFB">
      <w:pPr>
        <w:rPr>
          <w:lang w:val="en-US"/>
        </w:rPr>
      </w:pPr>
      <w:r w:rsidRPr="00D95DFB">
        <w:rPr>
          <w:lang w:val="en-US"/>
        </w:rPr>
        <w:drawing>
          <wp:inline distT="0" distB="0" distL="0" distR="0" wp14:anchorId="34C07BAC" wp14:editId="18CBA378">
            <wp:extent cx="5731510" cy="2599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FB" w:rsidRDefault="00D95DFB" w:rsidP="00D95DFB">
      <w:pPr>
        <w:rPr>
          <w:lang w:val="en-US"/>
        </w:rPr>
      </w:pPr>
    </w:p>
    <w:p w:rsidR="00D95DFB" w:rsidRDefault="00D95DFB" w:rsidP="00D95DFB">
      <w:pPr>
        <w:pStyle w:val="21"/>
        <w:rPr>
          <w:lang w:val="uk-UA"/>
        </w:rPr>
      </w:pPr>
      <w:r w:rsidRPr="00D95DFB">
        <w:rPr>
          <w:lang w:val="uk-UA"/>
        </w:rPr>
        <w:t>Створити репозиторій на GitHub</w:t>
      </w:r>
    </w:p>
    <w:p w:rsidR="00D95DFB" w:rsidRDefault="00D95DFB" w:rsidP="00D95DFB">
      <w:pPr>
        <w:rPr>
          <w:lang w:val="uk-UA"/>
        </w:rPr>
      </w:pPr>
      <w:r w:rsidRPr="00D95DFB">
        <w:rPr>
          <w:lang w:val="uk-UA"/>
        </w:rPr>
        <w:drawing>
          <wp:inline distT="0" distB="0" distL="0" distR="0" wp14:anchorId="22EB86A7" wp14:editId="6FA769F6">
            <wp:extent cx="5731510" cy="25514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3" w:rsidRDefault="00D95DFB" w:rsidP="00E41963">
      <w:pPr>
        <w:rPr>
          <w:lang w:val="uk-UA"/>
        </w:rPr>
      </w:pPr>
      <w:hyperlink r:id="rId13" w:history="1">
        <w:r w:rsidRPr="00D95DFB">
          <w:rPr>
            <w:rStyle w:val="af3"/>
            <w:rFonts w:ascii="Times New Roman" w:hAnsi="Times New Roman"/>
            <w:lang w:val="uk-UA"/>
          </w:rPr>
          <w:t>Посиланн</w:t>
        </w:r>
        <w:r w:rsidRPr="00D95DFB">
          <w:rPr>
            <w:rStyle w:val="af3"/>
            <w:rFonts w:ascii="Times New Roman" w:hAnsi="Times New Roman"/>
            <w:lang w:val="uk-UA"/>
          </w:rPr>
          <w:t>я</w:t>
        </w:r>
        <w:r w:rsidRPr="00D95DFB">
          <w:rPr>
            <w:rStyle w:val="af3"/>
            <w:rFonts w:ascii="Times New Roman" w:hAnsi="Times New Roman"/>
            <w:lang w:val="uk-UA"/>
          </w:rPr>
          <w:t xml:space="preserve"> на реп</w:t>
        </w:r>
        <w:r w:rsidRPr="00D95DFB">
          <w:rPr>
            <w:rStyle w:val="af3"/>
            <w:rFonts w:ascii="Times New Roman" w:hAnsi="Times New Roman"/>
            <w:lang w:val="uk-UA"/>
          </w:rPr>
          <w:t>о</w:t>
        </w:r>
        <w:r w:rsidRPr="00D95DFB">
          <w:rPr>
            <w:rStyle w:val="af3"/>
            <w:rFonts w:ascii="Times New Roman" w:hAnsi="Times New Roman"/>
            <w:lang w:val="uk-UA"/>
          </w:rPr>
          <w:t>зи</w:t>
        </w:r>
        <w:r w:rsidRPr="00D95DFB">
          <w:rPr>
            <w:rStyle w:val="af3"/>
            <w:rFonts w:ascii="Times New Roman" w:hAnsi="Times New Roman"/>
            <w:lang w:val="uk-UA"/>
          </w:rPr>
          <w:t>т</w:t>
        </w:r>
        <w:r w:rsidRPr="00D95DFB">
          <w:rPr>
            <w:rStyle w:val="af3"/>
            <w:rFonts w:ascii="Times New Roman" w:hAnsi="Times New Roman"/>
            <w:lang w:val="uk-UA"/>
          </w:rPr>
          <w:t>орій</w:t>
        </w:r>
      </w:hyperlink>
    </w:p>
    <w:p w:rsidR="00E41963" w:rsidRDefault="00E41963" w:rsidP="00E41963">
      <w:pPr>
        <w:rPr>
          <w:lang w:val="uk-UA"/>
        </w:rPr>
      </w:pPr>
    </w:p>
    <w:p w:rsidR="00E41963" w:rsidRPr="00E41963" w:rsidRDefault="00E41963" w:rsidP="00E41963">
      <w:pPr>
        <w:pStyle w:val="21"/>
      </w:pPr>
      <w:r w:rsidRPr="00E41963">
        <w:rPr>
          <w:lang w:val="uk-UA"/>
        </w:rPr>
        <w:lastRenderedPageBreak/>
        <w:t>Клонувати репозиторій на ПК</w:t>
      </w:r>
    </w:p>
    <w:p w:rsidR="00E41963" w:rsidRDefault="00E41963" w:rsidP="00E41963">
      <w:pPr>
        <w:rPr>
          <w:lang w:val="en-US"/>
        </w:rPr>
      </w:pPr>
      <w:r w:rsidRPr="00E41963">
        <w:rPr>
          <w:lang w:val="en-US"/>
        </w:rPr>
        <w:drawing>
          <wp:inline distT="0" distB="0" distL="0" distR="0" wp14:anchorId="36E07E52" wp14:editId="0E19810A">
            <wp:extent cx="5731510" cy="22459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3" w:rsidRDefault="00E41963" w:rsidP="00E41963">
      <w:pPr>
        <w:rPr>
          <w:lang w:val="en-US"/>
        </w:rPr>
      </w:pPr>
    </w:p>
    <w:p w:rsidR="00E41963" w:rsidRPr="00E41963" w:rsidRDefault="00E41963" w:rsidP="00E41963">
      <w:pPr>
        <w:pStyle w:val="21"/>
        <w:rPr>
          <w:lang w:val="uk-UA"/>
        </w:rPr>
      </w:pPr>
      <w:r>
        <w:t>Зайти в каталог репозиторію (проекту) на ПК</w:t>
      </w:r>
      <w:r>
        <w:rPr>
          <w:lang w:val="uk-UA"/>
        </w:rPr>
        <w:t xml:space="preserve">, </w:t>
      </w:r>
      <w:r>
        <w:t>Ініціювати проект, вказати автора і стартовий файл</w:t>
      </w:r>
      <w:r>
        <w:rPr>
          <w:lang w:val="uk-UA"/>
        </w:rPr>
        <w:t xml:space="preserve">, </w:t>
      </w:r>
      <w:r>
        <w:t>Д</w:t>
      </w:r>
      <w:r w:rsidRPr="005A3448">
        <w:t>одати в проект Express, Jest, supertest, dotenv</w:t>
      </w:r>
    </w:p>
    <w:p w:rsidR="00E41963" w:rsidRDefault="00E41963" w:rsidP="00E41963">
      <w:pPr>
        <w:rPr>
          <w:lang w:val="uk-UA"/>
        </w:rPr>
      </w:pPr>
      <w:r w:rsidRPr="00E41963">
        <w:rPr>
          <w:lang w:val="uk-UA"/>
        </w:rPr>
        <w:drawing>
          <wp:inline distT="0" distB="0" distL="0" distR="0" wp14:anchorId="4BB0963A" wp14:editId="7FFEA40E">
            <wp:extent cx="5731510" cy="30670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63" w:rsidRDefault="00E41963" w:rsidP="00E41963">
      <w:pPr>
        <w:rPr>
          <w:lang w:val="uk-UA"/>
        </w:rPr>
      </w:pPr>
    </w:p>
    <w:p w:rsidR="00E41963" w:rsidRDefault="00B45BAB" w:rsidP="00B45BAB">
      <w:pPr>
        <w:pStyle w:val="23"/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</w:pPr>
      <w:r w:rsidRPr="00B45BAB"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  <w:t>With the </w:t>
      </w:r>
      <w:hyperlink r:id="rId16" w:history="1">
        <w:r w:rsidRPr="00B45BAB">
          <w:rPr>
            <w:rStyle w:val="af3"/>
            <w:rFonts w:ascii="Georgia" w:hAnsi="Georgia"/>
            <w:color w:val="EA0011"/>
            <w:sz w:val="27"/>
            <w:szCs w:val="27"/>
            <w:shd w:val="clear" w:color="auto" w:fill="FCFCFC"/>
            <w:lang w:val="en-US"/>
          </w:rPr>
          <w:t>recent release</w:t>
        </w:r>
        <w:r w:rsidRPr="00B45BAB">
          <w:rPr>
            <w:rStyle w:val="af3"/>
            <w:rFonts w:ascii="Georgia" w:hAnsi="Georgia"/>
            <w:color w:val="EA0011"/>
            <w:sz w:val="27"/>
            <w:szCs w:val="27"/>
            <w:shd w:val="clear" w:color="auto" w:fill="FCFCFC"/>
            <w:lang w:val="en-US"/>
          </w:rPr>
          <w:t xml:space="preserve"> </w:t>
        </w:r>
        <w:r w:rsidRPr="00B45BAB">
          <w:rPr>
            <w:rStyle w:val="af3"/>
            <w:rFonts w:ascii="Georgia" w:hAnsi="Georgia"/>
            <w:color w:val="EA0011"/>
            <w:sz w:val="27"/>
            <w:szCs w:val="27"/>
            <w:shd w:val="clear" w:color="auto" w:fill="FCFCFC"/>
            <w:lang w:val="en-US"/>
          </w:rPr>
          <w:t>of version 20.6.0</w:t>
        </w:r>
      </w:hyperlink>
      <w:r w:rsidRPr="00B45BAB"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  <w:t>, Node.js now has built-in support for </w:t>
      </w:r>
      <w:r w:rsidRPr="00B45BAB">
        <w:rPr>
          <w:rStyle w:val="HTML"/>
          <w:color w:val="454545"/>
          <w:sz w:val="27"/>
          <w:szCs w:val="27"/>
          <w:shd w:val="clear" w:color="auto" w:fill="DDDDDD"/>
          <w:lang w:val="en-US"/>
        </w:rPr>
        <w:t>.env</w:t>
      </w:r>
      <w:r w:rsidRPr="00B45BAB"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  <w:t> files. You can now load environment variables from a </w:t>
      </w:r>
      <w:r w:rsidRPr="00B45BAB">
        <w:rPr>
          <w:rStyle w:val="HTML"/>
          <w:color w:val="454545"/>
          <w:sz w:val="27"/>
          <w:szCs w:val="27"/>
          <w:shd w:val="clear" w:color="auto" w:fill="DDDDDD"/>
          <w:lang w:val="en-US"/>
        </w:rPr>
        <w:t>.env</w:t>
      </w:r>
      <w:r w:rsidRPr="00B45BAB"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  <w:t> file into </w:t>
      </w:r>
      <w:r w:rsidRPr="00B45BAB">
        <w:rPr>
          <w:rStyle w:val="HTML"/>
          <w:color w:val="454545"/>
          <w:sz w:val="27"/>
          <w:szCs w:val="27"/>
          <w:shd w:val="clear" w:color="auto" w:fill="DDDDDD"/>
          <w:lang w:val="en-US"/>
        </w:rPr>
        <w:t>process.env</w:t>
      </w:r>
      <w:r w:rsidRPr="00B45BAB">
        <w:rPr>
          <w:rFonts w:ascii="Georgia" w:hAnsi="Georgia"/>
          <w:color w:val="454545"/>
          <w:sz w:val="27"/>
          <w:szCs w:val="27"/>
          <w:shd w:val="clear" w:color="auto" w:fill="FCFCFC"/>
          <w:lang w:val="en-US"/>
        </w:rPr>
        <w:t> in your Node.js application completely dependency-free.</w:t>
      </w:r>
    </w:p>
    <w:p w:rsidR="00B45BAB" w:rsidRDefault="00B45BAB" w:rsidP="00B45BAB">
      <w:pPr>
        <w:rPr>
          <w:lang w:val="en-US"/>
        </w:rPr>
      </w:pPr>
    </w:p>
    <w:p w:rsidR="00B45BAB" w:rsidRDefault="00B45BAB" w:rsidP="00B45BAB">
      <w:pPr>
        <w:pStyle w:val="21"/>
      </w:pPr>
      <w:r w:rsidRPr="00B45BAB">
        <w:lastRenderedPageBreak/>
        <w:t>Програма повинна слухати порт 3000, Для адреси ”/” має повертатись Hello World</w:t>
      </w:r>
      <w:r>
        <w:t xml:space="preserve">, </w:t>
      </w:r>
      <w:r>
        <w:t>З</w:t>
      </w:r>
      <w:r w:rsidRPr="005A3448">
        <w:t>апустити програму, побачити в браузері Hello World</w:t>
      </w:r>
    </w:p>
    <w:p w:rsidR="00B45BAB" w:rsidRDefault="00B45BAB" w:rsidP="00B45BAB">
      <w:r w:rsidRPr="00B45BAB">
        <w:drawing>
          <wp:inline distT="0" distB="0" distL="0" distR="0" wp14:anchorId="4947E464" wp14:editId="3FF49BEA">
            <wp:extent cx="5731510" cy="17837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AB" w:rsidRDefault="00B45BAB" w:rsidP="00B45BAB"/>
    <w:p w:rsidR="00B45BAB" w:rsidRDefault="00B45BAB" w:rsidP="00B45BAB">
      <w:pPr>
        <w:pStyle w:val="21"/>
      </w:pPr>
      <w:r w:rsidRPr="005A3448">
        <w:t>Написати тест на Jest та supertest, який перевіряє чи дійсно сервіс повертає Hello World</w:t>
      </w:r>
      <w:r>
        <w:t xml:space="preserve">, </w:t>
      </w:r>
      <w:r>
        <w:t>З</w:t>
      </w:r>
      <w:r w:rsidRPr="005A3448">
        <w:t>а допомогою dotenv змінити текст відповіді</w:t>
      </w:r>
    </w:p>
    <w:p w:rsidR="00B45BAB" w:rsidRDefault="00B45BAB" w:rsidP="00B45BAB">
      <w:r w:rsidRPr="00B45BAB">
        <w:drawing>
          <wp:inline distT="0" distB="0" distL="0" distR="0" wp14:anchorId="5D6913CC" wp14:editId="1C0CDA1C">
            <wp:extent cx="5731510" cy="3657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AB" w:rsidRDefault="00B45BAB" w:rsidP="00B45BAB"/>
    <w:p w:rsidR="00B45BAB" w:rsidRDefault="00B45BAB" w:rsidP="00B45BAB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B45BAB" w:rsidRPr="00ED1B35" w:rsidRDefault="00B45BAB" w:rsidP="00ED1B35">
      <w:pPr>
        <w:ind w:firstLine="340"/>
      </w:pPr>
      <w:bookmarkStart w:id="0" w:name="_GoBack"/>
      <w:bookmarkEnd w:id="0"/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я створив репозиторій на </w:t>
      </w:r>
      <w:r w:rsidR="00ED1B35">
        <w:rPr>
          <w:lang w:val="en-US"/>
        </w:rPr>
        <w:t>GitHub</w:t>
      </w:r>
      <w:r w:rsidR="00ED1B35">
        <w:rPr>
          <w:lang w:val="uk-UA"/>
        </w:rPr>
        <w:t xml:space="preserve">, клонував його, ініціалізував </w:t>
      </w:r>
      <w:r w:rsidR="00ED1B35">
        <w:rPr>
          <w:lang w:val="en-US"/>
        </w:rPr>
        <w:t>npm</w:t>
      </w:r>
      <w:r w:rsidR="00ED1B35" w:rsidRPr="00ED1B35">
        <w:rPr>
          <w:lang w:val="uk-UA"/>
        </w:rPr>
        <w:t xml:space="preserve"> </w:t>
      </w:r>
      <w:r w:rsidR="00ED1B35">
        <w:rPr>
          <w:lang w:val="uk-UA"/>
        </w:rPr>
        <w:t>проект, додав до залежностей пакети, необхідні для створення серверу на його тестування, створив прості тести та задовольнив всі умови їх виконання. Виконавши лабораторну роботу я ознайомився з npm</w:t>
      </w:r>
      <w:r w:rsidR="00ED1B35" w:rsidRPr="00ED1B35">
        <w:t xml:space="preserve"> та </w:t>
      </w:r>
      <w:r w:rsidR="00ED1B35">
        <w:rPr>
          <w:lang w:val="uk-UA"/>
        </w:rPr>
        <w:t xml:space="preserve">деякими найпростішими способами керування і тестування серверу на </w:t>
      </w:r>
      <w:r w:rsidR="00ED1B35">
        <w:rPr>
          <w:lang w:val="en-US"/>
        </w:rPr>
        <w:t>Node</w:t>
      </w:r>
      <w:r w:rsidR="00ED1B35" w:rsidRPr="00ED1B35">
        <w:t>.</w:t>
      </w:r>
      <w:r w:rsidR="00ED1B35">
        <w:rPr>
          <w:lang w:val="en-US"/>
        </w:rPr>
        <w:t>js</w:t>
      </w:r>
    </w:p>
    <w:sectPr w:rsidR="00B45BAB" w:rsidRPr="00ED1B35" w:rsidSect="00B13CB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56" w:rsidRDefault="008A7456" w:rsidP="0097326C">
      <w:r>
        <w:separator/>
      </w:r>
    </w:p>
  </w:endnote>
  <w:endnote w:type="continuationSeparator" w:id="0">
    <w:p w:rsidR="008A7456" w:rsidRDefault="008A7456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56" w:rsidRDefault="008A7456" w:rsidP="0097326C">
      <w:r>
        <w:separator/>
      </w:r>
    </w:p>
  </w:footnote>
  <w:footnote w:type="continuationSeparator" w:id="0">
    <w:p w:rsidR="008A7456" w:rsidRDefault="008A7456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D"/>
    <w:rsid w:val="00022C8D"/>
    <w:rsid w:val="00064933"/>
    <w:rsid w:val="002B5086"/>
    <w:rsid w:val="004745E2"/>
    <w:rsid w:val="004E108E"/>
    <w:rsid w:val="00645252"/>
    <w:rsid w:val="006D3D74"/>
    <w:rsid w:val="0083569A"/>
    <w:rsid w:val="008A7456"/>
    <w:rsid w:val="00972D90"/>
    <w:rsid w:val="0097326C"/>
    <w:rsid w:val="00A9204E"/>
    <w:rsid w:val="00B13CB4"/>
    <w:rsid w:val="00B45BAB"/>
    <w:rsid w:val="00D95DFB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E0A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3">
    <w:name w:val="Quote"/>
    <w:basedOn w:val="a2"/>
    <w:next w:val="a2"/>
    <w:link w:val="24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4">
    <w:name w:val="Цитата 2 Знак"/>
    <w:basedOn w:val="a3"/>
    <w:link w:val="23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hstu-labs/6-sem-labs-software-architecture.git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n/blog/release/v20.6.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3</Pages>
  <Words>924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2024-02-24T13:42:00Z</dcterms:created>
  <dcterms:modified xsi:type="dcterms:W3CDTF">2024-02-24T14:34:00Z</dcterms:modified>
</cp:coreProperties>
</file>