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4B36B2" w:rsidRDefault="00D95DFB" w:rsidP="00B13CB4">
      <w:pPr>
        <w:pStyle w:val="a6"/>
        <w:rPr>
          <w:lang w:val="en-US"/>
        </w:rPr>
      </w:pPr>
      <w:r>
        <w:rPr>
          <w:lang w:val="uk-UA"/>
        </w:rPr>
        <w:t>Лабораторна</w:t>
      </w:r>
      <w:r w:rsidR="00B13CB4">
        <w:t xml:space="preserve"> робота №</w:t>
      </w:r>
      <w:r w:rsidR="004B36B2">
        <w:rPr>
          <w:lang w:val="en-US"/>
        </w:rPr>
        <w:t>4</w:t>
      </w:r>
    </w:p>
    <w:p w:rsidR="00D95DFB" w:rsidRPr="004B36B2" w:rsidRDefault="004B36B2" w:rsidP="00D95DFB">
      <w:pPr>
        <w:pStyle w:val="a8"/>
        <w:ind w:firstLine="720"/>
        <w:rPr>
          <w:lang w:val="en-US"/>
        </w:rPr>
      </w:pPr>
      <w:r>
        <w:rPr>
          <w:lang w:val="en-US"/>
        </w:rPr>
        <w:t>Mongoose.</w:t>
      </w:r>
    </w:p>
    <w:p w:rsidR="00D95DFB" w:rsidRDefault="00D95DFB" w:rsidP="00ED1B35">
      <w:pPr>
        <w:pStyle w:val="1"/>
        <w:rPr>
          <w:lang w:val="uk-UA"/>
        </w:rPr>
      </w:pPr>
      <w:r>
        <w:rPr>
          <w:lang w:val="uk-UA"/>
        </w:rPr>
        <w:t>Виконання роботи</w:t>
      </w:r>
    </w:p>
    <w:p w:rsidR="00704056" w:rsidRPr="00704056" w:rsidRDefault="00704056" w:rsidP="00704056">
      <w:pPr>
        <w:rPr>
          <w:rStyle w:val="jlqj4b"/>
          <w:lang w:val="uk-UA"/>
        </w:rPr>
      </w:pPr>
      <w:r>
        <w:rPr>
          <w:lang w:val="uk-UA"/>
        </w:rPr>
        <w:t xml:space="preserve">Скопіювати проект попередньої лабораторної роботи та вдосконалити використовуючи </w:t>
      </w:r>
      <w:r>
        <w:rPr>
          <w:rStyle w:val="jlqj4b"/>
        </w:rPr>
        <w:t>ODM-бібліотеку</w:t>
      </w:r>
      <w:r>
        <w:rPr>
          <w:rStyle w:val="jlqj4b"/>
          <w:lang w:val="uk-UA"/>
        </w:rPr>
        <w:t>.</w:t>
      </w:r>
    </w:p>
    <w:p w:rsidR="00704056" w:rsidRPr="00704056" w:rsidRDefault="00704056" w:rsidP="00704056">
      <w:pPr>
        <w:rPr>
          <w:lang w:val="uk-UA"/>
        </w:rPr>
      </w:pPr>
    </w:p>
    <w:p w:rsidR="00D95DFB" w:rsidRDefault="004B36B2" w:rsidP="00D95DFB">
      <w:pPr>
        <w:pStyle w:val="21"/>
        <w:rPr>
          <w:lang w:val="uk-UA"/>
        </w:rPr>
      </w:pPr>
      <w:r>
        <w:rPr>
          <w:lang w:val="uk-UA"/>
        </w:rPr>
        <w:t xml:space="preserve">Встановити </w:t>
      </w:r>
      <w:r>
        <w:rPr>
          <w:lang w:val="en-US"/>
        </w:rPr>
        <w:t>Mongoose</w:t>
      </w:r>
      <w:r w:rsidRPr="004B36B2">
        <w:t xml:space="preserve"> </w:t>
      </w:r>
      <w:r>
        <w:rPr>
          <w:lang w:val="uk-UA"/>
        </w:rPr>
        <w:t>та створити схему користувача</w:t>
      </w:r>
      <w:r w:rsidR="0060264B">
        <w:rPr>
          <w:lang w:val="uk-UA"/>
        </w:rPr>
        <w:t>.</w:t>
      </w:r>
    </w:p>
    <w:p w:rsidR="004B36B2" w:rsidRDefault="004B36B2" w:rsidP="004B36B2">
      <w:pPr>
        <w:pStyle w:val="31"/>
        <w:rPr>
          <w:lang w:val="en-US"/>
        </w:rPr>
      </w:pPr>
      <w:r>
        <w:rPr>
          <w:lang w:val="uk-UA"/>
        </w:rPr>
        <w:t xml:space="preserve">Результат встановлення </w:t>
      </w:r>
      <w:r>
        <w:rPr>
          <w:lang w:val="en-US"/>
        </w:rPr>
        <w:t>mongoose</w:t>
      </w:r>
    </w:p>
    <w:p w:rsidR="004B36B2" w:rsidRPr="004B36B2" w:rsidRDefault="004B36B2" w:rsidP="004B36B2">
      <w:pPr>
        <w:rPr>
          <w:lang w:val="uk-UA"/>
        </w:rPr>
      </w:pPr>
      <w:r w:rsidRPr="004B36B2">
        <w:rPr>
          <w:lang w:val="uk-UA"/>
        </w:rPr>
        <w:drawing>
          <wp:inline distT="0" distB="0" distL="0" distR="0" wp14:anchorId="6548A605" wp14:editId="12163A0F">
            <wp:extent cx="3840813" cy="2301439"/>
            <wp:effectExtent l="19050" t="19050" r="2667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01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5CC4" w:rsidRDefault="004B36B2" w:rsidP="00925CC4">
      <w:pPr>
        <w:pStyle w:val="31"/>
        <w:rPr>
          <w:lang w:val="uk-UA"/>
        </w:rPr>
      </w:pPr>
      <w:r>
        <w:rPr>
          <w:lang w:val="uk-UA"/>
        </w:rPr>
        <w:t>Лістинг створення моделі</w:t>
      </w: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Schema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"mongoose"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userScheme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Schema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({</w:t>
      </w: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type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String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required: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},</w:t>
      </w: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age: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type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Number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required: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},</w:t>
      </w: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module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exports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userScheme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</w:p>
    <w:p w:rsidR="00925CC4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};</w:t>
      </w:r>
    </w:p>
    <w:p w:rsidR="004B36B2" w:rsidRPr="00925CC4" w:rsidRDefault="004B36B2" w:rsidP="004B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D95DFB" w:rsidRPr="004B36B2" w:rsidRDefault="00D95DFB" w:rsidP="00D95DFB">
      <w:pPr>
        <w:rPr>
          <w:lang w:val="uk-UA"/>
        </w:rPr>
      </w:pPr>
    </w:p>
    <w:p w:rsidR="00D95DFB" w:rsidRPr="004B36B2" w:rsidRDefault="004B36B2" w:rsidP="00D95DFB">
      <w:pPr>
        <w:pStyle w:val="21"/>
      </w:pPr>
      <w:r>
        <w:rPr>
          <w:lang w:val="uk-UA"/>
        </w:rPr>
        <w:t xml:space="preserve">Замінити методи роботи з бд на методи </w:t>
      </w:r>
      <w:r>
        <w:rPr>
          <w:lang w:val="en-US"/>
        </w:rPr>
        <w:t>mongoose</w:t>
      </w:r>
    </w:p>
    <w:p w:rsidR="00D95DFB" w:rsidRPr="004B36B2" w:rsidRDefault="00925CC4" w:rsidP="00925CC4">
      <w:pPr>
        <w:pStyle w:val="31"/>
        <w:rPr>
          <w:lang w:val="uk-UA"/>
        </w:rPr>
      </w:pPr>
      <w:r>
        <w:rPr>
          <w:lang w:val="uk-UA"/>
        </w:rPr>
        <w:t xml:space="preserve">Лістинг </w:t>
      </w:r>
      <w:r w:rsidR="004B36B2">
        <w:rPr>
          <w:lang w:val="uk-UA"/>
        </w:rPr>
        <w:t>методів взаємодії з бд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"./schemes"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mongoose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"mongoose"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uri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"mongodb://localhost:27017"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connectToMongo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mongoose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uri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 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"Connected to MongoDB"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 connecting to MongoDB:"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message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closeMongo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mongoose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close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"MongoDB connection closed."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 closing MongoDB connection:"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message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findOne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 not found"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newUser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newUser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save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updateOne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nModified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 not found"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deleteOne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deletedCount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 not found"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length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"No IDs provided"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UserModel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deleteMany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$in: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});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deletedCount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4B36B2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 not found"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module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4B36B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exports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4B36B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connectToMongo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closeMongo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4B36B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deleteUsers</w:t>
      </w: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4B36B2" w:rsidRPr="004B36B2" w:rsidRDefault="004B36B2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4B36B2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};</w:t>
      </w:r>
    </w:p>
    <w:p w:rsidR="00D95DFB" w:rsidRDefault="00D95DFB" w:rsidP="004B36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818D1" w:rsidRDefault="00C02014" w:rsidP="00C02014">
      <w:pPr>
        <w:rPr>
          <w:lang w:val="uk-UA"/>
        </w:rPr>
      </w:pPr>
    </w:p>
    <w:p w:rsidR="00B45BAB" w:rsidRDefault="00B45BAB" w:rsidP="00B45BAB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B45BAB" w:rsidRPr="00704056" w:rsidRDefault="00B45BAB" w:rsidP="00704056">
      <w:pPr>
        <w:ind w:firstLine="340"/>
        <w:rPr>
          <w:lang w:val="en-US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</w:t>
      </w:r>
      <w:r w:rsidR="0008624E">
        <w:rPr>
          <w:lang w:val="uk-UA"/>
        </w:rPr>
        <w:t xml:space="preserve">і лабораторної роботи я </w:t>
      </w:r>
      <w:r w:rsidR="00704056">
        <w:rPr>
          <w:lang w:val="uk-UA"/>
        </w:rPr>
        <w:t xml:space="preserve">модифікував попередній проект використавши </w:t>
      </w:r>
      <w:r w:rsidR="00704056">
        <w:rPr>
          <w:rStyle w:val="jlqj4b"/>
        </w:rPr>
        <w:t>ODM</w:t>
      </w:r>
      <w:r w:rsidR="00704056" w:rsidRPr="00704056">
        <w:rPr>
          <w:rStyle w:val="jlqj4b"/>
          <w:lang w:val="uk-UA"/>
        </w:rPr>
        <w:t xml:space="preserve">-бібліотеку </w:t>
      </w:r>
      <w:r w:rsidR="00704056">
        <w:rPr>
          <w:rStyle w:val="jlqj4b"/>
          <w:b/>
          <w:lang w:val="en-US"/>
        </w:rPr>
        <w:t>mongoose</w:t>
      </w:r>
      <w:r w:rsidR="00704056" w:rsidRPr="00704056">
        <w:rPr>
          <w:rStyle w:val="jlqj4b"/>
          <w:lang w:val="uk-UA"/>
        </w:rPr>
        <w:t>.</w:t>
      </w:r>
      <w:r w:rsidR="00704056" w:rsidRPr="00704056">
        <w:rPr>
          <w:rStyle w:val="jlqj4b"/>
        </w:rPr>
        <w:t xml:space="preserve"> </w:t>
      </w:r>
      <w:r w:rsidR="00704056">
        <w:rPr>
          <w:rStyle w:val="jlqj4b"/>
          <w:lang w:val="uk-UA"/>
        </w:rPr>
        <w:t xml:space="preserve">Виконавши лабораторну роботу я ознайомився з </w:t>
      </w:r>
      <w:r w:rsidR="00704056">
        <w:rPr>
          <w:rStyle w:val="jlqj4b"/>
        </w:rPr>
        <w:t xml:space="preserve">ODM-бібліотекою </w:t>
      </w:r>
      <w:r w:rsidR="00704056">
        <w:rPr>
          <w:rStyle w:val="jlqj4b"/>
          <w:b/>
          <w:lang w:val="en-US"/>
        </w:rPr>
        <w:t>mongoose</w:t>
      </w:r>
      <w:r w:rsidR="00704056">
        <w:rPr>
          <w:rStyle w:val="jlqj4b"/>
          <w:lang w:val="en-US"/>
        </w:rPr>
        <w:t>.</w:t>
      </w:r>
      <w:bookmarkStart w:id="0" w:name="_GoBack"/>
      <w:bookmarkEnd w:id="0"/>
    </w:p>
    <w:sectPr w:rsidR="00B45BAB" w:rsidRPr="00704056" w:rsidSect="00B13CB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B5B" w:rsidRDefault="00483B5B" w:rsidP="0097326C">
      <w:r>
        <w:separator/>
      </w:r>
    </w:p>
  </w:endnote>
  <w:endnote w:type="continuationSeparator" w:id="0">
    <w:p w:rsidR="00483B5B" w:rsidRDefault="00483B5B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B5B" w:rsidRDefault="00483B5B" w:rsidP="0097326C">
      <w:r>
        <w:separator/>
      </w:r>
    </w:p>
  </w:footnote>
  <w:footnote w:type="continuationSeparator" w:id="0">
    <w:p w:rsidR="00483B5B" w:rsidRDefault="00483B5B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8D"/>
    <w:rsid w:val="00022C8D"/>
    <w:rsid w:val="00064933"/>
    <w:rsid w:val="0008624E"/>
    <w:rsid w:val="002B5086"/>
    <w:rsid w:val="004745E2"/>
    <w:rsid w:val="004831F4"/>
    <w:rsid w:val="00483B5B"/>
    <w:rsid w:val="004B36B2"/>
    <w:rsid w:val="004E108E"/>
    <w:rsid w:val="0060264B"/>
    <w:rsid w:val="00645252"/>
    <w:rsid w:val="006D3D74"/>
    <w:rsid w:val="00704056"/>
    <w:rsid w:val="0083569A"/>
    <w:rsid w:val="008A7456"/>
    <w:rsid w:val="00925CC4"/>
    <w:rsid w:val="0095252D"/>
    <w:rsid w:val="00972D90"/>
    <w:rsid w:val="0097326C"/>
    <w:rsid w:val="009F7C9A"/>
    <w:rsid w:val="00A03FA5"/>
    <w:rsid w:val="00A9204E"/>
    <w:rsid w:val="00B13CB4"/>
    <w:rsid w:val="00B45BAB"/>
    <w:rsid w:val="00C02014"/>
    <w:rsid w:val="00C818D1"/>
    <w:rsid w:val="00CA035E"/>
    <w:rsid w:val="00D95DFB"/>
    <w:rsid w:val="00E41963"/>
    <w:rsid w:val="00ED1B3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60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5DF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25CC4"/>
    <w:pPr>
      <w:keepNext/>
      <w:keepLines/>
      <w:spacing w:before="40"/>
      <w:ind w:left="1021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925CC4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3">
    <w:name w:val="Quote"/>
    <w:basedOn w:val="a2"/>
    <w:next w:val="a2"/>
    <w:link w:val="24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4">
    <w:name w:val="Цитата 2 Знак"/>
    <w:basedOn w:val="a3"/>
    <w:link w:val="23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customStyle="1" w:styleId="jlqj4b">
    <w:name w:val="jlqj4b"/>
    <w:basedOn w:val="a3"/>
    <w:rsid w:val="0070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00A128-0B13-4E3B-B38F-1D917028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3</Pages>
  <Words>1556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2024-02-24T13:42:00Z</dcterms:created>
  <dcterms:modified xsi:type="dcterms:W3CDTF">2024-03-04T12:52:00Z</dcterms:modified>
</cp:coreProperties>
</file>